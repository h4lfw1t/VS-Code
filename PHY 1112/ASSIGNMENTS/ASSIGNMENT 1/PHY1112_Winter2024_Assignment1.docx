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9D597" w14:textId="77777777" w:rsidR="008A00DF" w:rsidRDefault="00000000">
      <w:pPr>
        <w:spacing w:before="42"/>
        <w:ind w:left="2105" w:right="2127"/>
        <w:jc w:val="center"/>
        <w:rPr>
          <w:sz w:val="52"/>
          <w:szCs w:val="52"/>
        </w:rPr>
      </w:pPr>
      <w:r>
        <w:rPr>
          <w:sz w:val="52"/>
          <w:szCs w:val="52"/>
        </w:rPr>
        <w:t>PHY1</w:t>
      </w:r>
      <w:r>
        <w:rPr>
          <w:spacing w:val="-3"/>
          <w:sz w:val="52"/>
          <w:szCs w:val="52"/>
        </w:rPr>
        <w:t>1</w:t>
      </w:r>
      <w:r>
        <w:rPr>
          <w:sz w:val="52"/>
          <w:szCs w:val="52"/>
        </w:rPr>
        <w:t>1</w:t>
      </w:r>
      <w:r>
        <w:rPr>
          <w:spacing w:val="3"/>
          <w:sz w:val="52"/>
          <w:szCs w:val="52"/>
        </w:rPr>
        <w:t>2</w:t>
      </w:r>
      <w:r>
        <w:rPr>
          <w:sz w:val="52"/>
          <w:szCs w:val="52"/>
        </w:rPr>
        <w:t>:</w:t>
      </w:r>
      <w:r>
        <w:rPr>
          <w:spacing w:val="-4"/>
          <w:sz w:val="52"/>
          <w:szCs w:val="52"/>
        </w:rPr>
        <w:t xml:space="preserve"> </w:t>
      </w:r>
      <w:r>
        <w:rPr>
          <w:sz w:val="52"/>
          <w:szCs w:val="52"/>
        </w:rPr>
        <w:t>Ass</w:t>
      </w:r>
      <w:r>
        <w:rPr>
          <w:spacing w:val="-2"/>
          <w:sz w:val="52"/>
          <w:szCs w:val="52"/>
        </w:rPr>
        <w:t>i</w:t>
      </w:r>
      <w:r>
        <w:rPr>
          <w:sz w:val="52"/>
          <w:szCs w:val="52"/>
        </w:rPr>
        <w:t>g</w:t>
      </w:r>
      <w:r>
        <w:rPr>
          <w:spacing w:val="2"/>
          <w:sz w:val="52"/>
          <w:szCs w:val="52"/>
        </w:rPr>
        <w:t>n</w:t>
      </w:r>
      <w:r>
        <w:rPr>
          <w:sz w:val="52"/>
          <w:szCs w:val="52"/>
        </w:rPr>
        <w:t>m</w:t>
      </w:r>
      <w:r>
        <w:rPr>
          <w:spacing w:val="-3"/>
          <w:sz w:val="52"/>
          <w:szCs w:val="52"/>
        </w:rPr>
        <w:t>e</w:t>
      </w:r>
      <w:r>
        <w:rPr>
          <w:sz w:val="52"/>
          <w:szCs w:val="52"/>
        </w:rPr>
        <w:t>nt</w:t>
      </w:r>
      <w:r>
        <w:rPr>
          <w:spacing w:val="-2"/>
          <w:sz w:val="52"/>
          <w:szCs w:val="52"/>
        </w:rPr>
        <w:t xml:space="preserve"> </w:t>
      </w:r>
      <w:r>
        <w:rPr>
          <w:sz w:val="52"/>
          <w:szCs w:val="52"/>
        </w:rPr>
        <w:t>1</w:t>
      </w:r>
    </w:p>
    <w:p w14:paraId="1B89D598" w14:textId="77777777" w:rsidR="008A00DF" w:rsidRDefault="008A00DF">
      <w:pPr>
        <w:spacing w:line="200" w:lineRule="exact"/>
      </w:pPr>
    </w:p>
    <w:p w14:paraId="1B89D599" w14:textId="77777777" w:rsidR="008A00DF" w:rsidRDefault="008A00DF">
      <w:pPr>
        <w:spacing w:line="200" w:lineRule="exact"/>
      </w:pPr>
    </w:p>
    <w:p w14:paraId="1B89D59A" w14:textId="77777777" w:rsidR="008A00DF" w:rsidRDefault="008A00DF">
      <w:pPr>
        <w:spacing w:before="19" w:line="220" w:lineRule="exact"/>
        <w:rPr>
          <w:sz w:val="22"/>
          <w:szCs w:val="22"/>
        </w:rPr>
      </w:pPr>
    </w:p>
    <w:p w14:paraId="1B89D59B" w14:textId="77777777" w:rsidR="008A00DF" w:rsidRDefault="00000000">
      <w:pPr>
        <w:ind w:left="629" w:right="647"/>
        <w:jc w:val="center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sz w:val="36"/>
          <w:szCs w:val="36"/>
        </w:rPr>
        <w:t xml:space="preserve">&gt; Documentation and [Please Send] </w:t>
      </w:r>
      <w:proofErr w:type="gramStart"/>
      <w:r>
        <w:rPr>
          <w:rFonts w:ascii="Courier New" w:eastAsia="Courier New" w:hAnsi="Courier New" w:cs="Courier New"/>
          <w:sz w:val="36"/>
          <w:szCs w:val="36"/>
        </w:rPr>
        <w:t>Help</w:t>
      </w:r>
      <w:proofErr w:type="gramEnd"/>
    </w:p>
    <w:p w14:paraId="1B89D59C" w14:textId="77777777" w:rsidR="008A00DF" w:rsidRDefault="008A00DF">
      <w:pPr>
        <w:spacing w:line="200" w:lineRule="exact"/>
      </w:pPr>
    </w:p>
    <w:p w14:paraId="1B89D59D" w14:textId="77777777" w:rsidR="008A00DF" w:rsidRDefault="008A00DF">
      <w:pPr>
        <w:spacing w:line="200" w:lineRule="exact"/>
      </w:pPr>
    </w:p>
    <w:p w14:paraId="1B89D59E" w14:textId="77777777" w:rsidR="008A00DF" w:rsidRDefault="008A00DF">
      <w:pPr>
        <w:spacing w:before="5" w:line="200" w:lineRule="exact"/>
      </w:pPr>
    </w:p>
    <w:p w14:paraId="1B89D59F" w14:textId="77777777" w:rsidR="008A00DF" w:rsidRDefault="00000000">
      <w:pPr>
        <w:ind w:left="3404" w:right="3424"/>
        <w:jc w:val="center"/>
        <w:rPr>
          <w:sz w:val="24"/>
          <w:szCs w:val="24"/>
        </w:rPr>
      </w:pPr>
      <w:r>
        <w:rPr>
          <w:sz w:val="24"/>
          <w:szCs w:val="24"/>
        </w:rPr>
        <w:t>Assigned: 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ry 9</w:t>
      </w:r>
      <w:proofErr w:type="spellStart"/>
      <w:r>
        <w:rPr>
          <w:spacing w:val="1"/>
          <w:position w:val="9"/>
          <w:sz w:val="16"/>
          <w:szCs w:val="16"/>
        </w:rPr>
        <w:t>th</w:t>
      </w:r>
      <w:proofErr w:type="spellEnd"/>
      <w:r>
        <w:rPr>
          <w:sz w:val="24"/>
          <w:szCs w:val="24"/>
        </w:rPr>
        <w:t>, 2024</w:t>
      </w:r>
    </w:p>
    <w:p w14:paraId="1B89D5A0" w14:textId="77777777" w:rsidR="008A00DF" w:rsidRDefault="008A00DF">
      <w:pPr>
        <w:spacing w:before="5" w:line="160" w:lineRule="exact"/>
        <w:rPr>
          <w:sz w:val="16"/>
          <w:szCs w:val="16"/>
        </w:rPr>
      </w:pPr>
    </w:p>
    <w:p w14:paraId="1B89D5A1" w14:textId="77777777" w:rsidR="008A00DF" w:rsidRDefault="00000000">
      <w:pPr>
        <w:ind w:left="3591" w:right="3611"/>
        <w:jc w:val="center"/>
        <w:rPr>
          <w:sz w:val="24"/>
          <w:szCs w:val="24"/>
        </w:rPr>
      </w:pP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: 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ry 16</w:t>
      </w:r>
      <w:proofErr w:type="spellStart"/>
      <w:r>
        <w:rPr>
          <w:spacing w:val="1"/>
          <w:position w:val="9"/>
          <w:sz w:val="16"/>
          <w:szCs w:val="16"/>
        </w:rPr>
        <w:t>th</w:t>
      </w:r>
      <w:proofErr w:type="spellEnd"/>
      <w:r>
        <w:rPr>
          <w:sz w:val="24"/>
          <w:szCs w:val="24"/>
        </w:rPr>
        <w:t>, 2024</w:t>
      </w:r>
    </w:p>
    <w:p w14:paraId="1B89D5A2" w14:textId="77777777" w:rsidR="008A00DF" w:rsidRDefault="008A00DF">
      <w:pPr>
        <w:spacing w:line="200" w:lineRule="exact"/>
      </w:pPr>
    </w:p>
    <w:p w14:paraId="1B89D5A3" w14:textId="77777777" w:rsidR="008A00DF" w:rsidRDefault="008A00DF">
      <w:pPr>
        <w:spacing w:line="200" w:lineRule="exact"/>
      </w:pPr>
    </w:p>
    <w:p w14:paraId="1B89D5A4" w14:textId="77777777" w:rsidR="008A00DF" w:rsidRDefault="008A00DF">
      <w:pPr>
        <w:spacing w:line="200" w:lineRule="exact"/>
      </w:pPr>
    </w:p>
    <w:p w14:paraId="1B89D5A5" w14:textId="77777777" w:rsidR="008A00DF" w:rsidRDefault="008A00DF">
      <w:pPr>
        <w:spacing w:line="200" w:lineRule="exact"/>
      </w:pPr>
    </w:p>
    <w:p w14:paraId="1B89D5A6" w14:textId="77777777" w:rsidR="008A00DF" w:rsidRDefault="008A00DF">
      <w:pPr>
        <w:spacing w:line="200" w:lineRule="exact"/>
      </w:pPr>
    </w:p>
    <w:p w14:paraId="1B89D5A7" w14:textId="77777777" w:rsidR="008A00DF" w:rsidRDefault="008A00DF">
      <w:pPr>
        <w:spacing w:line="200" w:lineRule="exact"/>
      </w:pPr>
    </w:p>
    <w:p w14:paraId="1B89D5A8" w14:textId="77777777" w:rsidR="008A00DF" w:rsidRDefault="008A00DF">
      <w:pPr>
        <w:spacing w:line="200" w:lineRule="exact"/>
      </w:pPr>
    </w:p>
    <w:p w14:paraId="1B89D5A9" w14:textId="77777777" w:rsidR="008A00DF" w:rsidRDefault="008A00DF">
      <w:pPr>
        <w:spacing w:line="200" w:lineRule="exact"/>
      </w:pPr>
    </w:p>
    <w:p w14:paraId="1B89D5AA" w14:textId="77777777" w:rsidR="008A00DF" w:rsidRDefault="008A00DF">
      <w:pPr>
        <w:spacing w:line="200" w:lineRule="exact"/>
      </w:pPr>
    </w:p>
    <w:p w14:paraId="1B89D5AB" w14:textId="77777777" w:rsidR="008A00DF" w:rsidRDefault="008A00DF">
      <w:pPr>
        <w:spacing w:line="200" w:lineRule="exact"/>
      </w:pPr>
    </w:p>
    <w:p w14:paraId="1B89D5AC" w14:textId="77777777" w:rsidR="008A00DF" w:rsidRDefault="008A00DF">
      <w:pPr>
        <w:spacing w:line="200" w:lineRule="exact"/>
      </w:pPr>
    </w:p>
    <w:p w14:paraId="1B89D5AD" w14:textId="77777777" w:rsidR="008A00DF" w:rsidRDefault="008A00DF">
      <w:pPr>
        <w:spacing w:line="200" w:lineRule="exact"/>
      </w:pPr>
    </w:p>
    <w:p w14:paraId="1B89D5AE" w14:textId="77777777" w:rsidR="008A00DF" w:rsidRDefault="008A00DF">
      <w:pPr>
        <w:spacing w:line="200" w:lineRule="exact"/>
      </w:pPr>
    </w:p>
    <w:p w14:paraId="1B89D5AF" w14:textId="77777777" w:rsidR="008A00DF" w:rsidRDefault="008A00DF">
      <w:pPr>
        <w:spacing w:line="200" w:lineRule="exact"/>
      </w:pPr>
    </w:p>
    <w:p w14:paraId="1B89D5B0" w14:textId="77777777" w:rsidR="008A00DF" w:rsidRDefault="008A00DF">
      <w:pPr>
        <w:spacing w:line="200" w:lineRule="exact"/>
      </w:pPr>
    </w:p>
    <w:p w14:paraId="1B89D5B1" w14:textId="77777777" w:rsidR="008A00DF" w:rsidRDefault="008A00DF">
      <w:pPr>
        <w:spacing w:line="200" w:lineRule="exact"/>
      </w:pPr>
    </w:p>
    <w:p w14:paraId="1B89D5B2" w14:textId="77777777" w:rsidR="008A00DF" w:rsidRDefault="008A00DF">
      <w:pPr>
        <w:spacing w:line="200" w:lineRule="exact"/>
      </w:pPr>
    </w:p>
    <w:p w14:paraId="1B89D5B3" w14:textId="77777777" w:rsidR="008A00DF" w:rsidRDefault="008A00DF">
      <w:pPr>
        <w:spacing w:line="200" w:lineRule="exact"/>
      </w:pPr>
    </w:p>
    <w:p w14:paraId="1B89D5B4" w14:textId="77777777" w:rsidR="008A00DF" w:rsidRDefault="008A00DF">
      <w:pPr>
        <w:spacing w:before="6" w:line="240" w:lineRule="exact"/>
        <w:rPr>
          <w:sz w:val="24"/>
          <w:szCs w:val="24"/>
        </w:rPr>
      </w:pPr>
    </w:p>
    <w:p w14:paraId="1B89D5B5" w14:textId="77777777" w:rsidR="008A00DF" w:rsidRDefault="00000000">
      <w:pPr>
        <w:ind w:left="100"/>
        <w:rPr>
          <w:sz w:val="32"/>
          <w:szCs w:val="32"/>
        </w:rPr>
      </w:pPr>
      <w:r>
        <w:rPr>
          <w:sz w:val="32"/>
          <w:szCs w:val="32"/>
        </w:rPr>
        <w:t>Lea</w:t>
      </w:r>
      <w:r>
        <w:rPr>
          <w:spacing w:val="-2"/>
          <w:sz w:val="32"/>
          <w:szCs w:val="32"/>
        </w:rPr>
        <w:t>r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Objecti</w:t>
      </w:r>
      <w:r>
        <w:rPr>
          <w:spacing w:val="4"/>
          <w:sz w:val="32"/>
          <w:szCs w:val="32"/>
        </w:rPr>
        <w:t>v</w:t>
      </w:r>
      <w:r>
        <w:rPr>
          <w:sz w:val="32"/>
          <w:szCs w:val="32"/>
        </w:rPr>
        <w:t>es</w:t>
      </w:r>
    </w:p>
    <w:p w14:paraId="1B89D5B6" w14:textId="77777777" w:rsidR="008A00DF" w:rsidRDefault="008A00DF">
      <w:pPr>
        <w:spacing w:before="5" w:line="160" w:lineRule="exact"/>
        <w:rPr>
          <w:sz w:val="17"/>
          <w:szCs w:val="17"/>
        </w:rPr>
      </w:pPr>
    </w:p>
    <w:p w14:paraId="1B89D5B7" w14:textId="77777777" w:rsidR="008A00DF" w:rsidRDefault="00000000">
      <w:pPr>
        <w:ind w:left="460"/>
        <w:rPr>
          <w:sz w:val="24"/>
          <w:szCs w:val="24"/>
        </w:rPr>
      </w:pPr>
      <w:r>
        <w:rPr>
          <w:rFonts w:ascii="Arial" w:eastAsia="Arial" w:hAnsi="Arial" w:cs="Arial"/>
        </w:rPr>
        <w:t xml:space="preserve">1.  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rn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bout good docu</w:t>
      </w:r>
      <w:r>
        <w:rPr>
          <w:spacing w:val="2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ntation pr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</w:p>
    <w:p w14:paraId="1B89D5B8" w14:textId="77777777" w:rsidR="008A00DF" w:rsidRDefault="008A00DF">
      <w:pPr>
        <w:spacing w:before="6" w:line="160" w:lineRule="exact"/>
        <w:rPr>
          <w:sz w:val="16"/>
          <w:szCs w:val="16"/>
        </w:rPr>
      </w:pPr>
    </w:p>
    <w:p w14:paraId="1B89D5B9" w14:textId="77777777" w:rsidR="008A00DF" w:rsidRDefault="00000000">
      <w:pPr>
        <w:ind w:left="460"/>
        <w:rPr>
          <w:sz w:val="24"/>
          <w:szCs w:val="24"/>
        </w:rPr>
      </w:pPr>
      <w:r>
        <w:rPr>
          <w:rFonts w:ascii="Arial" w:eastAsia="Arial" w:hAnsi="Arial" w:cs="Arial"/>
        </w:rPr>
        <w:t xml:space="preserve">2.  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rn h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w to 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`</w:t>
      </w:r>
      <w:r>
        <w:rPr>
          <w:sz w:val="24"/>
          <w:szCs w:val="24"/>
        </w:rPr>
        <w:t>pr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 xml:space="preserve">nt`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</w:p>
    <w:p w14:paraId="1B89D5BA" w14:textId="77777777" w:rsidR="008A00DF" w:rsidRDefault="008A00DF">
      <w:pPr>
        <w:spacing w:before="6" w:line="160" w:lineRule="exact"/>
        <w:rPr>
          <w:sz w:val="16"/>
          <w:szCs w:val="16"/>
        </w:rPr>
      </w:pPr>
    </w:p>
    <w:p w14:paraId="1B89D5BB" w14:textId="77777777" w:rsidR="008A00DF" w:rsidRDefault="00000000">
      <w:pPr>
        <w:ind w:left="460"/>
        <w:rPr>
          <w:sz w:val="24"/>
          <w:szCs w:val="24"/>
        </w:rPr>
      </w:pPr>
      <w:r>
        <w:rPr>
          <w:rFonts w:ascii="Arial" w:eastAsia="Arial" w:hAnsi="Arial" w:cs="Arial"/>
        </w:rPr>
        <w:t xml:space="preserve">3.  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 xml:space="preserve">rn to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pt user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inp</w:t>
      </w:r>
      <w:r>
        <w:rPr>
          <w:spacing w:val="3"/>
          <w:sz w:val="24"/>
          <w:szCs w:val="24"/>
        </w:rPr>
        <w:t>u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 your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ms</w:t>
      </w:r>
    </w:p>
    <w:p w14:paraId="1B89D5BC" w14:textId="77777777" w:rsidR="008A00DF" w:rsidRDefault="008A00DF">
      <w:pPr>
        <w:spacing w:before="6" w:line="160" w:lineRule="exact"/>
        <w:rPr>
          <w:sz w:val="16"/>
          <w:szCs w:val="16"/>
        </w:rPr>
      </w:pPr>
    </w:p>
    <w:p w14:paraId="1B89D5BD" w14:textId="77777777" w:rsidR="008A00DF" w:rsidRDefault="00000000">
      <w:pPr>
        <w:ind w:left="460"/>
        <w:rPr>
          <w:sz w:val="24"/>
          <w:szCs w:val="24"/>
        </w:rPr>
      </w:pPr>
      <w:r>
        <w:rPr>
          <w:rFonts w:ascii="Arial" w:eastAsia="Arial" w:hAnsi="Arial" w:cs="Arial"/>
        </w:rPr>
        <w:t xml:space="preserve">4.  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rn to use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opt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(</w:t>
      </w:r>
      <w:r>
        <w:rPr>
          <w:spacing w:val="2"/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d) argum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nts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 fu</w:t>
      </w:r>
      <w:r>
        <w:rPr>
          <w:spacing w:val="1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</w:p>
    <w:p w14:paraId="1B89D5BE" w14:textId="77777777" w:rsidR="008A00DF" w:rsidRDefault="008A00DF">
      <w:pPr>
        <w:spacing w:before="8" w:line="100" w:lineRule="exact"/>
        <w:rPr>
          <w:sz w:val="10"/>
          <w:szCs w:val="10"/>
        </w:rPr>
      </w:pPr>
    </w:p>
    <w:p w14:paraId="1B89D5BF" w14:textId="77777777" w:rsidR="008A00DF" w:rsidRDefault="008A00DF">
      <w:pPr>
        <w:spacing w:line="200" w:lineRule="exact"/>
      </w:pPr>
    </w:p>
    <w:p w14:paraId="1B89D5C0" w14:textId="77777777" w:rsidR="008A00DF" w:rsidRDefault="008A00DF">
      <w:pPr>
        <w:spacing w:line="200" w:lineRule="exact"/>
      </w:pPr>
    </w:p>
    <w:p w14:paraId="1B89D5C1" w14:textId="77777777" w:rsidR="008A00DF" w:rsidRDefault="008A00DF">
      <w:pPr>
        <w:spacing w:line="200" w:lineRule="exact"/>
      </w:pPr>
    </w:p>
    <w:p w14:paraId="1B89D5C2" w14:textId="77777777" w:rsidR="008A00DF" w:rsidRDefault="00000000">
      <w:pPr>
        <w:ind w:left="100"/>
        <w:rPr>
          <w:sz w:val="32"/>
          <w:szCs w:val="32"/>
        </w:rPr>
      </w:pPr>
      <w:r>
        <w:rPr>
          <w:sz w:val="32"/>
          <w:szCs w:val="32"/>
        </w:rPr>
        <w:t>Grade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B</w:t>
      </w:r>
      <w:r>
        <w:rPr>
          <w:spacing w:val="2"/>
          <w:sz w:val="32"/>
          <w:szCs w:val="32"/>
        </w:rPr>
        <w:t>r</w:t>
      </w:r>
      <w:r>
        <w:rPr>
          <w:sz w:val="32"/>
          <w:szCs w:val="32"/>
        </w:rPr>
        <w:t>eak</w:t>
      </w:r>
      <w:r>
        <w:rPr>
          <w:spacing w:val="2"/>
          <w:sz w:val="32"/>
          <w:szCs w:val="32"/>
        </w:rPr>
        <w:t>d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wn</w:t>
      </w:r>
    </w:p>
    <w:p w14:paraId="1B89D5C3" w14:textId="77777777" w:rsidR="008A00DF" w:rsidRDefault="008A00DF">
      <w:pPr>
        <w:spacing w:before="8" w:line="160" w:lineRule="exact"/>
        <w:rPr>
          <w:sz w:val="16"/>
          <w:szCs w:val="16"/>
        </w:rPr>
      </w:pPr>
    </w:p>
    <w:tbl>
      <w:tblPr>
        <w:tblW w:w="0" w:type="auto"/>
        <w:tblInd w:w="26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823"/>
        <w:gridCol w:w="826"/>
        <w:gridCol w:w="823"/>
        <w:gridCol w:w="826"/>
      </w:tblGrid>
      <w:tr w:rsidR="008A00DF" w14:paraId="1B89D5CE" w14:textId="77777777">
        <w:trPr>
          <w:trHeight w:hRule="exact" w:val="545"/>
        </w:trPr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89D5C4" w14:textId="77777777" w:rsidR="008A00DF" w:rsidRDefault="008A00DF">
            <w:pPr>
              <w:spacing w:before="8" w:line="120" w:lineRule="exact"/>
              <w:rPr>
                <w:sz w:val="12"/>
                <w:szCs w:val="12"/>
              </w:rPr>
            </w:pPr>
          </w:p>
          <w:p w14:paraId="1B89D5C5" w14:textId="77777777" w:rsidR="008A00DF" w:rsidRDefault="00000000">
            <w:pPr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rt</w:t>
            </w:r>
          </w:p>
        </w:tc>
        <w:tc>
          <w:tcPr>
            <w:tcW w:w="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89D5C6" w14:textId="77777777" w:rsidR="008A00DF" w:rsidRDefault="008A00DF">
            <w:pPr>
              <w:spacing w:before="8" w:line="120" w:lineRule="exact"/>
              <w:rPr>
                <w:sz w:val="12"/>
                <w:szCs w:val="12"/>
              </w:rPr>
            </w:pPr>
          </w:p>
          <w:p w14:paraId="1B89D5C7" w14:textId="77777777" w:rsidR="008A00DF" w:rsidRDefault="00000000">
            <w:pPr>
              <w:ind w:left="304" w:right="3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89D5C8" w14:textId="77777777" w:rsidR="008A00DF" w:rsidRDefault="008A00DF">
            <w:pPr>
              <w:spacing w:before="8" w:line="120" w:lineRule="exact"/>
              <w:rPr>
                <w:sz w:val="12"/>
                <w:szCs w:val="12"/>
              </w:rPr>
            </w:pPr>
          </w:p>
          <w:p w14:paraId="1B89D5C9" w14:textId="77777777" w:rsidR="008A00DF" w:rsidRDefault="00000000">
            <w:pPr>
              <w:ind w:left="307" w:right="3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89D5CA" w14:textId="77777777" w:rsidR="008A00DF" w:rsidRDefault="008A00DF">
            <w:pPr>
              <w:spacing w:before="8" w:line="120" w:lineRule="exact"/>
              <w:rPr>
                <w:sz w:val="12"/>
                <w:szCs w:val="12"/>
              </w:rPr>
            </w:pPr>
          </w:p>
          <w:p w14:paraId="1B89D5CB" w14:textId="77777777" w:rsidR="008A00DF" w:rsidRDefault="00000000">
            <w:pPr>
              <w:ind w:left="307" w:right="3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89D5CC" w14:textId="77777777" w:rsidR="008A00DF" w:rsidRDefault="008A00DF">
            <w:pPr>
              <w:spacing w:before="8" w:line="120" w:lineRule="exact"/>
              <w:rPr>
                <w:sz w:val="12"/>
                <w:szCs w:val="12"/>
              </w:rPr>
            </w:pPr>
          </w:p>
          <w:p w14:paraId="1B89D5CD" w14:textId="77777777" w:rsidR="008A00DF" w:rsidRDefault="00000000">
            <w:pPr>
              <w:ind w:left="1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</w:tr>
      <w:tr w:rsidR="008A00DF" w14:paraId="1B89D5D9" w14:textId="77777777">
        <w:trPr>
          <w:trHeight w:hRule="exact" w:val="545"/>
        </w:trPr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89D5CF" w14:textId="77777777" w:rsidR="008A00DF" w:rsidRDefault="008A00DF">
            <w:pPr>
              <w:spacing w:before="8" w:line="120" w:lineRule="exact"/>
              <w:rPr>
                <w:sz w:val="12"/>
                <w:szCs w:val="12"/>
              </w:rPr>
            </w:pPr>
          </w:p>
          <w:p w14:paraId="1B89D5D0" w14:textId="77777777" w:rsidR="008A00DF" w:rsidRDefault="00000000">
            <w:pPr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oin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89D5D1" w14:textId="77777777" w:rsidR="008A00DF" w:rsidRDefault="008A00DF">
            <w:pPr>
              <w:spacing w:before="8" w:line="120" w:lineRule="exact"/>
              <w:rPr>
                <w:sz w:val="12"/>
                <w:szCs w:val="12"/>
              </w:rPr>
            </w:pPr>
          </w:p>
          <w:p w14:paraId="1B89D5D2" w14:textId="77777777" w:rsidR="008A00DF" w:rsidRDefault="00000000">
            <w:pPr>
              <w:ind w:left="304" w:right="3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89D5D3" w14:textId="77777777" w:rsidR="008A00DF" w:rsidRDefault="008A00DF">
            <w:pPr>
              <w:spacing w:before="8" w:line="120" w:lineRule="exact"/>
              <w:rPr>
                <w:sz w:val="12"/>
                <w:szCs w:val="12"/>
              </w:rPr>
            </w:pPr>
          </w:p>
          <w:p w14:paraId="1B89D5D4" w14:textId="77777777" w:rsidR="008A00DF" w:rsidRDefault="00000000">
            <w:pPr>
              <w:ind w:left="307" w:right="3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89D5D5" w14:textId="77777777" w:rsidR="008A00DF" w:rsidRDefault="008A00DF">
            <w:pPr>
              <w:spacing w:before="8" w:line="120" w:lineRule="exact"/>
              <w:rPr>
                <w:sz w:val="12"/>
                <w:szCs w:val="12"/>
              </w:rPr>
            </w:pPr>
          </w:p>
          <w:p w14:paraId="1B89D5D6" w14:textId="77777777" w:rsidR="008A00DF" w:rsidRDefault="00000000">
            <w:pPr>
              <w:ind w:left="307" w:right="3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89D5D7" w14:textId="77777777" w:rsidR="008A00DF" w:rsidRDefault="008A00DF">
            <w:pPr>
              <w:spacing w:before="8" w:line="120" w:lineRule="exact"/>
              <w:rPr>
                <w:sz w:val="12"/>
                <w:szCs w:val="12"/>
              </w:rPr>
            </w:pPr>
          </w:p>
          <w:p w14:paraId="1B89D5D8" w14:textId="77777777" w:rsidR="008A00DF" w:rsidRDefault="00000000">
            <w:pPr>
              <w:ind w:left="247" w:right="2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8A00DF" w14:paraId="1B89D5E0" w14:textId="77777777">
        <w:trPr>
          <w:trHeight w:hRule="exact" w:val="547"/>
        </w:trPr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89D5DA" w14:textId="77777777" w:rsidR="008A00DF" w:rsidRDefault="008A00DF">
            <w:pPr>
              <w:spacing w:before="8" w:line="120" w:lineRule="exact"/>
              <w:rPr>
                <w:sz w:val="12"/>
                <w:szCs w:val="12"/>
              </w:rPr>
            </w:pPr>
          </w:p>
          <w:p w14:paraId="1B89D5DB" w14:textId="77777777" w:rsidR="008A00DF" w:rsidRDefault="00000000">
            <w:pPr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ore</w:t>
            </w:r>
          </w:p>
        </w:tc>
        <w:tc>
          <w:tcPr>
            <w:tcW w:w="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89D5DC" w14:textId="77777777" w:rsidR="008A00DF" w:rsidRDefault="008A00DF"/>
        </w:tc>
        <w:tc>
          <w:tcPr>
            <w:tcW w:w="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89D5DD" w14:textId="77777777" w:rsidR="008A00DF" w:rsidRDefault="008A00DF"/>
        </w:tc>
        <w:tc>
          <w:tcPr>
            <w:tcW w:w="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89D5DE" w14:textId="77777777" w:rsidR="008A00DF" w:rsidRDefault="008A00DF"/>
        </w:tc>
        <w:tc>
          <w:tcPr>
            <w:tcW w:w="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89D5DF" w14:textId="77777777" w:rsidR="008A00DF" w:rsidRDefault="008A00DF"/>
        </w:tc>
      </w:tr>
    </w:tbl>
    <w:p w14:paraId="1B89D5E1" w14:textId="77777777" w:rsidR="008A00DF" w:rsidRDefault="008A00DF">
      <w:pPr>
        <w:sectPr w:rsidR="008A00DF" w:rsidSect="009669EB">
          <w:footerReference w:type="default" r:id="rId7"/>
          <w:type w:val="continuous"/>
          <w:pgSz w:w="12240" w:h="15840"/>
          <w:pgMar w:top="1400" w:right="1320" w:bottom="280" w:left="1340" w:header="720" w:footer="1044" w:gutter="0"/>
          <w:pgNumType w:start="1"/>
          <w:cols w:space="720"/>
        </w:sectPr>
      </w:pPr>
    </w:p>
    <w:p w14:paraId="1B89D5E2" w14:textId="77777777" w:rsidR="008A00DF" w:rsidRDefault="00000000">
      <w:pPr>
        <w:spacing w:before="59"/>
        <w:ind w:left="100"/>
        <w:rPr>
          <w:sz w:val="32"/>
          <w:szCs w:val="32"/>
        </w:rPr>
      </w:pPr>
      <w:r>
        <w:rPr>
          <w:b/>
          <w:spacing w:val="-1"/>
          <w:sz w:val="32"/>
          <w:szCs w:val="32"/>
        </w:rPr>
        <w:lastRenderedPageBreak/>
        <w:t>Q</w:t>
      </w:r>
      <w:r>
        <w:rPr>
          <w:b/>
          <w:sz w:val="32"/>
          <w:szCs w:val="32"/>
        </w:rPr>
        <w:t>uesti</w:t>
      </w:r>
      <w:r>
        <w:rPr>
          <w:b/>
          <w:spacing w:val="1"/>
          <w:sz w:val="32"/>
          <w:szCs w:val="32"/>
        </w:rPr>
        <w:t>o</w:t>
      </w:r>
      <w:r>
        <w:rPr>
          <w:b/>
          <w:sz w:val="32"/>
          <w:szCs w:val="32"/>
        </w:rPr>
        <w:t>n</w:t>
      </w:r>
      <w:r>
        <w:rPr>
          <w:b/>
          <w:spacing w:val="-10"/>
          <w:sz w:val="32"/>
          <w:szCs w:val="32"/>
        </w:rPr>
        <w:t xml:space="preserve"> </w:t>
      </w:r>
      <w:r>
        <w:rPr>
          <w:b/>
          <w:sz w:val="32"/>
          <w:szCs w:val="32"/>
        </w:rPr>
        <w:t>1:</w:t>
      </w:r>
      <w:r>
        <w:rPr>
          <w:b/>
          <w:spacing w:val="-3"/>
          <w:sz w:val="32"/>
          <w:szCs w:val="32"/>
        </w:rPr>
        <w:t xml:space="preserve"> </w:t>
      </w:r>
      <w:r>
        <w:rPr>
          <w:b/>
          <w:sz w:val="32"/>
          <w:szCs w:val="32"/>
        </w:rPr>
        <w:t>F</w:t>
      </w:r>
      <w:r>
        <w:rPr>
          <w:b/>
          <w:spacing w:val="2"/>
          <w:sz w:val="32"/>
          <w:szCs w:val="32"/>
        </w:rPr>
        <w:t>i</w:t>
      </w:r>
      <w:r>
        <w:rPr>
          <w:b/>
          <w:sz w:val="32"/>
          <w:szCs w:val="32"/>
        </w:rPr>
        <w:t>le</w:t>
      </w:r>
      <w:r>
        <w:rPr>
          <w:b/>
          <w:spacing w:val="-2"/>
          <w:sz w:val="32"/>
          <w:szCs w:val="32"/>
        </w:rPr>
        <w:t xml:space="preserve"> </w:t>
      </w:r>
      <w:r>
        <w:rPr>
          <w:b/>
          <w:spacing w:val="-1"/>
          <w:sz w:val="32"/>
          <w:szCs w:val="32"/>
        </w:rPr>
        <w:t>H</w:t>
      </w:r>
      <w:r>
        <w:rPr>
          <w:b/>
          <w:sz w:val="32"/>
          <w:szCs w:val="32"/>
        </w:rPr>
        <w:t>e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ders</w:t>
      </w:r>
      <w:r>
        <w:rPr>
          <w:b/>
          <w:spacing w:val="-9"/>
          <w:sz w:val="32"/>
          <w:szCs w:val="32"/>
        </w:rPr>
        <w:t xml:space="preserve"> 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nd</w:t>
      </w:r>
      <w:r>
        <w:rPr>
          <w:b/>
          <w:spacing w:val="-3"/>
          <w:sz w:val="32"/>
          <w:szCs w:val="32"/>
        </w:rPr>
        <w:t xml:space="preserve"> </w:t>
      </w:r>
      <w:r>
        <w:rPr>
          <w:b/>
          <w:sz w:val="32"/>
          <w:szCs w:val="32"/>
        </w:rPr>
        <w:t>Do</w:t>
      </w:r>
      <w:r>
        <w:rPr>
          <w:b/>
          <w:spacing w:val="3"/>
          <w:sz w:val="32"/>
          <w:szCs w:val="32"/>
        </w:rPr>
        <w:t>c</w:t>
      </w:r>
      <w:r>
        <w:rPr>
          <w:b/>
          <w:sz w:val="32"/>
          <w:szCs w:val="32"/>
        </w:rPr>
        <w:t>ument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tion</w:t>
      </w:r>
    </w:p>
    <w:p w14:paraId="1B89D5E3" w14:textId="77777777" w:rsidR="008A00DF" w:rsidRDefault="008A00DF">
      <w:pPr>
        <w:spacing w:before="8" w:line="120" w:lineRule="exact"/>
        <w:rPr>
          <w:sz w:val="12"/>
          <w:szCs w:val="12"/>
        </w:rPr>
      </w:pPr>
    </w:p>
    <w:p w14:paraId="1B89D5E4" w14:textId="77777777" w:rsidR="008A00DF" w:rsidRDefault="008A00DF">
      <w:pPr>
        <w:spacing w:line="200" w:lineRule="exact"/>
      </w:pPr>
    </w:p>
    <w:p w14:paraId="1B89D5E5" w14:textId="77777777" w:rsidR="008A00DF" w:rsidRDefault="00000000">
      <w:pPr>
        <w:spacing w:line="258" w:lineRule="auto"/>
        <w:ind w:left="100" w:right="452"/>
        <w:rPr>
          <w:sz w:val="24"/>
          <w:szCs w:val="24"/>
        </w:rPr>
      </w:pPr>
      <w:r>
        <w:rPr>
          <w:b/>
          <w:sz w:val="24"/>
          <w:szCs w:val="24"/>
        </w:rPr>
        <w:t>File heade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nts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d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top of a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proofErr w:type="gramStart"/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ript,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proofErr w:type="gram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in any langu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 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>xtr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mely 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ful to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rom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ument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oin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lay 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ry si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ple in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on:</w:t>
      </w:r>
    </w:p>
    <w:p w14:paraId="1B89D5E6" w14:textId="77777777" w:rsidR="008A00DF" w:rsidRDefault="008A00DF">
      <w:pPr>
        <w:spacing w:line="100" w:lineRule="exact"/>
        <w:rPr>
          <w:sz w:val="10"/>
          <w:szCs w:val="10"/>
        </w:rPr>
      </w:pPr>
    </w:p>
    <w:p w14:paraId="1B89D5E7" w14:textId="77777777" w:rsidR="008A00DF" w:rsidRDefault="008A00DF">
      <w:pPr>
        <w:spacing w:line="200" w:lineRule="exact"/>
      </w:pPr>
    </w:p>
    <w:p w14:paraId="1B89D5E8" w14:textId="77777777" w:rsidR="008A00DF" w:rsidRDefault="00000000">
      <w:pPr>
        <w:ind w:left="460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Filena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good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k to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 prop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rly up to dat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</w:p>
    <w:p w14:paraId="1B89D5E9" w14:textId="77777777" w:rsidR="008A00DF" w:rsidRDefault="00000000">
      <w:pPr>
        <w:spacing w:before="21"/>
        <w:ind w:left="460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Author</w:t>
      </w:r>
    </w:p>
    <w:p w14:paraId="1B89D5EA" w14:textId="77777777" w:rsidR="008A00DF" w:rsidRDefault="00000000">
      <w:pPr>
        <w:spacing w:before="21"/>
        <w:ind w:left="460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Date</w:t>
      </w:r>
      <w:r>
        <w:rPr>
          <w:i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c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ted</w:t>
      </w:r>
    </w:p>
    <w:p w14:paraId="1B89D5EB" w14:textId="77777777" w:rsidR="008A00DF" w:rsidRDefault="00000000">
      <w:pPr>
        <w:spacing w:before="23"/>
        <w:ind w:left="460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Date</w:t>
      </w:r>
      <w:r>
        <w:rPr>
          <w:i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la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odifi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</w:p>
    <w:p w14:paraId="1B89D5EC" w14:textId="77777777" w:rsidR="008A00DF" w:rsidRDefault="00000000">
      <w:pPr>
        <w:spacing w:before="21"/>
        <w:ind w:left="460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rip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</w:t>
      </w:r>
      <w:r>
        <w:rPr>
          <w:i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me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 do.</w:t>
      </w:r>
    </w:p>
    <w:p w14:paraId="1B89D5ED" w14:textId="77777777" w:rsidR="008A00DF" w:rsidRDefault="008A00DF">
      <w:pPr>
        <w:spacing w:before="7" w:line="100" w:lineRule="exact"/>
        <w:rPr>
          <w:sz w:val="11"/>
          <w:szCs w:val="11"/>
        </w:rPr>
      </w:pPr>
    </w:p>
    <w:p w14:paraId="1B89D5EE" w14:textId="77777777" w:rsidR="008A00DF" w:rsidRDefault="008A00DF">
      <w:pPr>
        <w:spacing w:line="200" w:lineRule="exact"/>
      </w:pPr>
    </w:p>
    <w:p w14:paraId="1B89D5EF" w14:textId="77777777" w:rsidR="008A00DF" w:rsidRDefault="00000000">
      <w:pPr>
        <w:spacing w:line="259" w:lineRule="auto"/>
        <w:ind w:left="100" w:right="273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port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nt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mation, esp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ially 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 aside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ript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on’t look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 for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xtend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proofErr w:type="gramStart"/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riod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</w:t>
      </w:r>
      <w:proofErr w:type="gramEnd"/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 also giv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you opp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rtunity 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mally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ny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sour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used,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:</w:t>
      </w:r>
    </w:p>
    <w:p w14:paraId="1B89D5F0" w14:textId="77777777" w:rsidR="008A00DF" w:rsidRDefault="008A00DF">
      <w:pPr>
        <w:spacing w:before="17" w:line="280" w:lineRule="exact"/>
        <w:rPr>
          <w:sz w:val="28"/>
          <w:szCs w:val="28"/>
        </w:rPr>
      </w:pPr>
    </w:p>
    <w:p w14:paraId="1B89D5F1" w14:textId="77777777" w:rsidR="008A00DF" w:rsidRDefault="00000000">
      <w:pPr>
        <w:ind w:left="780" w:right="1011"/>
        <w:jc w:val="center"/>
        <w:rPr>
          <w:sz w:val="24"/>
          <w:szCs w:val="24"/>
        </w:rPr>
      </w:pPr>
      <w:r>
        <w:rPr>
          <w:spacing w:val="-1"/>
          <w:sz w:val="24"/>
          <w:szCs w:val="24"/>
        </w:rPr>
        <w:t>“</w:t>
      </w:r>
      <w:r>
        <w:rPr>
          <w:sz w:val="24"/>
          <w:szCs w:val="24"/>
        </w:rPr>
        <w:t>This prog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 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ra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index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 gold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(Johnson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Christy </w:t>
      </w:r>
      <w:r>
        <w:rPr>
          <w:spacing w:val="4"/>
          <w:sz w:val="24"/>
          <w:szCs w:val="24"/>
        </w:rPr>
        <w:t>1</w:t>
      </w:r>
      <w:r>
        <w:rPr>
          <w:sz w:val="24"/>
          <w:szCs w:val="24"/>
        </w:rPr>
        <w:t>972)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</w:p>
    <w:p w14:paraId="1B89D5F2" w14:textId="77777777" w:rsidR="008A00DF" w:rsidRDefault="00000000">
      <w:pPr>
        <w:spacing w:before="21"/>
        <w:ind w:left="82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…”</w:t>
      </w:r>
    </w:p>
    <w:p w14:paraId="1B89D5F3" w14:textId="77777777" w:rsidR="008A00DF" w:rsidRDefault="008A00DF">
      <w:pPr>
        <w:spacing w:before="9" w:line="100" w:lineRule="exact"/>
        <w:rPr>
          <w:sz w:val="11"/>
          <w:szCs w:val="11"/>
        </w:rPr>
      </w:pPr>
    </w:p>
    <w:p w14:paraId="1B89D5F4" w14:textId="77777777" w:rsidR="008A00DF" w:rsidRDefault="008A00DF">
      <w:pPr>
        <w:spacing w:line="200" w:lineRule="exact"/>
      </w:pPr>
    </w:p>
    <w:p w14:paraId="1B89D5F5" w14:textId="77777777" w:rsidR="008A00DF" w:rsidRDefault="00000000">
      <w:pPr>
        <w:ind w:left="100"/>
        <w:rPr>
          <w:sz w:val="24"/>
          <w:szCs w:val="24"/>
        </w:rPr>
      </w:pPr>
      <w:r>
        <w:rPr>
          <w:i/>
          <w:spacing w:val="1"/>
          <w:sz w:val="24"/>
          <w:szCs w:val="24"/>
        </w:rPr>
        <w:t>Y</w:t>
      </w:r>
      <w:r>
        <w:rPr>
          <w:i/>
          <w:sz w:val="24"/>
          <w:szCs w:val="24"/>
        </w:rPr>
        <w:t>ou wi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 xml:space="preserve">l be </w:t>
      </w:r>
      <w:r>
        <w:rPr>
          <w:i/>
          <w:spacing w:val="-1"/>
          <w:sz w:val="24"/>
          <w:szCs w:val="24"/>
        </w:rPr>
        <w:t>ex</w:t>
      </w:r>
      <w:r>
        <w:rPr>
          <w:i/>
          <w:sz w:val="24"/>
          <w:szCs w:val="24"/>
        </w:rPr>
        <w:t>p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ted to include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 f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 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for</w:t>
      </w:r>
      <w:r>
        <w:rPr>
          <w:i/>
          <w:spacing w:val="1"/>
          <w:sz w:val="24"/>
          <w:szCs w:val="24"/>
        </w:rPr>
        <w:t xml:space="preserve"> e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ry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ript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ou hand in</w:t>
      </w:r>
      <w:r>
        <w:rPr>
          <w:i/>
          <w:spacing w:val="3"/>
          <w:sz w:val="24"/>
          <w:szCs w:val="24"/>
        </w:rPr>
        <w:t xml:space="preserve"> f</w:t>
      </w:r>
      <w:r>
        <w:rPr>
          <w:i/>
          <w:sz w:val="24"/>
          <w:szCs w:val="24"/>
        </w:rPr>
        <w:t xml:space="preserve">or 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our ass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gnm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nts.</w:t>
      </w:r>
    </w:p>
    <w:p w14:paraId="1B89D5F6" w14:textId="77777777" w:rsidR="008A00DF" w:rsidRDefault="00000000">
      <w:pPr>
        <w:spacing w:before="21"/>
        <w:ind w:left="100"/>
        <w:rPr>
          <w:sz w:val="24"/>
          <w:szCs w:val="24"/>
        </w:rPr>
      </w:pPr>
      <w:r>
        <w:rPr>
          <w:sz w:val="24"/>
          <w:szCs w:val="24"/>
        </w:rPr>
        <w:t>This wi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 not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pply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 la</w:t>
      </w:r>
      <w:r>
        <w:rPr>
          <w:spacing w:val="-3"/>
          <w:sz w:val="24"/>
          <w:szCs w:val="24"/>
        </w:rPr>
        <w:t>b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they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ted</w:t>
      </w:r>
      <w:proofErr w:type="gramEnd"/>
      <w:r>
        <w:rPr>
          <w:sz w:val="24"/>
          <w:szCs w:val="24"/>
        </w:rPr>
        <w:t>.</w:t>
      </w:r>
    </w:p>
    <w:p w14:paraId="1B89D5F7" w14:textId="77777777" w:rsidR="008A00DF" w:rsidRDefault="008A00DF">
      <w:pPr>
        <w:spacing w:before="10" w:line="100" w:lineRule="exact"/>
        <w:rPr>
          <w:sz w:val="11"/>
          <w:szCs w:val="11"/>
        </w:rPr>
      </w:pPr>
    </w:p>
    <w:p w14:paraId="1B89D5F8" w14:textId="77777777" w:rsidR="008A00DF" w:rsidRDefault="008A00DF">
      <w:pPr>
        <w:spacing w:line="200" w:lineRule="exact"/>
      </w:pPr>
    </w:p>
    <w:p w14:paraId="1B89D5F9" w14:textId="77777777" w:rsidR="008A00DF" w:rsidRDefault="00000000">
      <w:pPr>
        <w:ind w:left="100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 use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“</w:t>
      </w:r>
      <w:r>
        <w:rPr>
          <w:sz w:val="24"/>
          <w:szCs w:val="24"/>
        </w:rPr>
        <w:t>triple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quote”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rm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y</w:t>
      </w:r>
      <w:r>
        <w:rPr>
          <w:sz w:val="24"/>
          <w:szCs w:val="24"/>
        </w:rPr>
        <w:t xml:space="preserve">thon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r,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le</w:t>
      </w:r>
      <w:r>
        <w:rPr>
          <w:sz w:val="24"/>
          <w:szCs w:val="24"/>
        </w:rPr>
        <w:t>:</w:t>
      </w:r>
    </w:p>
    <w:p w14:paraId="1B89D5FA" w14:textId="77777777" w:rsidR="008A00DF" w:rsidRDefault="008A00DF">
      <w:pPr>
        <w:spacing w:before="10" w:line="100" w:lineRule="exact"/>
        <w:rPr>
          <w:sz w:val="11"/>
          <w:szCs w:val="11"/>
        </w:rPr>
      </w:pPr>
    </w:p>
    <w:p w14:paraId="1B89D5FB" w14:textId="77777777" w:rsidR="008A00DF" w:rsidRDefault="008A00DF">
      <w:pPr>
        <w:spacing w:line="200" w:lineRule="exact"/>
      </w:pPr>
    </w:p>
    <w:p w14:paraId="1B89D5FC" w14:textId="77777777" w:rsidR="008A00DF" w:rsidRDefault="00000000">
      <w:pPr>
        <w:ind w:left="100"/>
      </w:pPr>
      <w:r>
        <w:pict w14:anchorId="1B89D6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pt;height:95.25pt">
            <v:imagedata r:id="rId8" o:title=""/>
          </v:shape>
        </w:pict>
      </w:r>
    </w:p>
    <w:p w14:paraId="1B89D5FD" w14:textId="77777777" w:rsidR="008A00DF" w:rsidRDefault="008A00DF">
      <w:pPr>
        <w:spacing w:before="4" w:line="120" w:lineRule="exact"/>
        <w:rPr>
          <w:sz w:val="13"/>
          <w:szCs w:val="13"/>
        </w:rPr>
      </w:pPr>
    </w:p>
    <w:p w14:paraId="1B89D5FE" w14:textId="77777777" w:rsidR="008A00DF" w:rsidRDefault="008A00DF">
      <w:pPr>
        <w:spacing w:line="200" w:lineRule="exact"/>
      </w:pPr>
    </w:p>
    <w:p w14:paraId="1B89D5FF" w14:textId="77777777" w:rsidR="008A00DF" w:rsidRDefault="00000000">
      <w:pPr>
        <w:spacing w:line="258" w:lineRule="auto"/>
        <w:ind w:left="100" w:right="320"/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te </w:t>
      </w:r>
      <w:r>
        <w:rPr>
          <w:spacing w:val="2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thod of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is to use the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“</w:t>
      </w:r>
      <w:r>
        <w:rPr>
          <w:sz w:val="24"/>
          <w:szCs w:val="24"/>
        </w:rPr>
        <w:t>#”</w:t>
      </w:r>
      <w:r>
        <w:rPr>
          <w:spacing w:val="-1"/>
          <w:sz w:val="24"/>
          <w:szCs w:val="24"/>
        </w:rPr>
        <w:t xml:space="preserve"> 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ter,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ny text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following t</w:t>
      </w:r>
      <w:r>
        <w:rPr>
          <w:spacing w:val="1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“</w:t>
      </w:r>
      <w:r>
        <w:rPr>
          <w:sz w:val="24"/>
          <w:szCs w:val="24"/>
        </w:rPr>
        <w:t>#”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tr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 xml:space="preserve">ted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not pa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by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python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.</w:t>
      </w:r>
    </w:p>
    <w:p w14:paraId="1B89D600" w14:textId="77777777" w:rsidR="008A00DF" w:rsidRDefault="008A00DF">
      <w:pPr>
        <w:spacing w:before="19" w:line="280" w:lineRule="exact"/>
        <w:rPr>
          <w:sz w:val="28"/>
          <w:szCs w:val="28"/>
        </w:rPr>
      </w:pPr>
    </w:p>
    <w:p w14:paraId="1B89D601" w14:textId="77777777" w:rsidR="008A00DF" w:rsidRDefault="0000000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Good</w:t>
      </w:r>
      <w:r>
        <w:rPr>
          <w:b/>
          <w:spacing w:val="1"/>
          <w:sz w:val="24"/>
          <w:szCs w:val="24"/>
        </w:rPr>
        <w:t xml:space="preserve"> d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cu</w:t>
      </w:r>
      <w:r>
        <w:rPr>
          <w:b/>
          <w:spacing w:val="1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ion</w:t>
      </w:r>
      <w:r>
        <w:rPr>
          <w:b/>
          <w:spacing w:val="1"/>
          <w:sz w:val="24"/>
          <w:szCs w:val="24"/>
        </w:rPr>
        <w:t xml:space="preserve"> p</w:t>
      </w:r>
      <w:r>
        <w:rPr>
          <w:b/>
          <w:spacing w:val="-3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ti</w:t>
      </w:r>
      <w:r>
        <w:rPr>
          <w:b/>
          <w:spacing w:val="-1"/>
          <w:sz w:val="24"/>
          <w:szCs w:val="24"/>
        </w:rPr>
        <w:t>ce</w:t>
      </w:r>
      <w:r>
        <w:rPr>
          <w:b/>
          <w:sz w:val="24"/>
          <w:szCs w:val="24"/>
        </w:rPr>
        <w:t>s</w:t>
      </w:r>
      <w:r>
        <w:rPr>
          <w:b/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both </w:t>
      </w:r>
      <w:r>
        <w:rPr>
          <w:i/>
          <w:spacing w:val="2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gular</w:t>
      </w:r>
      <w:r>
        <w:rPr>
          <w:i/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i/>
          <w:sz w:val="24"/>
          <w:szCs w:val="24"/>
        </w:rPr>
        <w:t>in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 xml:space="preserve">ine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:</w:t>
      </w:r>
    </w:p>
    <w:p w14:paraId="1B89D602" w14:textId="77777777" w:rsidR="008A00DF" w:rsidRDefault="008A00DF">
      <w:pPr>
        <w:spacing w:before="1" w:line="120" w:lineRule="exact"/>
        <w:rPr>
          <w:sz w:val="12"/>
          <w:szCs w:val="12"/>
        </w:rPr>
      </w:pPr>
    </w:p>
    <w:p w14:paraId="1B89D603" w14:textId="77777777" w:rsidR="008A00DF" w:rsidRDefault="008A00DF">
      <w:pPr>
        <w:spacing w:line="200" w:lineRule="exact"/>
      </w:pPr>
    </w:p>
    <w:p w14:paraId="1B89D604" w14:textId="77777777" w:rsidR="008A00DF" w:rsidRDefault="00000000">
      <w:pPr>
        <w:tabs>
          <w:tab w:val="left" w:pos="880"/>
        </w:tabs>
        <w:spacing w:line="255" w:lineRule="auto"/>
        <w:ind w:left="883" w:right="168" w:hanging="360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•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gular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ypi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rib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w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a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of lines of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ows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 be doing.</w:t>
      </w:r>
    </w:p>
    <w:p w14:paraId="1B89D605" w14:textId="77777777" w:rsidR="008A00DF" w:rsidRDefault="00000000">
      <w:pPr>
        <w:tabs>
          <w:tab w:val="left" w:pos="880"/>
        </w:tabs>
        <w:spacing w:before="8" w:line="255" w:lineRule="auto"/>
        <w:ind w:left="883" w:right="235" w:hanging="360"/>
        <w:rPr>
          <w:sz w:val="24"/>
          <w:szCs w:val="24"/>
        </w:rPr>
        <w:sectPr w:rsidR="008A00DF" w:rsidSect="009669EB">
          <w:pgSz w:w="12240" w:h="15840"/>
          <w:pgMar w:top="1380" w:right="1320" w:bottom="280" w:left="1340" w:header="0" w:footer="1044" w:gutter="0"/>
          <w:cols w:space="720"/>
        </w:sectPr>
      </w:pPr>
      <w:r>
        <w:rPr>
          <w:rFonts w:ascii="Verdana" w:eastAsia="Verdana" w:hAnsi="Verdana" w:cs="Verdana"/>
          <w:sz w:val="24"/>
          <w:szCs w:val="24"/>
        </w:rPr>
        <w:t>•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sz w:val="24"/>
          <w:szCs w:val="24"/>
        </w:rPr>
        <w:t>An</w:t>
      </w:r>
      <w:r>
        <w:rPr>
          <w:sz w:val="24"/>
          <w:szCs w:val="24"/>
          <w:u w:val="single" w:color="000000"/>
        </w:rPr>
        <w:t xml:space="preserve"> in</w:t>
      </w:r>
      <w:r>
        <w:rPr>
          <w:spacing w:val="1"/>
          <w:sz w:val="24"/>
          <w:szCs w:val="24"/>
          <w:u w:val="single" w:color="000000"/>
        </w:rPr>
        <w:t>l</w:t>
      </w:r>
      <w:r>
        <w:rPr>
          <w:sz w:val="24"/>
          <w:szCs w:val="24"/>
          <w:u w:val="single" w:color="000000"/>
        </w:rPr>
        <w:t>ine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ypic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 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to des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ribe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a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 p</w:t>
      </w:r>
      <w:r>
        <w:rPr>
          <w:spacing w:val="-1"/>
          <w:sz w:val="24"/>
          <w:szCs w:val="24"/>
        </w:rPr>
        <w:t>h</w:t>
      </w:r>
      <w:r>
        <w:rPr>
          <w:spacing w:val="2"/>
          <w:sz w:val="24"/>
          <w:szCs w:val="24"/>
        </w:rPr>
        <w:t>y</w:t>
      </w:r>
      <w:r>
        <w:rPr>
          <w:sz w:val="24"/>
          <w:szCs w:val="24"/>
        </w:rPr>
        <w:t xml:space="preserve">sics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it is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ful 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sp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ifying the uni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ing us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d</w:t>
      </w:r>
      <w:r>
        <w:rPr>
          <w:sz w:val="24"/>
          <w:szCs w:val="24"/>
        </w:rPr>
        <w:t>.</w:t>
      </w:r>
    </w:p>
    <w:p w14:paraId="1B89D606" w14:textId="77777777" w:rsidR="008A00DF" w:rsidRDefault="00000000">
      <w:pPr>
        <w:spacing w:before="59" w:line="258" w:lineRule="auto"/>
        <w:ind w:left="100" w:right="303"/>
        <w:rPr>
          <w:sz w:val="24"/>
          <w:szCs w:val="24"/>
        </w:rPr>
      </w:pPr>
      <w:r>
        <w:rPr>
          <w:sz w:val="24"/>
          <w:szCs w:val="24"/>
        </w:rPr>
        <w:lastRenderedPageBreak/>
        <w:t>If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you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riptive 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me 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 yo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r vari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in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ine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 des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ribe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v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 is oft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unn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y,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:</w:t>
      </w:r>
    </w:p>
    <w:p w14:paraId="1B89D607" w14:textId="77777777" w:rsidR="008A00DF" w:rsidRDefault="008A00DF">
      <w:pPr>
        <w:spacing w:line="200" w:lineRule="exact"/>
      </w:pPr>
    </w:p>
    <w:p w14:paraId="1B89D608" w14:textId="77777777" w:rsidR="008A00DF" w:rsidRDefault="008A00DF">
      <w:pPr>
        <w:spacing w:before="11" w:line="240" w:lineRule="exact"/>
        <w:rPr>
          <w:sz w:val="24"/>
          <w:szCs w:val="24"/>
        </w:rPr>
      </w:pPr>
    </w:p>
    <w:p w14:paraId="1B89D609" w14:textId="77777777" w:rsidR="008A00DF" w:rsidRDefault="00000000">
      <w:pPr>
        <w:spacing w:before="24"/>
        <w:ind w:left="101"/>
        <w:rPr>
          <w:rFonts w:ascii="Consolas" w:eastAsia="Consolas" w:hAnsi="Consolas" w:cs="Consolas"/>
          <w:sz w:val="21"/>
          <w:szCs w:val="21"/>
        </w:rPr>
      </w:pPr>
      <w:r>
        <w:pict w14:anchorId="1B89D652">
          <v:group id="_x0000_s2054" style="position:absolute;left:0;text-align:left;margin-left:71.55pt;margin-top:-13.6pt;width:471.95pt;height:41.55pt;z-index:-251659264;mso-position-horizontal-relative:page" coordorigin="1431,-272" coordsize="9439,831">
            <v:shape id="_x0000_s2057" style="position:absolute;left:1441;top:-262;width:9419;height:246" coordorigin="1441,-262" coordsize="9419,246" path="m1441,-15r9420,l10861,-262r-9420,l1441,-15xe" fillcolor="#1f1f1f" stroked="f">
              <v:path arrowok="t"/>
            </v:shape>
            <v:shape id="_x0000_s2056" style="position:absolute;left:1441;top:-15;width:9419;height:284" coordorigin="1441,-15" coordsize="9419,284" path="m1441,268r9420,l10861,-15r-9420,l1441,268xe" fillcolor="#1f1f1f" stroked="f">
              <v:path arrowok="t"/>
            </v:shape>
            <v:shape id="_x0000_s2055" style="position:absolute;left:1441;top:268;width:9419;height:282" coordorigin="1441,268" coordsize="9419,282" path="m1441,550r9420,l10861,268r-9420,l1441,550xe" fillcolor="#1f1f1f" stroked="f">
              <v:path arrowok="t"/>
            </v:shape>
            <w10:wrap anchorx="page"/>
          </v:group>
        </w:pict>
      </w:r>
      <w:r>
        <w:rPr>
          <w:rFonts w:ascii="Consolas" w:eastAsia="Consolas" w:hAnsi="Consolas" w:cs="Consolas"/>
          <w:color w:val="9CDCFD"/>
          <w:sz w:val="21"/>
          <w:szCs w:val="21"/>
        </w:rPr>
        <w:t>c</w:t>
      </w:r>
      <w:r>
        <w:rPr>
          <w:rFonts w:ascii="Consolas" w:eastAsia="Consolas" w:hAnsi="Consolas" w:cs="Consolas"/>
          <w:color w:val="9CDCFD"/>
          <w:spacing w:val="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3D3D3"/>
          <w:sz w:val="21"/>
          <w:szCs w:val="21"/>
        </w:rPr>
        <w:t>=</w:t>
      </w:r>
      <w:r>
        <w:rPr>
          <w:rFonts w:ascii="Consolas" w:eastAsia="Consolas" w:hAnsi="Consolas" w:cs="Consolas"/>
          <w:color w:val="D3D3D3"/>
          <w:spacing w:val="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2.998e</w:t>
      </w:r>
      <w:r>
        <w:rPr>
          <w:rFonts w:ascii="Consolas" w:eastAsia="Consolas" w:hAnsi="Consolas" w:cs="Consolas"/>
          <w:color w:val="B5CEA8"/>
          <w:sz w:val="21"/>
          <w:szCs w:val="21"/>
        </w:rPr>
        <w:t xml:space="preserve">8      </w:t>
      </w:r>
      <w:r>
        <w:rPr>
          <w:rFonts w:ascii="Consolas" w:eastAsia="Consolas" w:hAnsi="Consolas" w:cs="Consolas"/>
          <w:color w:val="B5CEA8"/>
          <w:spacing w:val="99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A9954"/>
          <w:sz w:val="21"/>
          <w:szCs w:val="21"/>
        </w:rPr>
        <w:t>#</w:t>
      </w:r>
      <w:r>
        <w:rPr>
          <w:rFonts w:ascii="Consolas" w:eastAsia="Consolas" w:hAnsi="Consolas" w:cs="Consolas"/>
          <w:color w:val="6A9954"/>
          <w:spacing w:val="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21"/>
          <w:szCs w:val="21"/>
        </w:rPr>
        <w:t>spee</w:t>
      </w:r>
      <w:r>
        <w:rPr>
          <w:rFonts w:ascii="Consolas" w:eastAsia="Consolas" w:hAnsi="Consolas" w:cs="Consolas"/>
          <w:color w:val="6A9954"/>
          <w:sz w:val="21"/>
          <w:szCs w:val="21"/>
        </w:rPr>
        <w:t>d</w:t>
      </w:r>
      <w:r>
        <w:rPr>
          <w:rFonts w:ascii="Consolas" w:eastAsia="Consolas" w:hAnsi="Consolas" w:cs="Consolas"/>
          <w:color w:val="6A9954"/>
          <w:spacing w:val="6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21"/>
          <w:szCs w:val="21"/>
        </w:rPr>
        <w:t>o</w:t>
      </w:r>
      <w:r>
        <w:rPr>
          <w:rFonts w:ascii="Consolas" w:eastAsia="Consolas" w:hAnsi="Consolas" w:cs="Consolas"/>
          <w:color w:val="6A9954"/>
          <w:sz w:val="21"/>
          <w:szCs w:val="21"/>
        </w:rPr>
        <w:t>f</w:t>
      </w:r>
      <w:r>
        <w:rPr>
          <w:rFonts w:ascii="Consolas" w:eastAsia="Consolas" w:hAnsi="Consolas" w:cs="Consolas"/>
          <w:color w:val="6A9954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21"/>
          <w:szCs w:val="21"/>
        </w:rPr>
        <w:t>l</w:t>
      </w:r>
      <w:r>
        <w:rPr>
          <w:rFonts w:ascii="Consolas" w:eastAsia="Consolas" w:hAnsi="Consolas" w:cs="Consolas"/>
          <w:color w:val="6A9954"/>
          <w:spacing w:val="1"/>
          <w:sz w:val="21"/>
          <w:szCs w:val="21"/>
        </w:rPr>
        <w:t>i</w:t>
      </w:r>
      <w:r>
        <w:rPr>
          <w:rFonts w:ascii="Consolas" w:eastAsia="Consolas" w:hAnsi="Consolas" w:cs="Consolas"/>
          <w:color w:val="6A9954"/>
          <w:spacing w:val="-1"/>
          <w:sz w:val="21"/>
          <w:szCs w:val="21"/>
        </w:rPr>
        <w:t>gh</w:t>
      </w:r>
      <w:r>
        <w:rPr>
          <w:rFonts w:ascii="Consolas" w:eastAsia="Consolas" w:hAnsi="Consolas" w:cs="Consolas"/>
          <w:color w:val="6A9954"/>
          <w:sz w:val="21"/>
          <w:szCs w:val="21"/>
        </w:rPr>
        <w:t>t</w:t>
      </w:r>
      <w:r>
        <w:rPr>
          <w:rFonts w:ascii="Consolas" w:eastAsia="Consolas" w:hAnsi="Consolas" w:cs="Consolas"/>
          <w:color w:val="6A9954"/>
          <w:spacing w:val="6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w w:val="101"/>
          <w:sz w:val="21"/>
          <w:szCs w:val="21"/>
        </w:rPr>
        <w:t>(m/</w:t>
      </w:r>
      <w:r>
        <w:rPr>
          <w:rFonts w:ascii="Consolas" w:eastAsia="Consolas" w:hAnsi="Consolas" w:cs="Consolas"/>
          <w:color w:val="6A9954"/>
          <w:spacing w:val="1"/>
          <w:w w:val="101"/>
          <w:sz w:val="21"/>
          <w:szCs w:val="21"/>
        </w:rPr>
        <w:t>s</w:t>
      </w:r>
      <w:r>
        <w:rPr>
          <w:rFonts w:ascii="Consolas" w:eastAsia="Consolas" w:hAnsi="Consolas" w:cs="Consolas"/>
          <w:color w:val="6A9954"/>
          <w:w w:val="101"/>
          <w:sz w:val="21"/>
          <w:szCs w:val="21"/>
        </w:rPr>
        <w:t>)</w:t>
      </w:r>
    </w:p>
    <w:p w14:paraId="1B89D60A" w14:textId="77777777" w:rsidR="008A00DF" w:rsidRDefault="008A00DF">
      <w:pPr>
        <w:spacing w:line="200" w:lineRule="exact"/>
      </w:pPr>
    </w:p>
    <w:p w14:paraId="1B89D60B" w14:textId="77777777" w:rsidR="008A00DF" w:rsidRDefault="008A00DF">
      <w:pPr>
        <w:spacing w:line="200" w:lineRule="exact"/>
      </w:pPr>
    </w:p>
    <w:p w14:paraId="1B89D60C" w14:textId="77777777" w:rsidR="008A00DF" w:rsidRDefault="008A00DF">
      <w:pPr>
        <w:spacing w:before="9" w:line="280" w:lineRule="exact"/>
        <w:rPr>
          <w:sz w:val="28"/>
          <w:szCs w:val="28"/>
        </w:rPr>
      </w:pPr>
    </w:p>
    <w:p w14:paraId="1B89D60D" w14:textId="77777777" w:rsidR="008A00DF" w:rsidRDefault="00000000">
      <w:pPr>
        <w:spacing w:before="29" w:line="260" w:lineRule="exact"/>
        <w:ind w:left="100"/>
        <w:rPr>
          <w:sz w:val="24"/>
          <w:szCs w:val="24"/>
        </w:rPr>
      </w:pPr>
      <w:r>
        <w:rPr>
          <w:position w:val="-1"/>
          <w:sz w:val="24"/>
          <w:szCs w:val="24"/>
        </w:rPr>
        <w:t>v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rsus</w:t>
      </w:r>
    </w:p>
    <w:p w14:paraId="1B89D60E" w14:textId="77777777" w:rsidR="008A00DF" w:rsidRDefault="008A00DF">
      <w:pPr>
        <w:spacing w:before="2" w:line="180" w:lineRule="exact"/>
        <w:rPr>
          <w:sz w:val="18"/>
          <w:szCs w:val="18"/>
        </w:rPr>
      </w:pPr>
    </w:p>
    <w:p w14:paraId="1B89D60F" w14:textId="77777777" w:rsidR="008A00DF" w:rsidRDefault="008A00DF">
      <w:pPr>
        <w:spacing w:line="200" w:lineRule="exact"/>
      </w:pPr>
    </w:p>
    <w:p w14:paraId="1B89D610" w14:textId="77777777" w:rsidR="008A00DF" w:rsidRDefault="008A00DF">
      <w:pPr>
        <w:spacing w:line="200" w:lineRule="exact"/>
      </w:pPr>
    </w:p>
    <w:p w14:paraId="1B89D611" w14:textId="77777777" w:rsidR="008A00DF" w:rsidRDefault="00000000">
      <w:pPr>
        <w:spacing w:before="23"/>
        <w:ind w:left="101"/>
        <w:rPr>
          <w:rFonts w:ascii="Consolas" w:eastAsia="Consolas" w:hAnsi="Consolas" w:cs="Consolas"/>
          <w:sz w:val="21"/>
          <w:szCs w:val="21"/>
        </w:rPr>
      </w:pPr>
      <w:r>
        <w:pict w14:anchorId="1B89D653">
          <v:group id="_x0000_s2050" style="position:absolute;left:0;text-align:left;margin-left:71.55pt;margin-top:-13.6pt;width:471.95pt;height:41.5pt;z-index:-251658240;mso-position-horizontal-relative:page" coordorigin="1431,-272" coordsize="9439,830">
            <v:shape id="_x0000_s2053" style="position:absolute;left:1441;top:-262;width:9419;height:246" coordorigin="1441,-262" coordsize="9419,246" path="m1441,-16r9420,l10861,-262r-9420,l1441,-16xe" fillcolor="#1f1f1f" stroked="f">
              <v:path arrowok="t"/>
            </v:shape>
            <v:shape id="_x0000_s2052" style="position:absolute;left:1441;top:-16;width:9419;height:283" coordorigin="1441,-16" coordsize="9419,283" path="m1441,267r9420,l10861,-16r-9420,l1441,267xe" fillcolor="#1f1f1f" stroked="f">
              <v:path arrowok="t"/>
            </v:shape>
            <v:shape id="_x0000_s2051" style="position:absolute;left:1441;top:267;width:9419;height:281" coordorigin="1441,267" coordsize="9419,281" path="m1441,548r9420,l10861,267r-9420,l1441,548xe" fillcolor="#1f1f1f" stroked="f">
              <v:path arrowok="t"/>
            </v:shape>
            <w10:wrap anchorx="page"/>
          </v:group>
        </w:pict>
      </w:r>
      <w:proofErr w:type="spellStart"/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speed_of_lig</w:t>
      </w:r>
      <w:r>
        <w:rPr>
          <w:rFonts w:ascii="Consolas" w:eastAsia="Consolas" w:hAnsi="Consolas" w:cs="Consolas"/>
          <w:color w:val="9CDCFD"/>
          <w:spacing w:val="1"/>
          <w:sz w:val="21"/>
          <w:szCs w:val="21"/>
        </w:rPr>
        <w:t>h</w:t>
      </w:r>
      <w:r>
        <w:rPr>
          <w:rFonts w:ascii="Consolas" w:eastAsia="Consolas" w:hAnsi="Consolas" w:cs="Consolas"/>
          <w:color w:val="9CDCFD"/>
          <w:sz w:val="21"/>
          <w:szCs w:val="21"/>
        </w:rPr>
        <w:t>t</w:t>
      </w:r>
      <w:proofErr w:type="spellEnd"/>
      <w:r>
        <w:rPr>
          <w:rFonts w:ascii="Consolas" w:eastAsia="Consolas" w:hAnsi="Consolas" w:cs="Consolas"/>
          <w:color w:val="9CDCFD"/>
          <w:spacing w:val="16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3D3D3"/>
          <w:sz w:val="21"/>
          <w:szCs w:val="21"/>
        </w:rPr>
        <w:t>=</w:t>
      </w:r>
      <w:r>
        <w:rPr>
          <w:rFonts w:ascii="Consolas" w:eastAsia="Consolas" w:hAnsi="Consolas" w:cs="Consolas"/>
          <w:color w:val="D3D3D3"/>
          <w:spacing w:val="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2.9</w:t>
      </w:r>
      <w:r>
        <w:rPr>
          <w:rFonts w:ascii="Consolas" w:eastAsia="Consolas" w:hAnsi="Consolas" w:cs="Consolas"/>
          <w:color w:val="B5CEA8"/>
          <w:spacing w:val="1"/>
          <w:sz w:val="21"/>
          <w:szCs w:val="21"/>
        </w:rPr>
        <w:t>9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8e</w:t>
      </w:r>
      <w:r>
        <w:rPr>
          <w:rFonts w:ascii="Consolas" w:eastAsia="Consolas" w:hAnsi="Consolas" w:cs="Consolas"/>
          <w:color w:val="B5CEA8"/>
          <w:sz w:val="21"/>
          <w:szCs w:val="21"/>
        </w:rPr>
        <w:t xml:space="preserve">8   </w:t>
      </w:r>
      <w:r>
        <w:rPr>
          <w:rFonts w:ascii="Consolas" w:eastAsia="Consolas" w:hAnsi="Consolas" w:cs="Consolas"/>
          <w:color w:val="B5CEA8"/>
          <w:spacing w:val="1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A9954"/>
          <w:sz w:val="21"/>
          <w:szCs w:val="21"/>
        </w:rPr>
        <w:t>#</w:t>
      </w:r>
      <w:r>
        <w:rPr>
          <w:rFonts w:ascii="Consolas" w:eastAsia="Consolas" w:hAnsi="Consolas" w:cs="Consolas"/>
          <w:color w:val="6A9954"/>
          <w:spacing w:val="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w w:val="101"/>
          <w:sz w:val="21"/>
          <w:szCs w:val="21"/>
        </w:rPr>
        <w:t>m/s</w:t>
      </w:r>
    </w:p>
    <w:p w14:paraId="1B89D612" w14:textId="77777777" w:rsidR="008A00DF" w:rsidRDefault="008A00DF">
      <w:pPr>
        <w:spacing w:line="200" w:lineRule="exact"/>
      </w:pPr>
    </w:p>
    <w:p w14:paraId="1B89D613" w14:textId="77777777" w:rsidR="008A00DF" w:rsidRDefault="008A00DF">
      <w:pPr>
        <w:spacing w:line="200" w:lineRule="exact"/>
      </w:pPr>
    </w:p>
    <w:p w14:paraId="1B89D614" w14:textId="77777777" w:rsidR="008A00DF" w:rsidRDefault="008A00DF">
      <w:pPr>
        <w:spacing w:before="10" w:line="280" w:lineRule="exact"/>
        <w:rPr>
          <w:sz w:val="28"/>
          <w:szCs w:val="28"/>
        </w:rPr>
      </w:pPr>
    </w:p>
    <w:p w14:paraId="1B89D615" w14:textId="77777777" w:rsidR="008A00DF" w:rsidRDefault="00000000">
      <w:pPr>
        <w:spacing w:before="29" w:line="258" w:lineRule="auto"/>
        <w:ind w:left="100" w:right="197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 xml:space="preserve">ond method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es the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mount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d</w:t>
      </w:r>
      <w:r>
        <w:rPr>
          <w:spacing w:val="1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ument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that is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mak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the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sier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 und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nd, so is 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fer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d.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 xml:space="preserve">sing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st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thod,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you wou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d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-1"/>
          <w:sz w:val="24"/>
          <w:szCs w:val="24"/>
        </w:rPr>
        <w:t>“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memb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”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“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”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 you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ding 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that is f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rth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 do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n f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om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his comm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nt, and it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ould be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onfusing.</w:t>
      </w:r>
    </w:p>
    <w:p w14:paraId="1B89D616" w14:textId="77777777" w:rsidR="008A00DF" w:rsidRDefault="008A00DF">
      <w:pPr>
        <w:spacing w:before="18" w:line="280" w:lineRule="exact"/>
        <w:rPr>
          <w:sz w:val="28"/>
          <w:szCs w:val="28"/>
        </w:rPr>
      </w:pPr>
    </w:p>
    <w:p w14:paraId="1B89D617" w14:textId="77777777" w:rsidR="008A00DF" w:rsidRDefault="00000000">
      <w:pPr>
        <w:spacing w:line="258" w:lineRule="auto"/>
        <w:ind w:left="100" w:right="237"/>
        <w:jc w:val="both"/>
        <w:rPr>
          <w:sz w:val="24"/>
          <w:szCs w:val="24"/>
        </w:rPr>
      </w:pPr>
      <w:r>
        <w:rPr>
          <w:sz w:val="24"/>
          <w:szCs w:val="24"/>
        </w:rPr>
        <w:t>This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 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ro</w:t>
      </w:r>
      <w:r>
        <w:rPr>
          <w:spacing w:val="-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with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phi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osophy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fer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d to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l</w:t>
      </w:r>
      <w:r>
        <w:rPr>
          <w:b/>
          <w:spacing w:val="2"/>
          <w:sz w:val="24"/>
          <w:szCs w:val="24"/>
        </w:rPr>
        <w:t>f</w:t>
      </w:r>
      <w:r>
        <w:rPr>
          <w:b/>
          <w:spacing w:val="-1"/>
          <w:sz w:val="24"/>
          <w:szCs w:val="24"/>
        </w:rPr>
        <w:t>-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um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ting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 xml:space="preserve">e </w:t>
      </w:r>
      <w:r>
        <w:rPr>
          <w:sz w:val="24"/>
          <w:szCs w:val="24"/>
        </w:rPr>
        <w:t>since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ode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lf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ro</w:t>
      </w:r>
      <w:r>
        <w:rPr>
          <w:spacing w:val="1"/>
          <w:sz w:val="24"/>
          <w:szCs w:val="24"/>
        </w:rPr>
        <w:t>v</w:t>
      </w:r>
      <w:r>
        <w:rPr>
          <w:sz w:val="24"/>
          <w:szCs w:val="24"/>
        </w:rPr>
        <w:t>ides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ece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ry in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wit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out ne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for</w:t>
      </w:r>
      <w:r>
        <w:rPr>
          <w:spacing w:val="-1"/>
          <w:sz w:val="24"/>
          <w:szCs w:val="24"/>
        </w:rPr>
        <w:t xml:space="preserve"> 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mation through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ing.</w:t>
      </w:r>
    </w:p>
    <w:p w14:paraId="1B89D618" w14:textId="77777777" w:rsidR="008A00DF" w:rsidRDefault="008A00DF">
      <w:pPr>
        <w:spacing w:before="1" w:line="100" w:lineRule="exact"/>
        <w:rPr>
          <w:sz w:val="10"/>
          <w:szCs w:val="10"/>
        </w:rPr>
      </w:pPr>
    </w:p>
    <w:p w14:paraId="1B89D619" w14:textId="77777777" w:rsidR="008A00DF" w:rsidRDefault="008A00DF">
      <w:pPr>
        <w:spacing w:line="200" w:lineRule="exact"/>
      </w:pPr>
    </w:p>
    <w:p w14:paraId="1B89D61A" w14:textId="77777777" w:rsidR="008A00DF" w:rsidRDefault="00000000">
      <w:pPr>
        <w:ind w:left="100"/>
        <w:rPr>
          <w:sz w:val="24"/>
          <w:szCs w:val="24"/>
        </w:rPr>
      </w:pP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 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sy re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y,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nts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hould be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ce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by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t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o sp</w:t>
      </w:r>
      <w:r>
        <w:rPr>
          <w:spacing w:val="-1"/>
          <w:sz w:val="24"/>
          <w:szCs w:val="24"/>
        </w:rPr>
        <w:t>ace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proofErr w:type="gramEnd"/>
    </w:p>
    <w:p w14:paraId="1B89D61B" w14:textId="77777777" w:rsidR="008A00DF" w:rsidRDefault="00000000">
      <w:pPr>
        <w:spacing w:before="22"/>
        <w:ind w:left="100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nts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hould have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sing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ft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the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“</w:t>
      </w:r>
      <w:r>
        <w:rPr>
          <w:sz w:val="24"/>
          <w:szCs w:val="24"/>
        </w:rPr>
        <w:t>#”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symbol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s 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lus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ted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).</w:t>
      </w:r>
    </w:p>
    <w:p w14:paraId="1B89D61C" w14:textId="77777777" w:rsidR="008A00DF" w:rsidRDefault="008A00DF">
      <w:pPr>
        <w:spacing w:before="9" w:line="100" w:lineRule="exact"/>
        <w:rPr>
          <w:sz w:val="11"/>
          <w:szCs w:val="11"/>
        </w:rPr>
      </w:pPr>
    </w:p>
    <w:p w14:paraId="1B89D61D" w14:textId="77777777" w:rsidR="008A00DF" w:rsidRDefault="008A00DF">
      <w:pPr>
        <w:spacing w:line="200" w:lineRule="exact"/>
      </w:pPr>
    </w:p>
    <w:p w14:paraId="1B89D61E" w14:textId="77777777" w:rsidR="008A00DF" w:rsidRDefault="00000000">
      <w:pPr>
        <w:spacing w:line="258" w:lineRule="auto"/>
        <w:ind w:left="100" w:right="513"/>
        <w:rPr>
          <w:sz w:val="24"/>
          <w:szCs w:val="24"/>
        </w:rPr>
      </w:pPr>
      <w:r>
        <w:rPr>
          <w:sz w:val="24"/>
          <w:szCs w:val="24"/>
        </w:rPr>
        <w:t>Though it is not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d, we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on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ici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EP8 stand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rd, </w:t>
      </w:r>
      <w:hyperlink r:id="rId9">
        <w:r>
          <w:rPr>
            <w:color w:val="000080"/>
            <w:sz w:val="24"/>
            <w:szCs w:val="24"/>
            <w:u w:val="single" w:color="000080"/>
          </w:rPr>
          <w:t>ht</w:t>
        </w:r>
        <w:r>
          <w:rPr>
            <w:color w:val="000080"/>
            <w:spacing w:val="1"/>
            <w:sz w:val="24"/>
            <w:szCs w:val="24"/>
            <w:u w:val="single" w:color="000080"/>
          </w:rPr>
          <w:t>t</w:t>
        </w:r>
        <w:r>
          <w:rPr>
            <w:color w:val="000080"/>
            <w:sz w:val="24"/>
            <w:szCs w:val="24"/>
            <w:u w:val="single" w:color="000080"/>
          </w:rPr>
          <w:t>ps:</w:t>
        </w:r>
        <w:r>
          <w:rPr>
            <w:color w:val="000080"/>
            <w:spacing w:val="1"/>
            <w:sz w:val="24"/>
            <w:szCs w:val="24"/>
            <w:u w:val="single" w:color="000080"/>
          </w:rPr>
          <w:t>/</w:t>
        </w:r>
        <w:r>
          <w:rPr>
            <w:color w:val="000080"/>
            <w:sz w:val="24"/>
            <w:szCs w:val="24"/>
            <w:u w:val="single" w:color="000080"/>
          </w:rPr>
          <w:t>/peps.python.org/p</w:t>
        </w:r>
        <w:r>
          <w:rPr>
            <w:color w:val="000080"/>
            <w:spacing w:val="-1"/>
            <w:sz w:val="24"/>
            <w:szCs w:val="24"/>
            <w:u w:val="single" w:color="000080"/>
          </w:rPr>
          <w:t>e</w:t>
        </w:r>
        <w:r>
          <w:rPr>
            <w:color w:val="000080"/>
            <w:spacing w:val="1"/>
            <w:sz w:val="24"/>
            <w:szCs w:val="24"/>
            <w:u w:val="single" w:color="000080"/>
          </w:rPr>
          <w:t>p</w:t>
        </w:r>
        <w:r>
          <w:rPr>
            <w:color w:val="000080"/>
            <w:spacing w:val="-1"/>
            <w:sz w:val="24"/>
            <w:szCs w:val="24"/>
            <w:u w:val="single" w:color="000080"/>
          </w:rPr>
          <w:t>-</w:t>
        </w:r>
        <w:r>
          <w:rPr>
            <w:color w:val="000080"/>
            <w:sz w:val="24"/>
            <w:szCs w:val="24"/>
            <w:u w:val="single" w:color="000080"/>
          </w:rPr>
          <w:t>0008/</w:t>
        </w:r>
        <w:r>
          <w:rPr>
            <w:color w:val="000000"/>
            <w:sz w:val="24"/>
            <w:szCs w:val="24"/>
          </w:rPr>
          <w:t>,</w:t>
        </w:r>
      </w:hyperlink>
      <w:r>
        <w:rPr>
          <w:color w:val="000000"/>
          <w:sz w:val="24"/>
          <w:szCs w:val="24"/>
        </w:rPr>
        <w:t xml:space="preserve"> whi</w:t>
      </w:r>
      <w:r>
        <w:rPr>
          <w:color w:val="000000"/>
          <w:spacing w:val="1"/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h is </w:t>
      </w:r>
      <w:r>
        <w:rPr>
          <w:color w:val="000000"/>
          <w:spacing w:val="1"/>
          <w:sz w:val="24"/>
          <w:szCs w:val="24"/>
        </w:rPr>
        <w:t>s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t by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he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python c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pacing w:val="1"/>
          <w:sz w:val="24"/>
          <w:szCs w:val="24"/>
        </w:rPr>
        <w:t>e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tor</w:t>
      </w:r>
      <w:r>
        <w:rPr>
          <w:color w:val="000000"/>
          <w:spacing w:val="2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. </w:t>
      </w:r>
      <w:r>
        <w:rPr>
          <w:color w:val="000000"/>
          <w:spacing w:val="-1"/>
          <w:sz w:val="24"/>
          <w:szCs w:val="24"/>
        </w:rPr>
        <w:t>F</w:t>
      </w:r>
      <w:r>
        <w:rPr>
          <w:color w:val="000000"/>
          <w:sz w:val="24"/>
          <w:szCs w:val="24"/>
        </w:rPr>
        <w:t xml:space="preserve">or </w:t>
      </w:r>
      <w:r>
        <w:rPr>
          <w:color w:val="000000"/>
          <w:spacing w:val="1"/>
          <w:sz w:val="24"/>
          <w:szCs w:val="24"/>
        </w:rPr>
        <w:t>v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ri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ble n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m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ng,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ny lette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s used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re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low</w:t>
      </w:r>
      <w:r>
        <w:rPr>
          <w:color w:val="000000"/>
          <w:spacing w:val="1"/>
          <w:sz w:val="24"/>
          <w:szCs w:val="24"/>
        </w:rPr>
        <w:t>e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-1"/>
          <w:sz w:val="24"/>
          <w:szCs w:val="24"/>
        </w:rPr>
        <w:t>-</w:t>
      </w:r>
      <w:r>
        <w:rPr>
          <w:color w:val="000000"/>
          <w:spacing w:val="1"/>
          <w:sz w:val="24"/>
          <w:szCs w:val="24"/>
        </w:rPr>
        <w:t>c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, with un</w:t>
      </w:r>
      <w:r>
        <w:rPr>
          <w:color w:val="000000"/>
          <w:spacing w:val="3"/>
          <w:sz w:val="24"/>
          <w:szCs w:val="24"/>
        </w:rPr>
        <w:t>d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rs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s to </w:t>
      </w:r>
      <w:r>
        <w:rPr>
          <w:color w:val="000000"/>
          <w:spacing w:val="1"/>
          <w:sz w:val="24"/>
          <w:szCs w:val="24"/>
        </w:rPr>
        <w:t>s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p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te </w:t>
      </w:r>
      <w:r>
        <w:rPr>
          <w:color w:val="000000"/>
          <w:spacing w:val="-1"/>
          <w:sz w:val="24"/>
          <w:szCs w:val="24"/>
        </w:rPr>
        <w:t>w</w:t>
      </w:r>
      <w:r>
        <w:rPr>
          <w:color w:val="000000"/>
          <w:spacing w:val="2"/>
          <w:sz w:val="24"/>
          <w:szCs w:val="24"/>
        </w:rPr>
        <w:t>o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1"/>
          <w:sz w:val="24"/>
          <w:szCs w:val="24"/>
        </w:rPr>
        <w:t>d</w:t>
      </w:r>
      <w:r>
        <w:rPr>
          <w:color w:val="000000"/>
          <w:sz w:val="24"/>
          <w:szCs w:val="24"/>
        </w:rPr>
        <w:t>s, for</w:t>
      </w:r>
      <w:r>
        <w:rPr>
          <w:color w:val="000000"/>
          <w:spacing w:val="-1"/>
          <w:sz w:val="24"/>
          <w:szCs w:val="24"/>
        </w:rPr>
        <w:t xml:space="preserve"> e</w:t>
      </w:r>
      <w:r>
        <w:rPr>
          <w:color w:val="000000"/>
          <w:sz w:val="24"/>
          <w:szCs w:val="24"/>
        </w:rPr>
        <w:t>x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mp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pacing w:val="-1"/>
          <w:sz w:val="24"/>
          <w:szCs w:val="24"/>
        </w:rPr>
        <w:t>“</w:t>
      </w:r>
      <w:proofErr w:type="spellStart"/>
      <w:r>
        <w:rPr>
          <w:color w:val="000000"/>
          <w:sz w:val="24"/>
          <w:szCs w:val="24"/>
        </w:rPr>
        <w:t>sp</w:t>
      </w:r>
      <w:r>
        <w:rPr>
          <w:color w:val="000000"/>
          <w:spacing w:val="-1"/>
          <w:sz w:val="24"/>
          <w:szCs w:val="24"/>
        </w:rPr>
        <w:t>ee</w:t>
      </w:r>
      <w:r>
        <w:rPr>
          <w:color w:val="000000"/>
          <w:sz w:val="24"/>
          <w:szCs w:val="24"/>
        </w:rPr>
        <w:t>d_of</w:t>
      </w:r>
      <w:r>
        <w:rPr>
          <w:color w:val="000000"/>
          <w:spacing w:val="-1"/>
          <w:sz w:val="24"/>
          <w:szCs w:val="24"/>
        </w:rPr>
        <w:t>_</w:t>
      </w:r>
      <w:r>
        <w:rPr>
          <w:color w:val="000000"/>
          <w:sz w:val="24"/>
          <w:szCs w:val="24"/>
        </w:rPr>
        <w:t>l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gh</w:t>
      </w:r>
      <w:r>
        <w:rPr>
          <w:color w:val="000000"/>
          <w:spacing w:val="1"/>
          <w:sz w:val="24"/>
          <w:szCs w:val="24"/>
        </w:rPr>
        <w:t>t</w:t>
      </w:r>
      <w:proofErr w:type="spellEnd"/>
      <w:r>
        <w:rPr>
          <w:color w:val="000000"/>
          <w:spacing w:val="-1"/>
          <w:sz w:val="24"/>
          <w:szCs w:val="24"/>
        </w:rPr>
        <w:t>”.</w:t>
      </w:r>
    </w:p>
    <w:p w14:paraId="1B89D61F" w14:textId="77777777" w:rsidR="008A00DF" w:rsidRDefault="008A00DF">
      <w:pPr>
        <w:spacing w:before="18" w:line="280" w:lineRule="exact"/>
        <w:rPr>
          <w:sz w:val="28"/>
          <w:szCs w:val="28"/>
        </w:rPr>
      </w:pPr>
    </w:p>
    <w:p w14:paraId="1B89D620" w14:textId="77777777" w:rsidR="008A00DF" w:rsidRDefault="0000000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For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this 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,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lea</w:t>
      </w:r>
      <w:r>
        <w:rPr>
          <w:b/>
          <w:spacing w:val="-3"/>
          <w:sz w:val="24"/>
          <w:szCs w:val="24"/>
        </w:rPr>
        <w:t>s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 xml:space="preserve">o the </w:t>
      </w:r>
      <w:r>
        <w:rPr>
          <w:b/>
          <w:spacing w:val="-1"/>
          <w:sz w:val="24"/>
          <w:szCs w:val="24"/>
        </w:rPr>
        <w:t>f</w:t>
      </w:r>
      <w:r>
        <w:rPr>
          <w:b/>
          <w:sz w:val="24"/>
          <w:szCs w:val="24"/>
        </w:rPr>
        <w:t>ol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owi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g:</w:t>
      </w:r>
    </w:p>
    <w:p w14:paraId="1B89D621" w14:textId="77777777" w:rsidR="008A00DF" w:rsidRDefault="008A00DF">
      <w:pPr>
        <w:spacing w:before="9" w:line="100" w:lineRule="exact"/>
        <w:rPr>
          <w:sz w:val="11"/>
          <w:szCs w:val="11"/>
        </w:rPr>
      </w:pPr>
    </w:p>
    <w:p w14:paraId="1B89D622" w14:textId="77777777" w:rsidR="008A00DF" w:rsidRDefault="008A00DF">
      <w:pPr>
        <w:spacing w:line="200" w:lineRule="exact"/>
      </w:pPr>
    </w:p>
    <w:p w14:paraId="1B89D623" w14:textId="77777777" w:rsidR="008A00DF" w:rsidRDefault="00000000">
      <w:pPr>
        <w:ind w:left="460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) </w:t>
      </w:r>
      <w:r>
        <w:rPr>
          <w:spacing w:val="5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lude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ropri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 in 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2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3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this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gnment.</w:t>
      </w:r>
    </w:p>
    <w:p w14:paraId="1B89D624" w14:textId="77777777" w:rsidR="008A00DF" w:rsidRDefault="00000000">
      <w:pPr>
        <w:spacing w:before="24"/>
        <w:ind w:left="820"/>
        <w:rPr>
          <w:sz w:val="24"/>
          <w:szCs w:val="24"/>
        </w:rPr>
      </w:pPr>
      <w:r>
        <w:rPr>
          <w:b/>
          <w:sz w:val="24"/>
          <w:szCs w:val="24"/>
        </w:rPr>
        <w:t xml:space="preserve">(2 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s)</w:t>
      </w:r>
    </w:p>
    <w:p w14:paraId="1B89D625" w14:textId="77777777" w:rsidR="008A00DF" w:rsidRDefault="008A00DF">
      <w:pPr>
        <w:spacing w:before="10" w:line="100" w:lineRule="exact"/>
        <w:rPr>
          <w:sz w:val="11"/>
          <w:szCs w:val="11"/>
        </w:rPr>
      </w:pPr>
    </w:p>
    <w:p w14:paraId="1B89D626" w14:textId="77777777" w:rsidR="008A00DF" w:rsidRDefault="008A00DF">
      <w:pPr>
        <w:spacing w:line="200" w:lineRule="exact"/>
      </w:pPr>
    </w:p>
    <w:p w14:paraId="1B89D627" w14:textId="77777777" w:rsidR="008A00DF" w:rsidRDefault="00000000">
      <w:pPr>
        <w:spacing w:line="258" w:lineRule="auto"/>
        <w:ind w:left="820" w:right="242" w:hanging="360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both</w:t>
      </w:r>
      <w:r>
        <w:rPr>
          <w:spacing w:val="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gu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gramEnd"/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nd in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ine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nts 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st once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 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ons 2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3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gnment.</w:t>
      </w:r>
    </w:p>
    <w:p w14:paraId="1B89D628" w14:textId="77777777" w:rsidR="008A00DF" w:rsidRDefault="00000000">
      <w:pPr>
        <w:spacing w:before="1"/>
        <w:ind w:left="820"/>
        <w:rPr>
          <w:sz w:val="24"/>
          <w:szCs w:val="24"/>
        </w:rPr>
        <w:sectPr w:rsidR="008A00DF" w:rsidSect="009669EB">
          <w:pgSz w:w="12240" w:h="15840"/>
          <w:pgMar w:top="1380" w:right="1320" w:bottom="280" w:left="1340" w:header="0" w:footer="1044" w:gutter="0"/>
          <w:cols w:space="720"/>
        </w:sectPr>
      </w:pPr>
      <w:r>
        <w:rPr>
          <w:b/>
          <w:sz w:val="24"/>
          <w:szCs w:val="24"/>
        </w:rPr>
        <w:t xml:space="preserve">(2 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s)</w:t>
      </w:r>
    </w:p>
    <w:p w14:paraId="1B89D629" w14:textId="77777777" w:rsidR="008A00DF" w:rsidRDefault="008A00DF">
      <w:pPr>
        <w:spacing w:line="200" w:lineRule="exact"/>
      </w:pPr>
    </w:p>
    <w:p w14:paraId="1B89D62A" w14:textId="77777777" w:rsidR="008A00DF" w:rsidRDefault="008A00DF">
      <w:pPr>
        <w:spacing w:before="5" w:line="200" w:lineRule="exact"/>
      </w:pPr>
    </w:p>
    <w:p w14:paraId="1B89D62B" w14:textId="77777777" w:rsidR="008A00DF" w:rsidRDefault="00000000">
      <w:pPr>
        <w:spacing w:before="29" w:line="256" w:lineRule="auto"/>
        <w:ind w:left="100" w:right="202"/>
        <w:rPr>
          <w:sz w:val="24"/>
          <w:szCs w:val="24"/>
        </w:rPr>
      </w:pP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 this question, we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rn 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bout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rFonts w:ascii="Courier New" w:eastAsia="Courier New" w:hAnsi="Courier New" w:cs="Courier New"/>
          <w:color w:val="00A933"/>
          <w:sz w:val="24"/>
          <w:szCs w:val="24"/>
        </w:rPr>
        <w:t>help</w:t>
      </w:r>
      <w:r>
        <w:rPr>
          <w:rFonts w:ascii="Courier New" w:eastAsia="Courier New" w:hAnsi="Courier New" w:cs="Courier New"/>
          <w:color w:val="00A933"/>
          <w:spacing w:val="-8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</w:t>
      </w:r>
      <w:r>
        <w:rPr>
          <w:color w:val="000000"/>
          <w:spacing w:val="1"/>
          <w:sz w:val="24"/>
          <w:szCs w:val="24"/>
        </w:rPr>
        <w:t>u</w:t>
      </w:r>
      <w:r>
        <w:rPr>
          <w:color w:val="000000"/>
          <w:sz w:val="24"/>
          <w:szCs w:val="24"/>
        </w:rPr>
        <w:t>n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on.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W</w:t>
      </w:r>
      <w:r>
        <w:rPr>
          <w:color w:val="000000"/>
          <w:sz w:val="24"/>
          <w:szCs w:val="24"/>
        </w:rPr>
        <w:t>hi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not us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d </w:t>
      </w:r>
      <w:r>
        <w:rPr>
          <w:i/>
          <w:color w:val="000000"/>
          <w:sz w:val="24"/>
          <w:szCs w:val="24"/>
        </w:rPr>
        <w:t xml:space="preserve">in </w:t>
      </w:r>
      <w:r>
        <w:rPr>
          <w:color w:val="000000"/>
          <w:sz w:val="24"/>
          <w:szCs w:val="24"/>
        </w:rPr>
        <w:t xml:space="preserve">the 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od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, it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is u</w:t>
      </w:r>
      <w:r>
        <w:rPr>
          <w:color w:val="000000"/>
          <w:spacing w:val="1"/>
          <w:sz w:val="24"/>
          <w:szCs w:val="24"/>
        </w:rPr>
        <w:t>s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ful ov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-2"/>
          <w:sz w:val="24"/>
          <w:szCs w:val="24"/>
        </w:rPr>
        <w:t>a</w:t>
      </w:r>
      <w:r>
        <w:rPr>
          <w:color w:val="000000"/>
          <w:sz w:val="24"/>
          <w:szCs w:val="24"/>
        </w:rPr>
        <w:t>ll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to gain info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mat</w:t>
      </w:r>
      <w:r>
        <w:rPr>
          <w:color w:val="000000"/>
          <w:spacing w:val="3"/>
          <w:sz w:val="24"/>
          <w:szCs w:val="24"/>
        </w:rPr>
        <w:t>i</w:t>
      </w:r>
      <w:r>
        <w:rPr>
          <w:color w:val="000000"/>
          <w:sz w:val="24"/>
          <w:szCs w:val="24"/>
        </w:rPr>
        <w:t>on r</w:t>
      </w:r>
      <w:r>
        <w:rPr>
          <w:color w:val="000000"/>
          <w:spacing w:val="-2"/>
          <w:sz w:val="24"/>
          <w:szCs w:val="24"/>
        </w:rPr>
        <w:t>e</w:t>
      </w:r>
      <w:r>
        <w:rPr>
          <w:color w:val="000000"/>
          <w:sz w:val="24"/>
          <w:szCs w:val="24"/>
        </w:rPr>
        <w:t>g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rding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fun</w:t>
      </w:r>
      <w:r>
        <w:rPr>
          <w:color w:val="000000"/>
          <w:spacing w:val="-2"/>
          <w:sz w:val="24"/>
          <w:szCs w:val="24"/>
        </w:rPr>
        <w:t>c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on </w:t>
      </w:r>
      <w:r>
        <w:rPr>
          <w:color w:val="000000"/>
          <w:spacing w:val="2"/>
          <w:sz w:val="24"/>
          <w:szCs w:val="24"/>
        </w:rPr>
        <w:t>y</w:t>
      </w:r>
      <w:r>
        <w:rPr>
          <w:color w:val="000000"/>
          <w:sz w:val="24"/>
          <w:szCs w:val="24"/>
        </w:rPr>
        <w:t>ou would l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ke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to us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.</w:t>
      </w:r>
    </w:p>
    <w:p w14:paraId="1B89D62C" w14:textId="77777777" w:rsidR="008A00DF" w:rsidRDefault="008A00DF">
      <w:pPr>
        <w:spacing w:before="3" w:line="100" w:lineRule="exact"/>
        <w:rPr>
          <w:sz w:val="10"/>
          <w:szCs w:val="10"/>
        </w:rPr>
      </w:pPr>
    </w:p>
    <w:p w14:paraId="1B89D62D" w14:textId="77777777" w:rsidR="008A00DF" w:rsidRDefault="008A00DF">
      <w:pPr>
        <w:spacing w:line="200" w:lineRule="exact"/>
      </w:pPr>
    </w:p>
    <w:p w14:paraId="1B89D62E" w14:textId="77777777" w:rsidR="008A00DF" w:rsidRDefault="00000000">
      <w:pPr>
        <w:spacing w:line="257" w:lineRule="auto"/>
        <w:ind w:left="100" w:right="313"/>
        <w:rPr>
          <w:sz w:val="24"/>
          <w:szCs w:val="24"/>
        </w:rPr>
      </w:pP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you 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 use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you may not be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h, the</w:t>
      </w:r>
      <w:r>
        <w:rPr>
          <w:spacing w:val="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0A933"/>
          <w:sz w:val="24"/>
          <w:szCs w:val="24"/>
        </w:rPr>
        <w:t>help</w:t>
      </w:r>
      <w:r>
        <w:rPr>
          <w:rFonts w:ascii="Courier New" w:eastAsia="Courier New" w:hAnsi="Courier New" w:cs="Courier New"/>
          <w:color w:val="00A933"/>
          <w:spacing w:val="-84"/>
          <w:sz w:val="24"/>
          <w:szCs w:val="24"/>
        </w:rPr>
        <w:t xml:space="preserve"> </w:t>
      </w:r>
      <w:r>
        <w:rPr>
          <w:color w:val="000000"/>
          <w:spacing w:val="2"/>
          <w:sz w:val="24"/>
          <w:szCs w:val="24"/>
        </w:rPr>
        <w:t>f</w:t>
      </w:r>
      <w:r>
        <w:rPr>
          <w:color w:val="000000"/>
          <w:sz w:val="24"/>
          <w:szCs w:val="24"/>
        </w:rPr>
        <w:t>un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on will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disp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y wh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t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he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fun</w:t>
      </w:r>
      <w:r>
        <w:rPr>
          <w:color w:val="000000"/>
          <w:spacing w:val="-2"/>
          <w:sz w:val="24"/>
          <w:szCs w:val="24"/>
        </w:rPr>
        <w:t>c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on is fo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,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how it 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s used,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nd a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summa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y of the</w:t>
      </w:r>
      <w:r>
        <w:rPr>
          <w:color w:val="000000"/>
          <w:spacing w:val="-1"/>
          <w:sz w:val="24"/>
          <w:szCs w:val="24"/>
        </w:rPr>
        <w:t xml:space="preserve"> a</w:t>
      </w:r>
      <w:r>
        <w:rPr>
          <w:color w:val="000000"/>
          <w:spacing w:val="2"/>
          <w:sz w:val="24"/>
          <w:szCs w:val="24"/>
        </w:rPr>
        <w:t>v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i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ble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>ar</w:t>
      </w:r>
      <w:r>
        <w:rPr>
          <w:i/>
          <w:color w:val="000000"/>
          <w:spacing w:val="2"/>
          <w:sz w:val="24"/>
          <w:szCs w:val="24"/>
        </w:rPr>
        <w:t>g</w:t>
      </w:r>
      <w:r>
        <w:rPr>
          <w:i/>
          <w:color w:val="000000"/>
          <w:sz w:val="24"/>
          <w:szCs w:val="24"/>
        </w:rPr>
        <w:t>um</w:t>
      </w:r>
      <w:r>
        <w:rPr>
          <w:i/>
          <w:color w:val="000000"/>
          <w:spacing w:val="-1"/>
          <w:sz w:val="24"/>
          <w:szCs w:val="24"/>
        </w:rPr>
        <w:t>e</w:t>
      </w:r>
      <w:r>
        <w:rPr>
          <w:i/>
          <w:color w:val="000000"/>
          <w:sz w:val="24"/>
          <w:szCs w:val="24"/>
        </w:rPr>
        <w:t>nts</w:t>
      </w:r>
      <w:r>
        <w:rPr>
          <w:i/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(</w:t>
      </w:r>
      <w:r>
        <w:rPr>
          <w:i/>
          <w:color w:val="000000"/>
          <w:sz w:val="24"/>
          <w:szCs w:val="24"/>
        </w:rPr>
        <w:t>i.e.</w:t>
      </w:r>
      <w:r>
        <w:rPr>
          <w:color w:val="000000"/>
          <w:sz w:val="24"/>
          <w:szCs w:val="24"/>
        </w:rPr>
        <w:t>, wh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t go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s in</w:t>
      </w:r>
      <w:r>
        <w:rPr>
          <w:color w:val="000000"/>
          <w:spacing w:val="1"/>
          <w:sz w:val="24"/>
          <w:szCs w:val="24"/>
        </w:rPr>
        <w:t>s</w:t>
      </w:r>
      <w:r>
        <w:rPr>
          <w:color w:val="000000"/>
          <w:sz w:val="24"/>
          <w:szCs w:val="24"/>
        </w:rPr>
        <w:t>ide the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br</w:t>
      </w:r>
      <w:r>
        <w:rPr>
          <w:color w:val="000000"/>
          <w:spacing w:val="-2"/>
          <w:sz w:val="24"/>
          <w:szCs w:val="24"/>
        </w:rPr>
        <w:t>a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pacing w:val="2"/>
          <w:sz w:val="24"/>
          <w:szCs w:val="24"/>
        </w:rPr>
        <w:t>k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ts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of a</w:t>
      </w:r>
      <w:r>
        <w:rPr>
          <w:color w:val="000000"/>
          <w:spacing w:val="-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fun</w:t>
      </w:r>
      <w:r>
        <w:rPr>
          <w:color w:val="000000"/>
          <w:spacing w:val="-2"/>
          <w:sz w:val="24"/>
          <w:szCs w:val="24"/>
        </w:rPr>
        <w:t>c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on </w:t>
      </w:r>
      <w:r>
        <w:rPr>
          <w:color w:val="000000"/>
          <w:spacing w:val="1"/>
          <w:sz w:val="24"/>
          <w:szCs w:val="24"/>
        </w:rPr>
        <w:t>c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l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z w:val="24"/>
          <w:szCs w:val="24"/>
        </w:rPr>
        <w:t>).</w:t>
      </w:r>
    </w:p>
    <w:p w14:paraId="1B89D62F" w14:textId="77777777" w:rsidR="008A00DF" w:rsidRDefault="008A00DF">
      <w:pPr>
        <w:spacing w:before="20" w:line="280" w:lineRule="exact"/>
        <w:rPr>
          <w:sz w:val="28"/>
          <w:szCs w:val="28"/>
        </w:rPr>
      </w:pPr>
    </w:p>
    <w:p w14:paraId="1B89D630" w14:textId="77777777" w:rsidR="008A00DF" w:rsidRDefault="00000000">
      <w:pPr>
        <w:spacing w:line="258" w:lineRule="auto"/>
        <w:ind w:left="820" w:right="319" w:hanging="360"/>
        <w:rPr>
          <w:sz w:val="22"/>
          <w:szCs w:val="22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) 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eca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lab,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a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 xml:space="preserve">ython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rmin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l, use the </w:t>
      </w:r>
      <w:r>
        <w:rPr>
          <w:rFonts w:ascii="Courier New" w:eastAsia="Courier New" w:hAnsi="Courier New" w:cs="Courier New"/>
          <w:color w:val="00A933"/>
          <w:spacing w:val="2"/>
          <w:sz w:val="24"/>
          <w:szCs w:val="24"/>
        </w:rPr>
        <w:t>h</w:t>
      </w:r>
      <w:r>
        <w:rPr>
          <w:rFonts w:ascii="Courier New" w:eastAsia="Courier New" w:hAnsi="Courier New" w:cs="Courier New"/>
          <w:color w:val="00A933"/>
          <w:sz w:val="24"/>
          <w:szCs w:val="24"/>
        </w:rPr>
        <w:t>elp</w:t>
      </w:r>
      <w:r>
        <w:rPr>
          <w:rFonts w:ascii="Courier New" w:eastAsia="Courier New" w:hAnsi="Courier New" w:cs="Courier New"/>
          <w:color w:val="00A933"/>
          <w:spacing w:val="-84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f</w:t>
      </w:r>
      <w:r>
        <w:rPr>
          <w:color w:val="000000"/>
          <w:sz w:val="24"/>
          <w:szCs w:val="24"/>
        </w:rPr>
        <w:t>un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on to ob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in 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nfo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mation about the </w:t>
      </w:r>
      <w:r>
        <w:rPr>
          <w:rFonts w:ascii="Courier New" w:eastAsia="Courier New" w:hAnsi="Courier New" w:cs="Courier New"/>
          <w:color w:val="00A933"/>
          <w:sz w:val="24"/>
          <w:szCs w:val="24"/>
        </w:rPr>
        <w:t>print</w:t>
      </w:r>
      <w:r>
        <w:rPr>
          <w:rFonts w:ascii="Courier New" w:eastAsia="Courier New" w:hAnsi="Courier New" w:cs="Courier New"/>
          <w:color w:val="00A933"/>
          <w:spacing w:val="-89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f</w:t>
      </w:r>
      <w:r>
        <w:rPr>
          <w:color w:val="000000"/>
          <w:sz w:val="24"/>
          <w:szCs w:val="24"/>
        </w:rPr>
        <w:t>un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1"/>
          <w:sz w:val="24"/>
          <w:szCs w:val="24"/>
        </w:rPr>
        <w:t>n</w:t>
      </w:r>
      <w:r>
        <w:rPr>
          <w:color w:val="000000"/>
          <w:sz w:val="24"/>
          <w:szCs w:val="24"/>
        </w:rPr>
        <w:t>, that is type</w:t>
      </w:r>
      <w:r>
        <w:rPr>
          <w:color w:val="000000"/>
          <w:sz w:val="22"/>
          <w:szCs w:val="22"/>
        </w:rPr>
        <w:t>:</w:t>
      </w:r>
    </w:p>
    <w:p w14:paraId="1B89D631" w14:textId="77777777" w:rsidR="008A00DF" w:rsidRDefault="008A00DF">
      <w:pPr>
        <w:spacing w:before="15" w:line="260" w:lineRule="exact"/>
        <w:rPr>
          <w:sz w:val="26"/>
          <w:szCs w:val="26"/>
        </w:rPr>
      </w:pPr>
    </w:p>
    <w:p w14:paraId="1B89D632" w14:textId="77777777" w:rsidR="008A00DF" w:rsidRDefault="00000000">
      <w:pPr>
        <w:ind w:left="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A5F99"/>
        </w:rPr>
        <w:t>$</w:t>
      </w:r>
      <w:r>
        <w:rPr>
          <w:rFonts w:ascii="Courier New" w:eastAsia="Courier New" w:hAnsi="Courier New" w:cs="Courier New"/>
          <w:color w:val="2A5F99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help(print)</w:t>
      </w:r>
    </w:p>
    <w:p w14:paraId="1B89D633" w14:textId="77777777" w:rsidR="008A00DF" w:rsidRDefault="008A00DF">
      <w:pPr>
        <w:spacing w:before="3" w:line="100" w:lineRule="exact"/>
        <w:rPr>
          <w:sz w:val="11"/>
          <w:szCs w:val="11"/>
        </w:rPr>
      </w:pPr>
    </w:p>
    <w:p w14:paraId="1B89D634" w14:textId="77777777" w:rsidR="008A00DF" w:rsidRDefault="008A00DF">
      <w:pPr>
        <w:spacing w:line="200" w:lineRule="exact"/>
      </w:pPr>
    </w:p>
    <w:p w14:paraId="1B89D635" w14:textId="77777777" w:rsidR="008A00DF" w:rsidRDefault="00000000">
      <w:pPr>
        <w:ind w:left="82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nshot of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output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include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in your submi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ted hom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k.</w:t>
      </w:r>
    </w:p>
    <w:p w14:paraId="1B89D636" w14:textId="77777777" w:rsidR="008A00DF" w:rsidRDefault="00000000">
      <w:pPr>
        <w:spacing w:before="21"/>
        <w:ind w:left="8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(1 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)</w:t>
      </w:r>
    </w:p>
    <w:p w14:paraId="1FA9D018" w14:textId="77777777" w:rsidR="009072E5" w:rsidRDefault="009072E5">
      <w:pPr>
        <w:spacing w:before="21"/>
        <w:ind w:left="820"/>
        <w:rPr>
          <w:b/>
          <w:sz w:val="24"/>
          <w:szCs w:val="24"/>
        </w:rPr>
      </w:pPr>
    </w:p>
    <w:p w14:paraId="47BBC9DC" w14:textId="1E08C78C" w:rsidR="009072E5" w:rsidRDefault="00A2037A">
      <w:pPr>
        <w:spacing w:before="21"/>
        <w:ind w:left="820"/>
        <w:rPr>
          <w:sz w:val="24"/>
          <w:szCs w:val="24"/>
        </w:rPr>
      </w:pPr>
      <w:r w:rsidRPr="00A2037A">
        <w:rPr>
          <w:sz w:val="24"/>
          <w:szCs w:val="24"/>
        </w:rPr>
        <w:drawing>
          <wp:inline distT="0" distB="0" distL="0" distR="0" wp14:anchorId="51DC0805" wp14:editId="012C9092">
            <wp:extent cx="4925112" cy="2067213"/>
            <wp:effectExtent l="0" t="0" r="8890" b="9525"/>
            <wp:docPr id="110653325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33257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D637" w14:textId="77777777" w:rsidR="008A00DF" w:rsidRDefault="008A00DF">
      <w:pPr>
        <w:spacing w:before="9" w:line="100" w:lineRule="exact"/>
        <w:rPr>
          <w:sz w:val="11"/>
          <w:szCs w:val="11"/>
        </w:rPr>
      </w:pPr>
    </w:p>
    <w:p w14:paraId="1B89D638" w14:textId="77777777" w:rsidR="008A00DF" w:rsidRDefault="008A00DF">
      <w:pPr>
        <w:spacing w:line="200" w:lineRule="exact"/>
      </w:pPr>
    </w:p>
    <w:p w14:paraId="1B89D639" w14:textId="77777777" w:rsidR="008A00DF" w:rsidRDefault="00000000">
      <w:pPr>
        <w:spacing w:line="258" w:lineRule="auto"/>
        <w:ind w:left="820" w:right="502" w:hanging="360"/>
        <w:rPr>
          <w:b/>
          <w:color w:val="000000"/>
          <w:sz w:val="24"/>
          <w:szCs w:val="24"/>
        </w:rPr>
      </w:pPr>
      <w:r>
        <w:rPr>
          <w:sz w:val="24"/>
          <w:szCs w:val="24"/>
        </w:rPr>
        <w:t xml:space="preserve">b) </w:t>
      </w:r>
      <w:r>
        <w:rPr>
          <w:spacing w:val="4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 yo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we</w:t>
      </w:r>
      <w:r>
        <w:rPr>
          <w:sz w:val="24"/>
          <w:szCs w:val="24"/>
        </w:rPr>
        <w:t xml:space="preserve">b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ro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find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ici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do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ntation 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rFonts w:ascii="Courier New" w:eastAsia="Courier New" w:hAnsi="Courier New" w:cs="Courier New"/>
          <w:color w:val="00A933"/>
          <w:sz w:val="24"/>
          <w:szCs w:val="24"/>
        </w:rPr>
        <w:t>print</w:t>
      </w:r>
      <w:r>
        <w:rPr>
          <w:rFonts w:ascii="Courier New" w:eastAsia="Courier New" w:hAnsi="Courier New" w:cs="Courier New"/>
          <w:color w:val="00A933"/>
          <w:spacing w:val="-8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fun</w:t>
      </w:r>
      <w:r>
        <w:rPr>
          <w:color w:val="000000"/>
          <w:spacing w:val="-2"/>
          <w:sz w:val="24"/>
          <w:szCs w:val="24"/>
        </w:rPr>
        <w:t>c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3"/>
          <w:sz w:val="24"/>
          <w:szCs w:val="24"/>
        </w:rPr>
        <w:t>i</w:t>
      </w:r>
      <w:r>
        <w:rPr>
          <w:color w:val="000000"/>
          <w:sz w:val="24"/>
          <w:szCs w:val="24"/>
        </w:rPr>
        <w:t>on on the python w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bsi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.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-3"/>
          <w:sz w:val="24"/>
          <w:szCs w:val="24"/>
        </w:rPr>
        <w:t>I</w:t>
      </w:r>
      <w:r>
        <w:rPr>
          <w:color w:val="000000"/>
          <w:sz w:val="24"/>
          <w:szCs w:val="24"/>
        </w:rPr>
        <w:t>n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lude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re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nshot of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in your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ss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gnment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nd 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omp</w:t>
      </w:r>
      <w:r>
        <w:rPr>
          <w:color w:val="000000"/>
          <w:spacing w:val="2"/>
          <w:sz w:val="24"/>
          <w:szCs w:val="24"/>
        </w:rPr>
        <w:t>a</w:t>
      </w:r>
      <w:r>
        <w:rPr>
          <w:color w:val="000000"/>
          <w:sz w:val="24"/>
          <w:szCs w:val="24"/>
        </w:rPr>
        <w:t>re</w:t>
      </w:r>
      <w:r>
        <w:rPr>
          <w:color w:val="000000"/>
          <w:spacing w:val="-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the two. </w:t>
      </w:r>
      <w:r>
        <w:rPr>
          <w:b/>
          <w:color w:val="000000"/>
          <w:sz w:val="24"/>
          <w:szCs w:val="24"/>
        </w:rPr>
        <w:t xml:space="preserve">(1 </w:t>
      </w:r>
      <w:r>
        <w:rPr>
          <w:b/>
          <w:color w:val="000000"/>
          <w:spacing w:val="1"/>
          <w:sz w:val="24"/>
          <w:szCs w:val="24"/>
        </w:rPr>
        <w:t>m</w:t>
      </w:r>
      <w:r>
        <w:rPr>
          <w:b/>
          <w:color w:val="000000"/>
          <w:sz w:val="24"/>
          <w:szCs w:val="24"/>
        </w:rPr>
        <w:t>a</w:t>
      </w:r>
      <w:r>
        <w:rPr>
          <w:b/>
          <w:color w:val="000000"/>
          <w:spacing w:val="-1"/>
          <w:sz w:val="24"/>
          <w:szCs w:val="24"/>
        </w:rPr>
        <w:t>r</w:t>
      </w:r>
      <w:r>
        <w:rPr>
          <w:b/>
          <w:color w:val="000000"/>
          <w:spacing w:val="1"/>
          <w:sz w:val="24"/>
          <w:szCs w:val="24"/>
        </w:rPr>
        <w:t>k</w:t>
      </w:r>
      <w:r>
        <w:rPr>
          <w:b/>
          <w:color w:val="000000"/>
          <w:sz w:val="24"/>
          <w:szCs w:val="24"/>
        </w:rPr>
        <w:t>)</w:t>
      </w:r>
    </w:p>
    <w:p w14:paraId="670DC9F7" w14:textId="77777777" w:rsidR="00D62788" w:rsidRDefault="00D62788">
      <w:pPr>
        <w:spacing w:line="258" w:lineRule="auto"/>
        <w:ind w:left="820" w:right="502" w:hanging="360"/>
        <w:rPr>
          <w:b/>
          <w:color w:val="000000"/>
          <w:sz w:val="24"/>
          <w:szCs w:val="24"/>
        </w:rPr>
      </w:pPr>
    </w:p>
    <w:p w14:paraId="76FA0B03" w14:textId="267DBACA" w:rsidR="00D62788" w:rsidRDefault="00D62788">
      <w:pPr>
        <w:spacing w:line="258" w:lineRule="auto"/>
        <w:ind w:left="820" w:right="502" w:hanging="360"/>
        <w:rPr>
          <w:sz w:val="24"/>
          <w:szCs w:val="24"/>
        </w:rPr>
      </w:pPr>
      <w:r w:rsidRPr="00D62788">
        <w:rPr>
          <w:sz w:val="24"/>
          <w:szCs w:val="24"/>
        </w:rPr>
        <w:lastRenderedPageBreak/>
        <w:drawing>
          <wp:inline distT="0" distB="0" distL="0" distR="0" wp14:anchorId="4073A23D" wp14:editId="390DAB6F">
            <wp:extent cx="6083300" cy="2490470"/>
            <wp:effectExtent l="0" t="0" r="0" b="5080"/>
            <wp:docPr id="114093340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93340" name="Picture 1" descr="A computer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D63A" w14:textId="77777777" w:rsidR="008A00DF" w:rsidRDefault="008A00DF">
      <w:pPr>
        <w:spacing w:before="18" w:line="280" w:lineRule="exact"/>
        <w:rPr>
          <w:sz w:val="28"/>
          <w:szCs w:val="28"/>
        </w:rPr>
      </w:pPr>
    </w:p>
    <w:p w14:paraId="1B89D63B" w14:textId="77777777" w:rsidR="008A00DF" w:rsidRDefault="00000000">
      <w:pPr>
        <w:spacing w:line="259" w:lineRule="auto"/>
        <w:ind w:left="820" w:right="466" w:hanging="360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) 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Now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you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rodu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o your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st</w:t>
      </w:r>
      <w:r>
        <w:rPr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k</w:t>
      </w:r>
      <w:r>
        <w:rPr>
          <w:i/>
          <w:spacing w:val="1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word argum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1"/>
          <w:sz w:val="24"/>
          <w:szCs w:val="24"/>
        </w:rPr>
        <w:t>t</w:t>
      </w:r>
      <w:r>
        <w:rPr>
          <w:sz w:val="24"/>
          <w:szCs w:val="24"/>
        </w:rPr>
        <w:t>. 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rgum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 opt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l, and 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ten might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ul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</w:p>
    <w:p w14:paraId="1B89D63C" w14:textId="77777777" w:rsidR="008A00DF" w:rsidRDefault="008A00DF">
      <w:pPr>
        <w:spacing w:before="18" w:line="280" w:lineRule="exact"/>
        <w:rPr>
          <w:sz w:val="28"/>
          <w:szCs w:val="28"/>
        </w:rPr>
      </w:pPr>
    </w:p>
    <w:p w14:paraId="1B89D63D" w14:textId="77777777" w:rsidR="008A00DF" w:rsidRDefault="00000000">
      <w:pPr>
        <w:spacing w:line="258" w:lineRule="auto"/>
        <w:ind w:left="820" w:right="109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 the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of the </w:t>
      </w:r>
      <w:r>
        <w:rPr>
          <w:rFonts w:ascii="Courier New" w:eastAsia="Courier New" w:hAnsi="Courier New" w:cs="Courier New"/>
          <w:color w:val="00A933"/>
          <w:sz w:val="24"/>
          <w:szCs w:val="24"/>
        </w:rPr>
        <w:t>print</w:t>
      </w:r>
      <w:r>
        <w:rPr>
          <w:rFonts w:ascii="Courier New" w:eastAsia="Courier New" w:hAnsi="Courier New" w:cs="Courier New"/>
          <w:color w:val="00A933"/>
          <w:spacing w:val="-8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fun</w:t>
      </w:r>
      <w:r>
        <w:rPr>
          <w:color w:val="000000"/>
          <w:spacing w:val="-2"/>
          <w:sz w:val="24"/>
          <w:szCs w:val="24"/>
        </w:rPr>
        <w:t>c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on d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ribe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 yo</w:t>
      </w:r>
      <w:r>
        <w:rPr>
          <w:color w:val="000000"/>
          <w:spacing w:val="3"/>
          <w:sz w:val="24"/>
          <w:szCs w:val="24"/>
        </w:rPr>
        <w:t>u</w:t>
      </w:r>
      <w:r>
        <w:rPr>
          <w:color w:val="000000"/>
          <w:sz w:val="24"/>
          <w:szCs w:val="24"/>
        </w:rPr>
        <w:t>r o</w:t>
      </w:r>
      <w:r>
        <w:rPr>
          <w:color w:val="000000"/>
          <w:spacing w:val="-1"/>
          <w:sz w:val="24"/>
          <w:szCs w:val="24"/>
        </w:rPr>
        <w:t>w</w:t>
      </w:r>
      <w:r>
        <w:rPr>
          <w:color w:val="000000"/>
          <w:sz w:val="24"/>
          <w:szCs w:val="24"/>
        </w:rPr>
        <w:t>n wo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ds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</w:t>
      </w:r>
      <w:r>
        <w:rPr>
          <w:color w:val="000000"/>
          <w:spacing w:val="2"/>
          <w:sz w:val="24"/>
          <w:szCs w:val="24"/>
        </w:rPr>
        <w:t>h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t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he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`</w:t>
      </w:r>
      <w:proofErr w:type="spellStart"/>
      <w:r>
        <w:rPr>
          <w:color w:val="000000"/>
          <w:sz w:val="24"/>
          <w:szCs w:val="24"/>
        </w:rPr>
        <w:t>s</w:t>
      </w:r>
      <w:r>
        <w:rPr>
          <w:color w:val="000000"/>
          <w:spacing w:val="1"/>
          <w:sz w:val="24"/>
          <w:szCs w:val="24"/>
        </w:rPr>
        <w:t>e</w:t>
      </w:r>
      <w:r>
        <w:rPr>
          <w:color w:val="000000"/>
          <w:sz w:val="24"/>
          <w:szCs w:val="24"/>
        </w:rPr>
        <w:t>p</w:t>
      </w:r>
      <w:proofErr w:type="spellEnd"/>
      <w:r>
        <w:rPr>
          <w:color w:val="000000"/>
          <w:sz w:val="24"/>
          <w:szCs w:val="24"/>
        </w:rPr>
        <w:t xml:space="preserve">` </w:t>
      </w:r>
      <w:r>
        <w:rPr>
          <w:color w:val="000000"/>
          <w:spacing w:val="-2"/>
          <w:sz w:val="24"/>
          <w:szCs w:val="24"/>
        </w:rPr>
        <w:t>a</w:t>
      </w:r>
      <w:r>
        <w:rPr>
          <w:color w:val="000000"/>
          <w:sz w:val="24"/>
          <w:szCs w:val="24"/>
        </w:rPr>
        <w:t>rgum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nt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is us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d for</w:t>
      </w:r>
      <w:r>
        <w:rPr>
          <w:color w:val="000000"/>
          <w:spacing w:val="-1"/>
          <w:sz w:val="24"/>
          <w:szCs w:val="24"/>
        </w:rPr>
        <w:t xml:space="preserve"> a</w:t>
      </w:r>
      <w:r>
        <w:rPr>
          <w:color w:val="000000"/>
          <w:sz w:val="24"/>
          <w:szCs w:val="24"/>
        </w:rPr>
        <w:t>nd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wh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the d</w:t>
      </w:r>
      <w:r>
        <w:rPr>
          <w:color w:val="000000"/>
          <w:spacing w:val="1"/>
          <w:sz w:val="24"/>
          <w:szCs w:val="24"/>
        </w:rPr>
        <w:t>ef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ult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v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lue is.</w:t>
      </w:r>
    </w:p>
    <w:p w14:paraId="1B89D63E" w14:textId="77777777" w:rsidR="008A00DF" w:rsidRDefault="00000000">
      <w:pPr>
        <w:spacing w:before="1"/>
        <w:ind w:left="8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(1 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)</w:t>
      </w:r>
    </w:p>
    <w:p w14:paraId="0E595794" w14:textId="77777777" w:rsidR="0014004F" w:rsidRDefault="0014004F">
      <w:pPr>
        <w:spacing w:before="1"/>
        <w:ind w:left="820"/>
        <w:rPr>
          <w:b/>
          <w:sz w:val="24"/>
          <w:szCs w:val="24"/>
        </w:rPr>
      </w:pPr>
    </w:p>
    <w:p w14:paraId="456E74DF" w14:textId="7B4ED00E" w:rsidR="0014004F" w:rsidRDefault="0014004F">
      <w:pPr>
        <w:spacing w:before="1"/>
        <w:ind w:left="820"/>
        <w:rPr>
          <w:b/>
          <w:sz w:val="24"/>
          <w:szCs w:val="24"/>
        </w:rPr>
      </w:pPr>
      <w:r>
        <w:rPr>
          <w:b/>
          <w:sz w:val="24"/>
          <w:szCs w:val="24"/>
        </w:rPr>
        <w:t>The ‘</w:t>
      </w:r>
      <w:proofErr w:type="spellStart"/>
      <w:r>
        <w:rPr>
          <w:b/>
          <w:sz w:val="24"/>
          <w:szCs w:val="24"/>
        </w:rPr>
        <w:t>sep</w:t>
      </w:r>
      <w:proofErr w:type="spellEnd"/>
      <w:r>
        <w:rPr>
          <w:b/>
          <w:sz w:val="24"/>
          <w:szCs w:val="24"/>
        </w:rPr>
        <w:t xml:space="preserve">` argument </w:t>
      </w:r>
      <w:r w:rsidR="0027792B">
        <w:rPr>
          <w:b/>
          <w:sz w:val="24"/>
          <w:szCs w:val="24"/>
        </w:rPr>
        <w:t xml:space="preserve">defines what separates each value that is outputted from the print function. For example, by default the separator is </w:t>
      </w:r>
      <w:proofErr w:type="gramStart"/>
      <w:r w:rsidR="0027792B">
        <w:rPr>
          <w:b/>
          <w:sz w:val="24"/>
          <w:szCs w:val="24"/>
        </w:rPr>
        <w:t>‘ ‘</w:t>
      </w:r>
      <w:proofErr w:type="gramEnd"/>
      <w:r w:rsidR="0027792B">
        <w:rPr>
          <w:b/>
          <w:sz w:val="24"/>
          <w:szCs w:val="24"/>
        </w:rPr>
        <w:t xml:space="preserve"> which equates to a space, meaning that print(‘Hello’, ‘World’) would print both elements separated by a space in the same lin</w:t>
      </w:r>
      <w:r w:rsidR="00D003B8">
        <w:rPr>
          <w:b/>
          <w:sz w:val="24"/>
          <w:szCs w:val="24"/>
        </w:rPr>
        <w:t>e.</w:t>
      </w:r>
    </w:p>
    <w:p w14:paraId="5D878FF5" w14:textId="6C35F204" w:rsidR="00D003B8" w:rsidRDefault="00D003B8">
      <w:pPr>
        <w:spacing w:before="1"/>
        <w:ind w:left="820"/>
        <w:rPr>
          <w:b/>
          <w:sz w:val="24"/>
          <w:szCs w:val="24"/>
        </w:rPr>
      </w:pPr>
      <w:r>
        <w:rPr>
          <w:b/>
          <w:sz w:val="24"/>
          <w:szCs w:val="24"/>
        </w:rPr>
        <w:t>&gt;&gt;</w:t>
      </w:r>
      <w:proofErr w:type="gramStart"/>
      <w:r>
        <w:rPr>
          <w:b/>
          <w:sz w:val="24"/>
          <w:szCs w:val="24"/>
        </w:rPr>
        <w:t>print(</w:t>
      </w:r>
      <w:proofErr w:type="gramEnd"/>
      <w:r>
        <w:rPr>
          <w:b/>
          <w:sz w:val="24"/>
          <w:szCs w:val="24"/>
        </w:rPr>
        <w:t>‘Hello’, 'World’)</w:t>
      </w:r>
    </w:p>
    <w:p w14:paraId="48481E71" w14:textId="6D8AD071" w:rsidR="00D003B8" w:rsidRDefault="00D003B8">
      <w:pPr>
        <w:spacing w:before="1"/>
        <w:ind w:left="820"/>
        <w:rPr>
          <w:sz w:val="24"/>
          <w:szCs w:val="24"/>
        </w:rPr>
      </w:pPr>
      <w:r>
        <w:rPr>
          <w:b/>
          <w:sz w:val="24"/>
          <w:szCs w:val="24"/>
        </w:rPr>
        <w:tab/>
        <w:t>Hello World</w:t>
      </w:r>
    </w:p>
    <w:p w14:paraId="1B89D63F" w14:textId="77777777" w:rsidR="008A00DF" w:rsidRDefault="008A00DF">
      <w:pPr>
        <w:spacing w:before="9" w:line="100" w:lineRule="exact"/>
        <w:rPr>
          <w:sz w:val="11"/>
          <w:szCs w:val="11"/>
        </w:rPr>
      </w:pPr>
    </w:p>
    <w:p w14:paraId="1B89D640" w14:textId="77777777" w:rsidR="008A00DF" w:rsidRDefault="008A00DF">
      <w:pPr>
        <w:spacing w:line="200" w:lineRule="exact"/>
      </w:pPr>
    </w:p>
    <w:p w14:paraId="1B89D641" w14:textId="77777777" w:rsidR="008A00DF" w:rsidRDefault="00000000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Using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`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>` argum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“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orld”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m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sep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tes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ds us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</w:p>
    <w:p w14:paraId="1B89D642" w14:textId="77777777" w:rsidR="008A00DF" w:rsidRDefault="00000000">
      <w:pPr>
        <w:spacing w:before="21"/>
        <w:ind w:left="82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wline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do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using a </w:t>
      </w:r>
      <w:r>
        <w:rPr>
          <w:spacing w:val="1"/>
          <w:sz w:val="24"/>
          <w:szCs w:val="24"/>
        </w:rPr>
        <w:t>“</w:t>
      </w:r>
      <w:r>
        <w:rPr>
          <w:sz w:val="24"/>
          <w:szCs w:val="24"/>
        </w:rPr>
        <w:t>\n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nd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tab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done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a </w:t>
      </w:r>
      <w:r>
        <w:rPr>
          <w:spacing w:val="-1"/>
          <w:sz w:val="24"/>
          <w:szCs w:val="24"/>
        </w:rPr>
        <w:t>“</w:t>
      </w:r>
      <w:r>
        <w:rPr>
          <w:sz w:val="24"/>
          <w:szCs w:val="24"/>
        </w:rPr>
        <w:t>\t”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6B7704F9" w14:textId="77777777" w:rsidR="008A00DF" w:rsidRDefault="00000000">
      <w:pPr>
        <w:spacing w:before="21"/>
        <w:ind w:left="8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(1 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)</w:t>
      </w:r>
    </w:p>
    <w:p w14:paraId="17262A39" w14:textId="77777777" w:rsidR="00C8495F" w:rsidRDefault="00C8495F">
      <w:pPr>
        <w:spacing w:before="21"/>
        <w:ind w:left="820"/>
        <w:rPr>
          <w:b/>
          <w:sz w:val="24"/>
          <w:szCs w:val="24"/>
        </w:rPr>
      </w:pPr>
    </w:p>
    <w:p w14:paraId="487CC24F" w14:textId="77777777" w:rsidR="00C8495F" w:rsidRDefault="00C8495F">
      <w:pPr>
        <w:spacing w:before="21"/>
        <w:ind w:left="820"/>
        <w:rPr>
          <w:b/>
          <w:sz w:val="24"/>
          <w:szCs w:val="24"/>
        </w:rPr>
      </w:pPr>
    </w:p>
    <w:p w14:paraId="676CE486" w14:textId="77777777" w:rsidR="00D35D77" w:rsidRPr="00D35D77" w:rsidRDefault="00D35D77" w:rsidP="00D35D77">
      <w:pPr>
        <w:shd w:val="clear" w:color="auto" w:fill="1F1F1F"/>
        <w:spacing w:line="285" w:lineRule="atLeast"/>
        <w:rPr>
          <w:rFonts w:ascii="Consolas" w:hAnsi="Consolas"/>
          <w:color w:val="DDDDDD"/>
          <w:sz w:val="21"/>
          <w:szCs w:val="21"/>
        </w:rPr>
      </w:pPr>
      <w:r w:rsidRPr="00D35D77">
        <w:rPr>
          <w:rFonts w:ascii="Consolas" w:hAnsi="Consolas"/>
          <w:color w:val="E6DB74"/>
          <w:sz w:val="21"/>
          <w:szCs w:val="21"/>
        </w:rPr>
        <w:t>'''</w:t>
      </w:r>
    </w:p>
    <w:p w14:paraId="5787D194" w14:textId="77777777" w:rsidR="00D35D77" w:rsidRPr="00D35D77" w:rsidRDefault="00D35D77" w:rsidP="00D35D77">
      <w:pPr>
        <w:shd w:val="clear" w:color="auto" w:fill="1F1F1F"/>
        <w:spacing w:line="285" w:lineRule="atLeast"/>
        <w:rPr>
          <w:rFonts w:ascii="Consolas" w:hAnsi="Consolas"/>
          <w:color w:val="DDDDDD"/>
          <w:sz w:val="21"/>
          <w:szCs w:val="21"/>
        </w:rPr>
      </w:pPr>
      <w:r w:rsidRPr="00D35D77">
        <w:rPr>
          <w:rFonts w:ascii="Consolas" w:hAnsi="Consolas"/>
          <w:color w:val="E6DB74"/>
          <w:sz w:val="21"/>
          <w:szCs w:val="21"/>
        </w:rPr>
        <w:t>Filename:       a1.2_300349204.py</w:t>
      </w:r>
    </w:p>
    <w:p w14:paraId="107FFFFF" w14:textId="77777777" w:rsidR="00D35D77" w:rsidRPr="00D35D77" w:rsidRDefault="00D35D77" w:rsidP="00D35D77">
      <w:pPr>
        <w:shd w:val="clear" w:color="auto" w:fill="1F1F1F"/>
        <w:spacing w:line="285" w:lineRule="atLeast"/>
        <w:rPr>
          <w:rFonts w:ascii="Consolas" w:hAnsi="Consolas"/>
          <w:color w:val="DDDDDD"/>
          <w:sz w:val="21"/>
          <w:szCs w:val="21"/>
        </w:rPr>
      </w:pPr>
      <w:r w:rsidRPr="00D35D77">
        <w:rPr>
          <w:rFonts w:ascii="Consolas" w:hAnsi="Consolas"/>
          <w:color w:val="E6DB74"/>
          <w:sz w:val="21"/>
          <w:szCs w:val="21"/>
        </w:rPr>
        <w:t>Author:         Patrick Geraghty (pgera009@uottawa.ca)</w:t>
      </w:r>
    </w:p>
    <w:p w14:paraId="198C9C53" w14:textId="77777777" w:rsidR="00D35D77" w:rsidRPr="00D35D77" w:rsidRDefault="00D35D77" w:rsidP="00D35D77">
      <w:pPr>
        <w:shd w:val="clear" w:color="auto" w:fill="1F1F1F"/>
        <w:spacing w:line="285" w:lineRule="atLeast"/>
        <w:rPr>
          <w:rFonts w:ascii="Consolas" w:hAnsi="Consolas"/>
          <w:color w:val="DDDDDD"/>
          <w:sz w:val="21"/>
          <w:szCs w:val="21"/>
        </w:rPr>
      </w:pPr>
      <w:r w:rsidRPr="00D35D77">
        <w:rPr>
          <w:rFonts w:ascii="Consolas" w:hAnsi="Consolas"/>
          <w:color w:val="E6DB74"/>
          <w:sz w:val="21"/>
          <w:szCs w:val="21"/>
        </w:rPr>
        <w:t xml:space="preserve">Date Created:   </w:t>
      </w:r>
      <w:proofErr w:type="gramStart"/>
      <w:r w:rsidRPr="00D35D77">
        <w:rPr>
          <w:rFonts w:ascii="Consolas" w:hAnsi="Consolas"/>
          <w:color w:val="E6DB74"/>
          <w:sz w:val="21"/>
          <w:szCs w:val="21"/>
        </w:rPr>
        <w:t>2024-01-25</w:t>
      </w:r>
      <w:proofErr w:type="gramEnd"/>
    </w:p>
    <w:p w14:paraId="4255E8F4" w14:textId="77777777" w:rsidR="00D35D77" w:rsidRPr="00D35D77" w:rsidRDefault="00D35D77" w:rsidP="00D35D77">
      <w:pPr>
        <w:shd w:val="clear" w:color="auto" w:fill="1F1F1F"/>
        <w:spacing w:line="285" w:lineRule="atLeast"/>
        <w:rPr>
          <w:rFonts w:ascii="Consolas" w:hAnsi="Consolas"/>
          <w:color w:val="DDDDDD"/>
          <w:sz w:val="21"/>
          <w:szCs w:val="21"/>
        </w:rPr>
      </w:pPr>
      <w:r w:rsidRPr="00D35D77">
        <w:rPr>
          <w:rFonts w:ascii="Consolas" w:hAnsi="Consolas"/>
          <w:color w:val="E6DB74"/>
          <w:sz w:val="21"/>
          <w:szCs w:val="21"/>
        </w:rPr>
        <w:t>Date Modified:  </w:t>
      </w:r>
      <w:proofErr w:type="gramStart"/>
      <w:r w:rsidRPr="00D35D77">
        <w:rPr>
          <w:rFonts w:ascii="Consolas" w:hAnsi="Consolas"/>
          <w:color w:val="E6DB74"/>
          <w:sz w:val="21"/>
          <w:szCs w:val="21"/>
        </w:rPr>
        <w:t>2024-01-25</w:t>
      </w:r>
      <w:proofErr w:type="gramEnd"/>
    </w:p>
    <w:p w14:paraId="74D6B972" w14:textId="77777777" w:rsidR="00D35D77" w:rsidRPr="00D35D77" w:rsidRDefault="00D35D77" w:rsidP="00D35D77">
      <w:pPr>
        <w:shd w:val="clear" w:color="auto" w:fill="1F1F1F"/>
        <w:spacing w:line="285" w:lineRule="atLeast"/>
        <w:rPr>
          <w:rFonts w:ascii="Consolas" w:hAnsi="Consolas"/>
          <w:color w:val="DDDDDD"/>
          <w:sz w:val="21"/>
          <w:szCs w:val="21"/>
        </w:rPr>
      </w:pPr>
      <w:r w:rsidRPr="00D35D77">
        <w:rPr>
          <w:rFonts w:ascii="Consolas" w:hAnsi="Consolas"/>
          <w:color w:val="E6DB74"/>
          <w:sz w:val="21"/>
          <w:szCs w:val="21"/>
        </w:rPr>
        <w:t>Version:        1.0</w:t>
      </w:r>
    </w:p>
    <w:p w14:paraId="6C953E53" w14:textId="77777777" w:rsidR="00D35D77" w:rsidRPr="00D35D77" w:rsidRDefault="00D35D77" w:rsidP="00D35D77">
      <w:pPr>
        <w:shd w:val="clear" w:color="auto" w:fill="1F1F1F"/>
        <w:spacing w:line="285" w:lineRule="atLeast"/>
        <w:rPr>
          <w:rFonts w:ascii="Consolas" w:hAnsi="Consolas"/>
          <w:color w:val="DDDDDD"/>
          <w:sz w:val="21"/>
          <w:szCs w:val="21"/>
        </w:rPr>
      </w:pPr>
      <w:r w:rsidRPr="00D35D77">
        <w:rPr>
          <w:rFonts w:ascii="Consolas" w:hAnsi="Consolas"/>
          <w:color w:val="E6DB74"/>
          <w:sz w:val="21"/>
          <w:szCs w:val="21"/>
        </w:rPr>
        <w:t>Description:    This program prints "Hello World" to the console where each word is on a separate line and indented with a tab.</w:t>
      </w:r>
    </w:p>
    <w:p w14:paraId="3484F65B" w14:textId="77777777" w:rsidR="00D35D77" w:rsidRPr="00D35D77" w:rsidRDefault="00D35D77" w:rsidP="00D35D77">
      <w:pPr>
        <w:shd w:val="clear" w:color="auto" w:fill="1F1F1F"/>
        <w:spacing w:line="285" w:lineRule="atLeast"/>
        <w:rPr>
          <w:rFonts w:ascii="Consolas" w:hAnsi="Consolas"/>
          <w:color w:val="DDDDDD"/>
          <w:sz w:val="21"/>
          <w:szCs w:val="21"/>
        </w:rPr>
      </w:pPr>
      <w:r w:rsidRPr="00D35D77">
        <w:rPr>
          <w:rFonts w:ascii="Consolas" w:hAnsi="Consolas"/>
          <w:color w:val="E6DB74"/>
          <w:sz w:val="21"/>
          <w:szCs w:val="21"/>
        </w:rPr>
        <w:t>'''</w:t>
      </w:r>
    </w:p>
    <w:p w14:paraId="6BEBD2CE" w14:textId="77777777" w:rsidR="00D35D77" w:rsidRPr="00D35D77" w:rsidRDefault="00D35D77" w:rsidP="00D35D77">
      <w:pPr>
        <w:shd w:val="clear" w:color="auto" w:fill="1F1F1F"/>
        <w:spacing w:after="240" w:line="285" w:lineRule="atLeast"/>
        <w:rPr>
          <w:rFonts w:ascii="Consolas" w:hAnsi="Consolas"/>
          <w:color w:val="DDDDDD"/>
          <w:sz w:val="21"/>
          <w:szCs w:val="21"/>
        </w:rPr>
      </w:pPr>
    </w:p>
    <w:p w14:paraId="51030931" w14:textId="77777777" w:rsidR="00D35D77" w:rsidRPr="00D35D77" w:rsidRDefault="00D35D77" w:rsidP="00D35D77">
      <w:pPr>
        <w:shd w:val="clear" w:color="auto" w:fill="1F1F1F"/>
        <w:spacing w:line="285" w:lineRule="atLeast"/>
        <w:rPr>
          <w:rFonts w:ascii="Consolas" w:hAnsi="Consolas"/>
          <w:color w:val="DDDDDD"/>
          <w:sz w:val="21"/>
          <w:szCs w:val="21"/>
        </w:rPr>
      </w:pPr>
      <w:proofErr w:type="gramStart"/>
      <w:r w:rsidRPr="00D35D77">
        <w:rPr>
          <w:rFonts w:ascii="Consolas" w:hAnsi="Consolas"/>
          <w:color w:val="66D9EF"/>
          <w:sz w:val="21"/>
          <w:szCs w:val="21"/>
        </w:rPr>
        <w:lastRenderedPageBreak/>
        <w:t>print</w:t>
      </w:r>
      <w:r w:rsidRPr="00D35D77">
        <w:rPr>
          <w:rFonts w:ascii="Consolas" w:hAnsi="Consolas"/>
          <w:color w:val="DDDDDD"/>
          <w:sz w:val="21"/>
          <w:szCs w:val="21"/>
        </w:rPr>
        <w:t>(</w:t>
      </w:r>
      <w:proofErr w:type="gramEnd"/>
      <w:r w:rsidRPr="00D35D77">
        <w:rPr>
          <w:rFonts w:ascii="Consolas" w:hAnsi="Consolas"/>
          <w:color w:val="E6DB74"/>
          <w:sz w:val="21"/>
          <w:szCs w:val="21"/>
        </w:rPr>
        <w:t>"Hello"</w:t>
      </w:r>
      <w:r w:rsidRPr="00D35D77">
        <w:rPr>
          <w:rFonts w:ascii="Consolas" w:hAnsi="Consolas"/>
          <w:color w:val="DDDDDD"/>
          <w:sz w:val="21"/>
          <w:szCs w:val="21"/>
        </w:rPr>
        <w:t xml:space="preserve">, </w:t>
      </w:r>
      <w:r w:rsidRPr="00D35D77">
        <w:rPr>
          <w:rFonts w:ascii="Consolas" w:hAnsi="Consolas"/>
          <w:color w:val="E6DB74"/>
          <w:sz w:val="21"/>
          <w:szCs w:val="21"/>
        </w:rPr>
        <w:t>"World"</w:t>
      </w:r>
      <w:r w:rsidRPr="00D35D77">
        <w:rPr>
          <w:rFonts w:ascii="Consolas" w:hAnsi="Consolas"/>
          <w:color w:val="DDDDDD"/>
          <w:sz w:val="21"/>
          <w:szCs w:val="21"/>
        </w:rPr>
        <w:t xml:space="preserve">, </w:t>
      </w:r>
      <w:proofErr w:type="spellStart"/>
      <w:r w:rsidRPr="00D35D77">
        <w:rPr>
          <w:rFonts w:ascii="Consolas" w:hAnsi="Consolas"/>
          <w:i/>
          <w:iCs/>
          <w:color w:val="FD971F"/>
          <w:sz w:val="21"/>
          <w:szCs w:val="21"/>
        </w:rPr>
        <w:t>sep</w:t>
      </w:r>
      <w:proofErr w:type="spellEnd"/>
      <w:r w:rsidRPr="00D35D77">
        <w:rPr>
          <w:rFonts w:ascii="Consolas" w:hAnsi="Consolas"/>
          <w:color w:val="F92672"/>
          <w:sz w:val="21"/>
          <w:szCs w:val="21"/>
        </w:rPr>
        <w:t>=</w:t>
      </w:r>
      <w:r w:rsidRPr="00D35D77">
        <w:rPr>
          <w:rFonts w:ascii="Consolas" w:hAnsi="Consolas"/>
          <w:color w:val="E6DB74"/>
          <w:sz w:val="21"/>
          <w:szCs w:val="21"/>
        </w:rPr>
        <w:t>"</w:t>
      </w:r>
      <w:r w:rsidRPr="00D35D77">
        <w:rPr>
          <w:rFonts w:ascii="Consolas" w:hAnsi="Consolas"/>
          <w:color w:val="AE81FF"/>
          <w:sz w:val="21"/>
          <w:szCs w:val="21"/>
        </w:rPr>
        <w:t>\n</w:t>
      </w:r>
      <w:r w:rsidRPr="00D35D77">
        <w:rPr>
          <w:rFonts w:ascii="Consolas" w:hAnsi="Consolas"/>
          <w:color w:val="E6DB74"/>
          <w:sz w:val="21"/>
          <w:szCs w:val="21"/>
        </w:rPr>
        <w:t xml:space="preserve"> </w:t>
      </w:r>
      <w:r w:rsidRPr="00D35D77">
        <w:rPr>
          <w:rFonts w:ascii="Consolas" w:hAnsi="Consolas"/>
          <w:color w:val="AE81FF"/>
          <w:sz w:val="21"/>
          <w:szCs w:val="21"/>
        </w:rPr>
        <w:t>\t</w:t>
      </w:r>
      <w:r w:rsidRPr="00D35D77">
        <w:rPr>
          <w:rFonts w:ascii="Consolas" w:hAnsi="Consolas"/>
          <w:color w:val="E6DB74"/>
          <w:sz w:val="21"/>
          <w:szCs w:val="21"/>
        </w:rPr>
        <w:t>"</w:t>
      </w:r>
      <w:r w:rsidRPr="00D35D77">
        <w:rPr>
          <w:rFonts w:ascii="Consolas" w:hAnsi="Consolas"/>
          <w:color w:val="DDDDDD"/>
          <w:sz w:val="21"/>
          <w:szCs w:val="21"/>
        </w:rPr>
        <w:t>)</w:t>
      </w:r>
    </w:p>
    <w:p w14:paraId="6AF5D12A" w14:textId="77777777" w:rsidR="00C8495F" w:rsidRDefault="00C8495F">
      <w:pPr>
        <w:spacing w:before="21"/>
        <w:ind w:left="820"/>
        <w:rPr>
          <w:sz w:val="24"/>
          <w:szCs w:val="24"/>
        </w:rPr>
      </w:pPr>
    </w:p>
    <w:p w14:paraId="1B89D643" w14:textId="390CCF92" w:rsidR="003B13BE" w:rsidRDefault="003B13BE">
      <w:pPr>
        <w:spacing w:before="21"/>
        <w:ind w:left="820"/>
        <w:rPr>
          <w:sz w:val="24"/>
          <w:szCs w:val="24"/>
        </w:rPr>
        <w:sectPr w:rsidR="003B13BE" w:rsidSect="009669EB">
          <w:headerReference w:type="default" r:id="rId12"/>
          <w:pgSz w:w="12240" w:h="15840"/>
          <w:pgMar w:top="1800" w:right="1320" w:bottom="280" w:left="1340" w:header="1481" w:footer="1044" w:gutter="0"/>
          <w:cols w:space="720"/>
        </w:sectPr>
      </w:pPr>
    </w:p>
    <w:p w14:paraId="1B89D644" w14:textId="77777777" w:rsidR="008A00DF" w:rsidRDefault="008A00DF">
      <w:pPr>
        <w:spacing w:line="200" w:lineRule="exact"/>
      </w:pPr>
    </w:p>
    <w:p w14:paraId="1B89D645" w14:textId="77777777" w:rsidR="008A00DF" w:rsidRDefault="008A00DF">
      <w:pPr>
        <w:spacing w:before="5" w:line="200" w:lineRule="exact"/>
      </w:pPr>
    </w:p>
    <w:p w14:paraId="1B89D646" w14:textId="77777777" w:rsidR="008A00DF" w:rsidRDefault="00000000">
      <w:pPr>
        <w:spacing w:before="29" w:line="258" w:lineRule="auto"/>
        <w:ind w:left="100" w:right="103"/>
        <w:rPr>
          <w:sz w:val="24"/>
          <w:szCs w:val="24"/>
        </w:rPr>
      </w:pP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 this question, we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rn 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bout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rFonts w:ascii="Courier New" w:eastAsia="Courier New" w:hAnsi="Courier New" w:cs="Courier New"/>
          <w:color w:val="00A933"/>
          <w:sz w:val="24"/>
          <w:szCs w:val="24"/>
        </w:rPr>
        <w:t>input</w:t>
      </w:r>
      <w:r>
        <w:rPr>
          <w:rFonts w:ascii="Courier New" w:eastAsia="Courier New" w:hAnsi="Courier New" w:cs="Courier New"/>
          <w:color w:val="00A933"/>
          <w:spacing w:val="-82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f</w:t>
      </w:r>
      <w:r>
        <w:rPr>
          <w:color w:val="000000"/>
          <w:sz w:val="24"/>
          <w:szCs w:val="24"/>
        </w:rPr>
        <w:t>un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on. This fun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on is us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d to ob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in 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nput f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om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he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us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r </w:t>
      </w:r>
      <w:r>
        <w:rPr>
          <w:color w:val="000000"/>
          <w:spacing w:val="-1"/>
          <w:sz w:val="24"/>
          <w:szCs w:val="24"/>
        </w:rPr>
        <w:t>w</w:t>
      </w:r>
      <w:r>
        <w:rPr>
          <w:color w:val="000000"/>
          <w:sz w:val="24"/>
          <w:szCs w:val="24"/>
        </w:rPr>
        <w:t>hi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 s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2"/>
          <w:sz w:val="24"/>
          <w:szCs w:val="24"/>
        </w:rPr>
        <w:t>i</w:t>
      </w:r>
      <w:r>
        <w:rPr>
          <w:color w:val="000000"/>
          <w:sz w:val="24"/>
          <w:szCs w:val="24"/>
        </w:rPr>
        <w:t>pt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is running. </w:t>
      </w:r>
      <w:r>
        <w:rPr>
          <w:color w:val="000000"/>
          <w:spacing w:val="-1"/>
          <w:sz w:val="24"/>
          <w:szCs w:val="24"/>
        </w:rPr>
        <w:t>W</w:t>
      </w:r>
      <w:r>
        <w:rPr>
          <w:color w:val="000000"/>
          <w:sz w:val="24"/>
          <w:szCs w:val="24"/>
        </w:rPr>
        <w:t>h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n your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ript r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pacing w:val="1"/>
          <w:sz w:val="24"/>
          <w:szCs w:val="24"/>
        </w:rPr>
        <w:t>a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h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s th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s fun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3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on, 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v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rything p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us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s while it w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i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s to r</w:t>
      </w:r>
      <w:r>
        <w:rPr>
          <w:color w:val="000000"/>
          <w:spacing w:val="-1"/>
          <w:sz w:val="24"/>
          <w:szCs w:val="24"/>
        </w:rPr>
        <w:t>ece</w:t>
      </w:r>
      <w:r>
        <w:rPr>
          <w:color w:val="000000"/>
          <w:sz w:val="24"/>
          <w:szCs w:val="24"/>
        </w:rPr>
        <w:t xml:space="preserve">ive </w:t>
      </w:r>
      <w:r>
        <w:rPr>
          <w:color w:val="000000"/>
          <w:spacing w:val="2"/>
          <w:sz w:val="24"/>
          <w:szCs w:val="24"/>
        </w:rPr>
        <w:t>i</w:t>
      </w:r>
      <w:r>
        <w:rPr>
          <w:color w:val="000000"/>
          <w:sz w:val="24"/>
          <w:szCs w:val="24"/>
        </w:rPr>
        <w:t>nput f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om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he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us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r.</w:t>
      </w:r>
    </w:p>
    <w:p w14:paraId="1B89D647" w14:textId="77777777" w:rsidR="008A00DF" w:rsidRDefault="008A00DF">
      <w:pPr>
        <w:spacing w:before="18" w:line="280" w:lineRule="exact"/>
        <w:rPr>
          <w:sz w:val="28"/>
          <w:szCs w:val="28"/>
        </w:rPr>
      </w:pPr>
    </w:p>
    <w:p w14:paraId="1B89D648" w14:textId="77777777" w:rsidR="008A00DF" w:rsidRDefault="00000000">
      <w:pPr>
        <w:spacing w:line="257" w:lineRule="auto"/>
        <w:ind w:left="100" w:right="393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 the </w:t>
      </w:r>
      <w:r>
        <w:rPr>
          <w:rFonts w:ascii="Courier New" w:eastAsia="Courier New" w:hAnsi="Courier New" w:cs="Courier New"/>
          <w:color w:val="00A933"/>
          <w:sz w:val="24"/>
          <w:szCs w:val="24"/>
        </w:rPr>
        <w:t>input</w:t>
      </w:r>
      <w:r>
        <w:rPr>
          <w:rFonts w:ascii="Courier New" w:eastAsia="Courier New" w:hAnsi="Courier New" w:cs="Courier New"/>
          <w:color w:val="00A933"/>
          <w:spacing w:val="-8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fu</w:t>
      </w:r>
      <w:r>
        <w:rPr>
          <w:color w:val="000000"/>
          <w:spacing w:val="1"/>
          <w:sz w:val="24"/>
          <w:szCs w:val="24"/>
        </w:rPr>
        <w:t>n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on is </w:t>
      </w:r>
      <w:r>
        <w:rPr>
          <w:color w:val="000000"/>
          <w:spacing w:val="-1"/>
          <w:sz w:val="24"/>
          <w:szCs w:val="24"/>
        </w:rPr>
        <w:t>ca</w:t>
      </w:r>
      <w:r>
        <w:rPr>
          <w:color w:val="000000"/>
          <w:sz w:val="24"/>
          <w:szCs w:val="24"/>
        </w:rPr>
        <w:t>l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d,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sp</w:t>
      </w:r>
      <w:r>
        <w:rPr>
          <w:color w:val="000000"/>
          <w:spacing w:val="1"/>
          <w:sz w:val="24"/>
          <w:szCs w:val="24"/>
        </w:rPr>
        <w:t>e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ifi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d p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z w:val="24"/>
          <w:szCs w:val="24"/>
        </w:rPr>
        <w:t>ompt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is d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splay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d in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he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pacing w:val="-2"/>
          <w:sz w:val="24"/>
          <w:szCs w:val="24"/>
        </w:rPr>
        <w:t>t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rmin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l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(</w:t>
      </w:r>
      <w:r>
        <w:rPr>
          <w:color w:val="000000"/>
          <w:sz w:val="24"/>
          <w:szCs w:val="24"/>
        </w:rPr>
        <w:t>th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s is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the </w:t>
      </w:r>
      <w:r>
        <w:rPr>
          <w:i/>
          <w:color w:val="000000"/>
          <w:sz w:val="24"/>
          <w:szCs w:val="24"/>
        </w:rPr>
        <w:t>standard output</w:t>
      </w:r>
      <w:r>
        <w:rPr>
          <w:i/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loc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on</w:t>
      </w:r>
      <w:r>
        <w:rPr>
          <w:color w:val="000000"/>
          <w:spacing w:val="-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or</w:t>
      </w:r>
      <w:r>
        <w:rPr>
          <w:color w:val="000000"/>
          <w:spacing w:val="-1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stdou</w:t>
      </w:r>
      <w:r>
        <w:rPr>
          <w:i/>
          <w:color w:val="000000"/>
          <w:spacing w:val="1"/>
          <w:sz w:val="24"/>
          <w:szCs w:val="24"/>
        </w:rPr>
        <w:t>t</w:t>
      </w:r>
      <w:proofErr w:type="spellEnd"/>
      <w:r>
        <w:rPr>
          <w:color w:val="000000"/>
          <w:spacing w:val="-1"/>
          <w:sz w:val="24"/>
          <w:szCs w:val="24"/>
        </w:rPr>
        <w:t>)</w:t>
      </w:r>
      <w:r>
        <w:rPr>
          <w:color w:val="000000"/>
          <w:sz w:val="24"/>
          <w:szCs w:val="24"/>
        </w:rPr>
        <w:t>. The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us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ca</w:t>
      </w:r>
      <w:r>
        <w:rPr>
          <w:color w:val="000000"/>
          <w:sz w:val="24"/>
          <w:szCs w:val="24"/>
        </w:rPr>
        <w:t xml:space="preserve">n </w:t>
      </w:r>
      <w:r>
        <w:rPr>
          <w:color w:val="000000"/>
          <w:spacing w:val="3"/>
          <w:sz w:val="24"/>
          <w:szCs w:val="24"/>
        </w:rPr>
        <w:t>t</w:t>
      </w:r>
      <w:r>
        <w:rPr>
          <w:color w:val="000000"/>
          <w:sz w:val="24"/>
          <w:szCs w:val="24"/>
        </w:rPr>
        <w:t>h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n 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nter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the</w:t>
      </w:r>
      <w:r>
        <w:rPr>
          <w:color w:val="000000"/>
          <w:spacing w:val="2"/>
          <w:sz w:val="24"/>
          <w:szCs w:val="24"/>
        </w:rPr>
        <w:t>i</w:t>
      </w:r>
      <w:r>
        <w:rPr>
          <w:color w:val="000000"/>
          <w:sz w:val="24"/>
          <w:szCs w:val="24"/>
        </w:rPr>
        <w:t>r input and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hit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the 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nte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/r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turn k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y to fin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l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pacing w:val="-1"/>
          <w:sz w:val="24"/>
          <w:szCs w:val="24"/>
        </w:rPr>
        <w:t>ze</w:t>
      </w:r>
      <w:r>
        <w:rPr>
          <w:color w:val="000000"/>
          <w:sz w:val="24"/>
          <w:szCs w:val="24"/>
        </w:rPr>
        <w:t>.</w:t>
      </w:r>
    </w:p>
    <w:p w14:paraId="1B89D649" w14:textId="77777777" w:rsidR="008A00DF" w:rsidRDefault="008A00DF">
      <w:pPr>
        <w:spacing w:before="20" w:line="280" w:lineRule="exact"/>
        <w:rPr>
          <w:sz w:val="28"/>
          <w:szCs w:val="28"/>
        </w:rPr>
      </w:pPr>
    </w:p>
    <w:p w14:paraId="1B89D64A" w14:textId="77777777" w:rsidR="008A00DF" w:rsidRDefault="00000000">
      <w:pPr>
        <w:ind w:left="460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) 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Using the</w:t>
      </w:r>
      <w:r>
        <w:rPr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0A933"/>
          <w:sz w:val="24"/>
          <w:szCs w:val="24"/>
        </w:rPr>
        <w:t>help</w:t>
      </w:r>
      <w:r>
        <w:rPr>
          <w:rFonts w:ascii="Courier New" w:eastAsia="Courier New" w:hAnsi="Courier New" w:cs="Courier New"/>
          <w:color w:val="00A933"/>
          <w:spacing w:val="-8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fun</w:t>
      </w:r>
      <w:r>
        <w:rPr>
          <w:color w:val="000000"/>
          <w:spacing w:val="-2"/>
          <w:sz w:val="24"/>
          <w:szCs w:val="24"/>
        </w:rPr>
        <w:t>c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on,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or </w:t>
      </w:r>
      <w:r>
        <w:rPr>
          <w:color w:val="000000"/>
          <w:spacing w:val="-2"/>
          <w:sz w:val="24"/>
          <w:szCs w:val="24"/>
        </w:rPr>
        <w:t>a</w:t>
      </w:r>
      <w:r>
        <w:rPr>
          <w:color w:val="000000"/>
          <w:sz w:val="24"/>
          <w:szCs w:val="24"/>
        </w:rPr>
        <w:t>ny other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-2"/>
          <w:sz w:val="24"/>
          <w:szCs w:val="24"/>
        </w:rPr>
        <w:t>e</w:t>
      </w:r>
      <w:r>
        <w:rPr>
          <w:color w:val="000000"/>
          <w:sz w:val="24"/>
          <w:szCs w:val="24"/>
        </w:rPr>
        <w:t>sou</w:t>
      </w:r>
      <w:r>
        <w:rPr>
          <w:color w:val="000000"/>
          <w:spacing w:val="2"/>
          <w:sz w:val="24"/>
          <w:szCs w:val="24"/>
        </w:rPr>
        <w:t>r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</w:t>
      </w:r>
      <w:r>
        <w:rPr>
          <w:color w:val="000000"/>
          <w:spacing w:val="2"/>
          <w:sz w:val="24"/>
          <w:szCs w:val="24"/>
        </w:rPr>
        <w:t>o</w:t>
      </w:r>
      <w:r>
        <w:rPr>
          <w:color w:val="000000"/>
          <w:sz w:val="24"/>
          <w:szCs w:val="24"/>
        </w:rPr>
        <w:t>u s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fit, d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te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m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ne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h</w:t>
      </w:r>
      <w:r>
        <w:rPr>
          <w:color w:val="000000"/>
          <w:spacing w:val="2"/>
          <w:sz w:val="24"/>
          <w:szCs w:val="24"/>
        </w:rPr>
        <w:t>o</w:t>
      </w:r>
      <w:r>
        <w:rPr>
          <w:color w:val="000000"/>
          <w:sz w:val="24"/>
          <w:szCs w:val="24"/>
        </w:rPr>
        <w:t>w to use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the</w:t>
      </w:r>
    </w:p>
    <w:p w14:paraId="1B89D64B" w14:textId="77777777" w:rsidR="008A00DF" w:rsidRDefault="00000000">
      <w:pPr>
        <w:spacing w:before="23"/>
        <w:ind w:left="820"/>
        <w:rPr>
          <w:sz w:val="24"/>
          <w:szCs w:val="24"/>
        </w:rPr>
      </w:pPr>
      <w:r>
        <w:rPr>
          <w:rFonts w:ascii="Courier New" w:eastAsia="Courier New" w:hAnsi="Courier New" w:cs="Courier New"/>
          <w:color w:val="00A933"/>
          <w:sz w:val="24"/>
          <w:szCs w:val="24"/>
        </w:rPr>
        <w:t>input</w:t>
      </w:r>
      <w:r>
        <w:rPr>
          <w:rFonts w:ascii="Courier New" w:eastAsia="Courier New" w:hAnsi="Courier New" w:cs="Courier New"/>
          <w:color w:val="00A933"/>
          <w:spacing w:val="-8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fun</w:t>
      </w:r>
      <w:r>
        <w:rPr>
          <w:color w:val="000000"/>
          <w:spacing w:val="-2"/>
          <w:sz w:val="24"/>
          <w:szCs w:val="24"/>
        </w:rPr>
        <w:t>c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on.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1"/>
          <w:sz w:val="24"/>
          <w:szCs w:val="24"/>
        </w:rPr>
        <w:t>c</w:t>
      </w:r>
      <w:r>
        <w:rPr>
          <w:color w:val="000000"/>
          <w:sz w:val="24"/>
          <w:szCs w:val="24"/>
        </w:rPr>
        <w:t>ribe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how it 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s used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nd wh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rgum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nts 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t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k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s.</w:t>
      </w:r>
    </w:p>
    <w:p w14:paraId="1B89D64C" w14:textId="77777777" w:rsidR="008A00DF" w:rsidRDefault="00000000">
      <w:pPr>
        <w:spacing w:before="20"/>
        <w:ind w:left="820"/>
        <w:rPr>
          <w:b/>
          <w:sz w:val="24"/>
          <w:szCs w:val="24"/>
        </w:rPr>
      </w:pPr>
      <w:r>
        <w:rPr>
          <w:b/>
          <w:spacing w:val="-1"/>
          <w:sz w:val="24"/>
          <w:szCs w:val="24"/>
        </w:rPr>
        <w:t>(</w:t>
      </w:r>
      <w:r>
        <w:rPr>
          <w:b/>
          <w:sz w:val="24"/>
          <w:szCs w:val="24"/>
        </w:rPr>
        <w:t xml:space="preserve">1 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)</w:t>
      </w:r>
    </w:p>
    <w:p w14:paraId="39C09D9F" w14:textId="77777777" w:rsidR="009A145A" w:rsidRDefault="009A145A">
      <w:pPr>
        <w:spacing w:before="20"/>
        <w:ind w:left="820"/>
        <w:rPr>
          <w:b/>
          <w:sz w:val="24"/>
          <w:szCs w:val="24"/>
        </w:rPr>
      </w:pPr>
    </w:p>
    <w:p w14:paraId="5173DEC7" w14:textId="15C48CE9" w:rsidR="009A145A" w:rsidRDefault="009A145A">
      <w:pPr>
        <w:spacing w:before="20"/>
        <w:ind w:left="820"/>
        <w:rPr>
          <w:sz w:val="24"/>
          <w:szCs w:val="24"/>
        </w:rPr>
      </w:pPr>
      <w:r w:rsidRPr="009A145A">
        <w:rPr>
          <w:sz w:val="24"/>
          <w:szCs w:val="24"/>
        </w:rPr>
        <w:drawing>
          <wp:inline distT="0" distB="0" distL="0" distR="0" wp14:anchorId="305E7208" wp14:editId="324956E7">
            <wp:extent cx="5496692" cy="1752845"/>
            <wp:effectExtent l="0" t="0" r="0" b="0"/>
            <wp:docPr id="5361037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03718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D64D" w14:textId="77777777" w:rsidR="008A00DF" w:rsidRDefault="008A00DF">
      <w:pPr>
        <w:spacing w:before="2" w:line="120" w:lineRule="exact"/>
        <w:rPr>
          <w:sz w:val="12"/>
          <w:szCs w:val="12"/>
        </w:rPr>
      </w:pPr>
    </w:p>
    <w:p w14:paraId="1B89D64E" w14:textId="77777777" w:rsidR="008A00DF" w:rsidRDefault="008A00DF">
      <w:pPr>
        <w:spacing w:line="200" w:lineRule="exact"/>
      </w:pPr>
    </w:p>
    <w:p w14:paraId="1B89D64F" w14:textId="77777777" w:rsidR="008A00DF" w:rsidRDefault="00000000">
      <w:pPr>
        <w:spacing w:line="256" w:lineRule="auto"/>
        <w:ind w:left="820" w:right="533" w:hanging="360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Using the</w:t>
      </w:r>
      <w:r>
        <w:rPr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0A933"/>
          <w:sz w:val="24"/>
          <w:szCs w:val="24"/>
        </w:rPr>
        <w:t>input</w:t>
      </w:r>
      <w:r>
        <w:rPr>
          <w:rFonts w:ascii="Courier New" w:eastAsia="Courier New" w:hAnsi="Courier New" w:cs="Courier New"/>
          <w:color w:val="00A933"/>
          <w:spacing w:val="-8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fun</w:t>
      </w:r>
      <w:r>
        <w:rPr>
          <w:color w:val="000000"/>
          <w:spacing w:val="-2"/>
          <w:sz w:val="24"/>
          <w:szCs w:val="24"/>
        </w:rPr>
        <w:t>c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on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nd the </w:t>
      </w:r>
      <w:r>
        <w:rPr>
          <w:rFonts w:ascii="Courier New" w:eastAsia="Courier New" w:hAnsi="Courier New" w:cs="Courier New"/>
          <w:color w:val="00A933"/>
          <w:sz w:val="24"/>
          <w:szCs w:val="24"/>
        </w:rPr>
        <w:t>print</w:t>
      </w:r>
      <w:r>
        <w:rPr>
          <w:rFonts w:ascii="Courier New" w:eastAsia="Courier New" w:hAnsi="Courier New" w:cs="Courier New"/>
          <w:color w:val="00A933"/>
          <w:spacing w:val="-8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fun</w:t>
      </w:r>
      <w:r>
        <w:rPr>
          <w:color w:val="000000"/>
          <w:spacing w:val="-2"/>
          <w:sz w:val="24"/>
          <w:szCs w:val="24"/>
        </w:rPr>
        <w:t>c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pacing w:val="2"/>
          <w:sz w:val="24"/>
          <w:szCs w:val="24"/>
        </w:rPr>
        <w:t>o</w:t>
      </w:r>
      <w:r>
        <w:rPr>
          <w:color w:val="000000"/>
          <w:sz w:val="24"/>
          <w:szCs w:val="24"/>
        </w:rPr>
        <w:t>n,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i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ript that ta</w:t>
      </w:r>
      <w:r>
        <w:rPr>
          <w:color w:val="000000"/>
          <w:spacing w:val="2"/>
          <w:sz w:val="24"/>
          <w:szCs w:val="24"/>
        </w:rPr>
        <w:t>k</w:t>
      </w:r>
      <w:r>
        <w:rPr>
          <w:color w:val="000000"/>
          <w:spacing w:val="1"/>
          <w:sz w:val="24"/>
          <w:szCs w:val="24"/>
        </w:rPr>
        <w:t>e</w:t>
      </w:r>
      <w:r>
        <w:rPr>
          <w:color w:val="000000"/>
          <w:sz w:val="24"/>
          <w:szCs w:val="24"/>
        </w:rPr>
        <w:t>s in a us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r mess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g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nd disp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ys it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o the t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rmin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l.</w:t>
      </w:r>
    </w:p>
    <w:p w14:paraId="1B89D650" w14:textId="77777777" w:rsidR="008A00DF" w:rsidRDefault="00000000">
      <w:pPr>
        <w:spacing w:before="3"/>
        <w:ind w:left="820"/>
        <w:rPr>
          <w:b/>
          <w:sz w:val="24"/>
          <w:szCs w:val="24"/>
        </w:rPr>
      </w:pPr>
      <w:r>
        <w:rPr>
          <w:b/>
          <w:spacing w:val="-1"/>
          <w:sz w:val="24"/>
          <w:szCs w:val="24"/>
        </w:rPr>
        <w:t>(</w:t>
      </w:r>
      <w:r>
        <w:rPr>
          <w:b/>
          <w:sz w:val="24"/>
          <w:szCs w:val="24"/>
        </w:rPr>
        <w:t xml:space="preserve">1 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)</w:t>
      </w:r>
    </w:p>
    <w:p w14:paraId="6728C0D8" w14:textId="77777777" w:rsidR="00740D47" w:rsidRDefault="00740D47">
      <w:pPr>
        <w:spacing w:before="3"/>
        <w:ind w:left="820"/>
        <w:rPr>
          <w:b/>
          <w:sz w:val="24"/>
          <w:szCs w:val="24"/>
        </w:rPr>
      </w:pPr>
    </w:p>
    <w:p w14:paraId="3D43EBFC" w14:textId="77777777" w:rsidR="00740D47" w:rsidRPr="00740D47" w:rsidRDefault="00740D47" w:rsidP="00740D47">
      <w:pPr>
        <w:shd w:val="clear" w:color="auto" w:fill="1F1F1F"/>
        <w:spacing w:line="285" w:lineRule="atLeast"/>
        <w:rPr>
          <w:rFonts w:ascii="Consolas" w:hAnsi="Consolas"/>
          <w:color w:val="DDDDDD"/>
          <w:sz w:val="21"/>
          <w:szCs w:val="21"/>
        </w:rPr>
      </w:pPr>
      <w:r w:rsidRPr="00740D47">
        <w:rPr>
          <w:rFonts w:ascii="Consolas" w:hAnsi="Consolas"/>
          <w:color w:val="E6DB74"/>
          <w:sz w:val="21"/>
          <w:szCs w:val="21"/>
        </w:rPr>
        <w:t>'''</w:t>
      </w:r>
    </w:p>
    <w:p w14:paraId="71C0EC93" w14:textId="77777777" w:rsidR="00740D47" w:rsidRPr="00740D47" w:rsidRDefault="00740D47" w:rsidP="00740D47">
      <w:pPr>
        <w:shd w:val="clear" w:color="auto" w:fill="1F1F1F"/>
        <w:spacing w:line="285" w:lineRule="atLeast"/>
        <w:rPr>
          <w:rFonts w:ascii="Consolas" w:hAnsi="Consolas"/>
          <w:color w:val="DDDDDD"/>
          <w:sz w:val="21"/>
          <w:szCs w:val="21"/>
        </w:rPr>
      </w:pPr>
      <w:r w:rsidRPr="00740D47">
        <w:rPr>
          <w:rFonts w:ascii="Consolas" w:hAnsi="Consolas"/>
          <w:color w:val="E6DB74"/>
          <w:sz w:val="21"/>
          <w:szCs w:val="21"/>
        </w:rPr>
        <w:t>Filename:       a1.3_300349204.py</w:t>
      </w:r>
    </w:p>
    <w:p w14:paraId="1140AEED" w14:textId="77777777" w:rsidR="00740D47" w:rsidRPr="00740D47" w:rsidRDefault="00740D47" w:rsidP="00740D47">
      <w:pPr>
        <w:shd w:val="clear" w:color="auto" w:fill="1F1F1F"/>
        <w:spacing w:line="285" w:lineRule="atLeast"/>
        <w:rPr>
          <w:rFonts w:ascii="Consolas" w:hAnsi="Consolas"/>
          <w:color w:val="DDDDDD"/>
          <w:sz w:val="21"/>
          <w:szCs w:val="21"/>
        </w:rPr>
      </w:pPr>
      <w:r w:rsidRPr="00740D47">
        <w:rPr>
          <w:rFonts w:ascii="Consolas" w:hAnsi="Consolas"/>
          <w:color w:val="E6DB74"/>
          <w:sz w:val="21"/>
          <w:szCs w:val="21"/>
        </w:rPr>
        <w:t>Author:         Patrick Geraghty (pgera009@uottawa.ca)</w:t>
      </w:r>
    </w:p>
    <w:p w14:paraId="798386BF" w14:textId="77777777" w:rsidR="00740D47" w:rsidRPr="00740D47" w:rsidRDefault="00740D47" w:rsidP="00740D47">
      <w:pPr>
        <w:shd w:val="clear" w:color="auto" w:fill="1F1F1F"/>
        <w:spacing w:line="285" w:lineRule="atLeast"/>
        <w:rPr>
          <w:rFonts w:ascii="Consolas" w:hAnsi="Consolas"/>
          <w:color w:val="DDDDDD"/>
          <w:sz w:val="21"/>
          <w:szCs w:val="21"/>
        </w:rPr>
      </w:pPr>
      <w:r w:rsidRPr="00740D47">
        <w:rPr>
          <w:rFonts w:ascii="Consolas" w:hAnsi="Consolas"/>
          <w:color w:val="E6DB74"/>
          <w:sz w:val="21"/>
          <w:szCs w:val="21"/>
        </w:rPr>
        <w:t xml:space="preserve">Date Created:   </w:t>
      </w:r>
      <w:proofErr w:type="gramStart"/>
      <w:r w:rsidRPr="00740D47">
        <w:rPr>
          <w:rFonts w:ascii="Consolas" w:hAnsi="Consolas"/>
          <w:color w:val="E6DB74"/>
          <w:sz w:val="21"/>
          <w:szCs w:val="21"/>
        </w:rPr>
        <w:t>2024-01-25</w:t>
      </w:r>
      <w:proofErr w:type="gramEnd"/>
    </w:p>
    <w:p w14:paraId="45D5469F" w14:textId="77777777" w:rsidR="00740D47" w:rsidRPr="00740D47" w:rsidRDefault="00740D47" w:rsidP="00740D47">
      <w:pPr>
        <w:shd w:val="clear" w:color="auto" w:fill="1F1F1F"/>
        <w:spacing w:line="285" w:lineRule="atLeast"/>
        <w:rPr>
          <w:rFonts w:ascii="Consolas" w:hAnsi="Consolas"/>
          <w:color w:val="DDDDDD"/>
          <w:sz w:val="21"/>
          <w:szCs w:val="21"/>
        </w:rPr>
      </w:pPr>
      <w:r w:rsidRPr="00740D47">
        <w:rPr>
          <w:rFonts w:ascii="Consolas" w:hAnsi="Consolas"/>
          <w:color w:val="E6DB74"/>
          <w:sz w:val="21"/>
          <w:szCs w:val="21"/>
        </w:rPr>
        <w:t>Date Modified:  </w:t>
      </w:r>
      <w:proofErr w:type="gramStart"/>
      <w:r w:rsidRPr="00740D47">
        <w:rPr>
          <w:rFonts w:ascii="Consolas" w:hAnsi="Consolas"/>
          <w:color w:val="E6DB74"/>
          <w:sz w:val="21"/>
          <w:szCs w:val="21"/>
        </w:rPr>
        <w:t>2024-01-25</w:t>
      </w:r>
      <w:proofErr w:type="gramEnd"/>
    </w:p>
    <w:p w14:paraId="220317B5" w14:textId="77777777" w:rsidR="00740D47" w:rsidRPr="00740D47" w:rsidRDefault="00740D47" w:rsidP="00740D47">
      <w:pPr>
        <w:shd w:val="clear" w:color="auto" w:fill="1F1F1F"/>
        <w:spacing w:line="285" w:lineRule="atLeast"/>
        <w:rPr>
          <w:rFonts w:ascii="Consolas" w:hAnsi="Consolas"/>
          <w:color w:val="DDDDDD"/>
          <w:sz w:val="21"/>
          <w:szCs w:val="21"/>
        </w:rPr>
      </w:pPr>
      <w:r w:rsidRPr="00740D47">
        <w:rPr>
          <w:rFonts w:ascii="Consolas" w:hAnsi="Consolas"/>
          <w:color w:val="E6DB74"/>
          <w:sz w:val="21"/>
          <w:szCs w:val="21"/>
        </w:rPr>
        <w:t>Version:        1.0</w:t>
      </w:r>
    </w:p>
    <w:p w14:paraId="6BB13B57" w14:textId="77777777" w:rsidR="00740D47" w:rsidRPr="00740D47" w:rsidRDefault="00740D47" w:rsidP="00740D47">
      <w:pPr>
        <w:shd w:val="clear" w:color="auto" w:fill="1F1F1F"/>
        <w:spacing w:line="285" w:lineRule="atLeast"/>
        <w:rPr>
          <w:rFonts w:ascii="Consolas" w:hAnsi="Consolas"/>
          <w:color w:val="DDDDDD"/>
          <w:sz w:val="21"/>
          <w:szCs w:val="21"/>
        </w:rPr>
      </w:pPr>
      <w:r w:rsidRPr="00740D47">
        <w:rPr>
          <w:rFonts w:ascii="Consolas" w:hAnsi="Consolas"/>
          <w:color w:val="E6DB74"/>
          <w:sz w:val="21"/>
          <w:szCs w:val="21"/>
        </w:rPr>
        <w:t>Description:    Prints the user's input to the console.</w:t>
      </w:r>
    </w:p>
    <w:p w14:paraId="093E687A" w14:textId="77777777" w:rsidR="00740D47" w:rsidRPr="00740D47" w:rsidRDefault="00740D47" w:rsidP="00740D47">
      <w:pPr>
        <w:shd w:val="clear" w:color="auto" w:fill="1F1F1F"/>
        <w:spacing w:line="285" w:lineRule="atLeast"/>
        <w:rPr>
          <w:rFonts w:ascii="Consolas" w:hAnsi="Consolas"/>
          <w:color w:val="DDDDDD"/>
          <w:sz w:val="21"/>
          <w:szCs w:val="21"/>
        </w:rPr>
      </w:pPr>
      <w:r w:rsidRPr="00740D47">
        <w:rPr>
          <w:rFonts w:ascii="Consolas" w:hAnsi="Consolas"/>
          <w:color w:val="E6DB74"/>
          <w:sz w:val="21"/>
          <w:szCs w:val="21"/>
        </w:rPr>
        <w:t>'''</w:t>
      </w:r>
    </w:p>
    <w:p w14:paraId="3A3ACB24" w14:textId="77777777" w:rsidR="00740D47" w:rsidRPr="00740D47" w:rsidRDefault="00740D47" w:rsidP="00740D47">
      <w:pPr>
        <w:shd w:val="clear" w:color="auto" w:fill="1F1F1F"/>
        <w:spacing w:line="285" w:lineRule="atLeast"/>
        <w:rPr>
          <w:rFonts w:ascii="Consolas" w:hAnsi="Consolas"/>
          <w:color w:val="DDDDDD"/>
          <w:sz w:val="21"/>
          <w:szCs w:val="21"/>
        </w:rPr>
      </w:pPr>
    </w:p>
    <w:p w14:paraId="7C8FEE1B" w14:textId="77777777" w:rsidR="00740D47" w:rsidRPr="00740D47" w:rsidRDefault="00740D47" w:rsidP="00740D47">
      <w:pPr>
        <w:shd w:val="clear" w:color="auto" w:fill="1F1F1F"/>
        <w:spacing w:line="285" w:lineRule="atLeast"/>
        <w:rPr>
          <w:rFonts w:ascii="Consolas" w:hAnsi="Consolas"/>
          <w:color w:val="DDDDDD"/>
          <w:sz w:val="21"/>
          <w:szCs w:val="21"/>
        </w:rPr>
      </w:pPr>
      <w:proofErr w:type="gramStart"/>
      <w:r w:rsidRPr="00740D47">
        <w:rPr>
          <w:rFonts w:ascii="Consolas" w:hAnsi="Consolas"/>
          <w:color w:val="66D9EF"/>
          <w:sz w:val="21"/>
          <w:szCs w:val="21"/>
        </w:rPr>
        <w:t>print</w:t>
      </w:r>
      <w:r w:rsidRPr="00740D47">
        <w:rPr>
          <w:rFonts w:ascii="Consolas" w:hAnsi="Consolas"/>
          <w:color w:val="DDDDDD"/>
          <w:sz w:val="21"/>
          <w:szCs w:val="21"/>
        </w:rPr>
        <w:t>(</w:t>
      </w:r>
      <w:proofErr w:type="gramEnd"/>
      <w:r w:rsidRPr="00740D47">
        <w:rPr>
          <w:rFonts w:ascii="Consolas" w:hAnsi="Consolas"/>
          <w:color w:val="66D9EF"/>
          <w:sz w:val="21"/>
          <w:szCs w:val="21"/>
        </w:rPr>
        <w:t>input</w:t>
      </w:r>
      <w:r w:rsidRPr="00740D47">
        <w:rPr>
          <w:rFonts w:ascii="Consolas" w:hAnsi="Consolas"/>
          <w:color w:val="DDDDDD"/>
          <w:sz w:val="21"/>
          <w:szCs w:val="21"/>
        </w:rPr>
        <w:t>(</w:t>
      </w:r>
      <w:r w:rsidRPr="00740D47">
        <w:rPr>
          <w:rFonts w:ascii="Consolas" w:hAnsi="Consolas"/>
          <w:color w:val="E6DB74"/>
          <w:sz w:val="21"/>
          <w:szCs w:val="21"/>
        </w:rPr>
        <w:t>"What would you like to print?: "</w:t>
      </w:r>
      <w:r w:rsidRPr="00740D47">
        <w:rPr>
          <w:rFonts w:ascii="Consolas" w:hAnsi="Consolas"/>
          <w:color w:val="DDDDDD"/>
          <w:sz w:val="21"/>
          <w:szCs w:val="21"/>
        </w:rPr>
        <w:t>))</w:t>
      </w:r>
    </w:p>
    <w:p w14:paraId="07B12810" w14:textId="77777777" w:rsidR="00740D47" w:rsidRDefault="00740D47">
      <w:pPr>
        <w:spacing w:before="3"/>
        <w:ind w:left="820"/>
        <w:rPr>
          <w:sz w:val="24"/>
          <w:szCs w:val="24"/>
        </w:rPr>
      </w:pPr>
    </w:p>
    <w:sectPr w:rsidR="00740D47">
      <w:headerReference w:type="default" r:id="rId14"/>
      <w:pgSz w:w="12240" w:h="15840"/>
      <w:pgMar w:top="1800" w:right="1320" w:bottom="280" w:left="1340" w:header="1481" w:footer="10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40F07" w14:textId="77777777" w:rsidR="009669EB" w:rsidRDefault="009669EB">
      <w:r>
        <w:separator/>
      </w:r>
    </w:p>
  </w:endnote>
  <w:endnote w:type="continuationSeparator" w:id="0">
    <w:p w14:paraId="17DA3066" w14:textId="77777777" w:rsidR="009669EB" w:rsidRDefault="00966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D654" w14:textId="77777777" w:rsidR="008A00DF" w:rsidRDefault="00000000">
    <w:pPr>
      <w:spacing w:line="200" w:lineRule="exact"/>
    </w:pPr>
    <w:r>
      <w:pict w14:anchorId="1B89D65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2.95pt;margin-top:728.8pt;width:9.6pt;height:13.05pt;z-index:-251659776;mso-position-horizontal-relative:page;mso-position-vertical-relative:page" filled="f" stroked="f">
          <v:textbox inset="0,0,0,0">
            <w:txbxContent>
              <w:p w14:paraId="1B89D65A" w14:textId="77777777" w:rsidR="008A00DF" w:rsidRDefault="0000000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1C7E2" w14:textId="77777777" w:rsidR="009669EB" w:rsidRDefault="009669EB">
      <w:r>
        <w:separator/>
      </w:r>
    </w:p>
  </w:footnote>
  <w:footnote w:type="continuationSeparator" w:id="0">
    <w:p w14:paraId="2DAF7FBA" w14:textId="77777777" w:rsidR="009669EB" w:rsidRDefault="009669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D655" w14:textId="77777777" w:rsidR="008A00DF" w:rsidRDefault="00000000">
    <w:pPr>
      <w:spacing w:line="200" w:lineRule="exact"/>
    </w:pPr>
    <w:r>
      <w:pict w14:anchorId="1B89D65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3.05pt;width:216.9pt;height:17.95pt;z-index:-251658752;mso-position-horizontal-relative:page;mso-position-vertical-relative:page" filled="f" stroked="f">
          <v:textbox inset="0,0,0,0">
            <w:txbxContent>
              <w:p w14:paraId="1B89D65B" w14:textId="77777777" w:rsidR="008A00DF" w:rsidRDefault="00000000">
                <w:pPr>
                  <w:spacing w:line="340" w:lineRule="exact"/>
                  <w:ind w:left="20" w:right="-48"/>
                  <w:rPr>
                    <w:sz w:val="32"/>
                    <w:szCs w:val="32"/>
                  </w:rPr>
                </w:pPr>
                <w:r>
                  <w:rPr>
                    <w:b/>
                    <w:spacing w:val="-1"/>
                    <w:sz w:val="32"/>
                    <w:szCs w:val="32"/>
                  </w:rPr>
                  <w:t>Q</w:t>
                </w:r>
                <w:r>
                  <w:rPr>
                    <w:b/>
                    <w:sz w:val="32"/>
                    <w:szCs w:val="32"/>
                  </w:rPr>
                  <w:t>uesti</w:t>
                </w:r>
                <w:r>
                  <w:rPr>
                    <w:b/>
                    <w:spacing w:val="1"/>
                    <w:sz w:val="32"/>
                    <w:szCs w:val="32"/>
                  </w:rPr>
                  <w:t>o</w:t>
                </w:r>
                <w:r>
                  <w:rPr>
                    <w:b/>
                    <w:sz w:val="32"/>
                    <w:szCs w:val="32"/>
                  </w:rPr>
                  <w:t>n</w:t>
                </w:r>
                <w:r>
                  <w:rPr>
                    <w:b/>
                    <w:spacing w:val="-10"/>
                    <w:sz w:val="32"/>
                    <w:szCs w:val="32"/>
                  </w:rPr>
                  <w:t xml:space="preserve"> </w:t>
                </w:r>
                <w:r>
                  <w:rPr>
                    <w:b/>
                    <w:spacing w:val="1"/>
                    <w:sz w:val="32"/>
                    <w:szCs w:val="32"/>
                  </w:rPr>
                  <w:t>2</w:t>
                </w:r>
                <w:r>
                  <w:rPr>
                    <w:b/>
                    <w:sz w:val="32"/>
                    <w:szCs w:val="32"/>
                  </w:rPr>
                  <w:t>:</w:t>
                </w:r>
                <w:r>
                  <w:rPr>
                    <w:b/>
                    <w:spacing w:val="-4"/>
                    <w:sz w:val="32"/>
                    <w:szCs w:val="32"/>
                  </w:rPr>
                  <w:t xml:space="preserve"> </w:t>
                </w:r>
                <w:r>
                  <w:rPr>
                    <w:b/>
                    <w:sz w:val="32"/>
                    <w:szCs w:val="32"/>
                  </w:rPr>
                  <w:t>P</w:t>
                </w:r>
                <w:r>
                  <w:rPr>
                    <w:b/>
                    <w:spacing w:val="2"/>
                    <w:sz w:val="32"/>
                    <w:szCs w:val="32"/>
                  </w:rPr>
                  <w:t>l</w:t>
                </w:r>
                <w:r>
                  <w:rPr>
                    <w:b/>
                    <w:sz w:val="32"/>
                    <w:szCs w:val="32"/>
                  </w:rPr>
                  <w:t>e</w:t>
                </w:r>
                <w:r>
                  <w:rPr>
                    <w:b/>
                    <w:spacing w:val="1"/>
                    <w:sz w:val="32"/>
                    <w:szCs w:val="32"/>
                  </w:rPr>
                  <w:t>a</w:t>
                </w:r>
                <w:r>
                  <w:rPr>
                    <w:b/>
                    <w:sz w:val="32"/>
                    <w:szCs w:val="32"/>
                  </w:rPr>
                  <w:t>se</w:t>
                </w:r>
                <w:r>
                  <w:rPr>
                    <w:b/>
                    <w:spacing w:val="-9"/>
                    <w:sz w:val="32"/>
                    <w:szCs w:val="32"/>
                  </w:rPr>
                  <w:t xml:space="preserve"> </w:t>
                </w:r>
                <w:r>
                  <w:rPr>
                    <w:b/>
                    <w:sz w:val="32"/>
                    <w:szCs w:val="32"/>
                  </w:rPr>
                  <w:t>send</w:t>
                </w:r>
                <w:r>
                  <w:rPr>
                    <w:b/>
                    <w:spacing w:val="-4"/>
                    <w:sz w:val="32"/>
                    <w:szCs w:val="32"/>
                  </w:rPr>
                  <w:t xml:space="preserve"> </w:t>
                </w:r>
                <w:r>
                  <w:rPr>
                    <w:b/>
                    <w:sz w:val="32"/>
                    <w:szCs w:val="32"/>
                  </w:rPr>
                  <w:t>`</w:t>
                </w:r>
                <w:proofErr w:type="gramStart"/>
                <w:r>
                  <w:rPr>
                    <w:b/>
                    <w:sz w:val="32"/>
                    <w:szCs w:val="32"/>
                  </w:rPr>
                  <w:t>hel</w:t>
                </w:r>
                <w:r>
                  <w:rPr>
                    <w:b/>
                    <w:spacing w:val="2"/>
                    <w:sz w:val="32"/>
                    <w:szCs w:val="32"/>
                  </w:rPr>
                  <w:t>p</w:t>
                </w:r>
                <w:r>
                  <w:rPr>
                    <w:b/>
                    <w:sz w:val="32"/>
                    <w:szCs w:val="32"/>
                  </w:rPr>
                  <w:t>(</w:t>
                </w:r>
                <w:proofErr w:type="gramEnd"/>
                <w:r>
                  <w:rPr>
                    <w:b/>
                    <w:spacing w:val="-1"/>
                    <w:sz w:val="32"/>
                    <w:szCs w:val="32"/>
                  </w:rPr>
                  <w:t>)</w:t>
                </w:r>
                <w:r>
                  <w:rPr>
                    <w:b/>
                    <w:sz w:val="32"/>
                    <w:szCs w:val="32"/>
                  </w:rPr>
                  <w:t>`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D656" w14:textId="77777777" w:rsidR="008A00DF" w:rsidRDefault="00000000">
    <w:pPr>
      <w:spacing w:line="200" w:lineRule="exact"/>
    </w:pPr>
    <w:r>
      <w:pict w14:anchorId="1B89D65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3.05pt;width:238.7pt;height:17.95pt;z-index:-251657728;mso-position-horizontal-relative:page;mso-position-vertical-relative:page" filled="f" stroked="f">
          <v:textbox inset="0,0,0,0">
            <w:txbxContent>
              <w:p w14:paraId="1B89D65C" w14:textId="77777777" w:rsidR="008A00DF" w:rsidRDefault="00000000">
                <w:pPr>
                  <w:spacing w:line="340" w:lineRule="exact"/>
                  <w:ind w:left="20" w:right="-48"/>
                  <w:rPr>
                    <w:sz w:val="32"/>
                    <w:szCs w:val="32"/>
                  </w:rPr>
                </w:pPr>
                <w:r>
                  <w:rPr>
                    <w:b/>
                    <w:spacing w:val="-1"/>
                    <w:sz w:val="32"/>
                    <w:szCs w:val="32"/>
                  </w:rPr>
                  <w:t>Q</w:t>
                </w:r>
                <w:r>
                  <w:rPr>
                    <w:b/>
                    <w:sz w:val="32"/>
                    <w:szCs w:val="32"/>
                  </w:rPr>
                  <w:t>uesti</w:t>
                </w:r>
                <w:r>
                  <w:rPr>
                    <w:b/>
                    <w:spacing w:val="1"/>
                    <w:sz w:val="32"/>
                    <w:szCs w:val="32"/>
                  </w:rPr>
                  <w:t>o</w:t>
                </w:r>
                <w:r>
                  <w:rPr>
                    <w:b/>
                    <w:sz w:val="32"/>
                    <w:szCs w:val="32"/>
                  </w:rPr>
                  <w:t>n</w:t>
                </w:r>
                <w:r>
                  <w:rPr>
                    <w:b/>
                    <w:spacing w:val="-10"/>
                    <w:sz w:val="32"/>
                    <w:szCs w:val="32"/>
                  </w:rPr>
                  <w:t xml:space="preserve"> </w:t>
                </w:r>
                <w:r>
                  <w:rPr>
                    <w:b/>
                    <w:spacing w:val="1"/>
                    <w:sz w:val="32"/>
                    <w:szCs w:val="32"/>
                  </w:rPr>
                  <w:t>3</w:t>
                </w:r>
                <w:r>
                  <w:rPr>
                    <w:b/>
                    <w:sz w:val="32"/>
                    <w:szCs w:val="32"/>
                  </w:rPr>
                  <w:t>:</w:t>
                </w:r>
                <w:r>
                  <w:rPr>
                    <w:b/>
                    <w:spacing w:val="-2"/>
                    <w:sz w:val="32"/>
                    <w:szCs w:val="32"/>
                  </w:rPr>
                  <w:t xml:space="preserve"> </w:t>
                </w:r>
                <w:r>
                  <w:rPr>
                    <w:b/>
                    <w:spacing w:val="-1"/>
                    <w:sz w:val="32"/>
                    <w:szCs w:val="32"/>
                  </w:rPr>
                  <w:t>G</w:t>
                </w:r>
                <w:r>
                  <w:rPr>
                    <w:b/>
                    <w:sz w:val="32"/>
                    <w:szCs w:val="32"/>
                  </w:rPr>
                  <w:t>i</w:t>
                </w:r>
                <w:r>
                  <w:rPr>
                    <w:b/>
                    <w:spacing w:val="1"/>
                    <w:sz w:val="32"/>
                    <w:szCs w:val="32"/>
                  </w:rPr>
                  <w:t>v</w:t>
                </w:r>
                <w:r>
                  <w:rPr>
                    <w:b/>
                    <w:sz w:val="32"/>
                    <w:szCs w:val="32"/>
                  </w:rPr>
                  <w:t>e</w:t>
                </w:r>
                <w:r>
                  <w:rPr>
                    <w:b/>
                    <w:spacing w:val="-5"/>
                    <w:sz w:val="32"/>
                    <w:szCs w:val="32"/>
                  </w:rPr>
                  <w:t xml:space="preserve"> </w:t>
                </w:r>
                <w:r>
                  <w:rPr>
                    <w:b/>
                    <w:sz w:val="32"/>
                    <w:szCs w:val="32"/>
                  </w:rPr>
                  <w:t>me</w:t>
                </w:r>
                <w:r>
                  <w:rPr>
                    <w:b/>
                    <w:spacing w:val="-4"/>
                    <w:sz w:val="32"/>
                    <w:szCs w:val="32"/>
                  </w:rPr>
                  <w:t xml:space="preserve"> </w:t>
                </w:r>
                <w:r>
                  <w:rPr>
                    <w:b/>
                    <w:spacing w:val="1"/>
                    <w:sz w:val="32"/>
                    <w:szCs w:val="32"/>
                  </w:rPr>
                  <w:t>yo</w:t>
                </w:r>
                <w:r>
                  <w:rPr>
                    <w:b/>
                    <w:sz w:val="32"/>
                    <w:szCs w:val="32"/>
                  </w:rPr>
                  <w:t>ur</w:t>
                </w:r>
                <w:r>
                  <w:rPr>
                    <w:b/>
                    <w:spacing w:val="-6"/>
                    <w:sz w:val="32"/>
                    <w:szCs w:val="32"/>
                  </w:rPr>
                  <w:t xml:space="preserve"> </w:t>
                </w:r>
                <w:r>
                  <w:rPr>
                    <w:b/>
                    <w:spacing w:val="-1"/>
                    <w:sz w:val="32"/>
                    <w:szCs w:val="32"/>
                  </w:rPr>
                  <w:t>`</w:t>
                </w:r>
                <w:proofErr w:type="gramStart"/>
                <w:r>
                  <w:rPr>
                    <w:b/>
                    <w:sz w:val="32"/>
                    <w:szCs w:val="32"/>
                  </w:rPr>
                  <w:t>in</w:t>
                </w:r>
                <w:r>
                  <w:rPr>
                    <w:b/>
                    <w:spacing w:val="2"/>
                    <w:sz w:val="32"/>
                    <w:szCs w:val="32"/>
                  </w:rPr>
                  <w:t>p</w:t>
                </w:r>
                <w:r>
                  <w:rPr>
                    <w:b/>
                    <w:sz w:val="32"/>
                    <w:szCs w:val="32"/>
                  </w:rPr>
                  <w:t>ut</w:t>
                </w:r>
                <w:r>
                  <w:rPr>
                    <w:b/>
                    <w:spacing w:val="1"/>
                    <w:sz w:val="32"/>
                    <w:szCs w:val="32"/>
                  </w:rPr>
                  <w:t>(</w:t>
                </w:r>
                <w:proofErr w:type="gramEnd"/>
                <w:r>
                  <w:rPr>
                    <w:b/>
                    <w:sz w:val="32"/>
                    <w:szCs w:val="32"/>
                  </w:rPr>
                  <w:t>)`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3022B"/>
    <w:multiLevelType w:val="multilevel"/>
    <w:tmpl w:val="90FCB79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35830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DF"/>
    <w:rsid w:val="0014004F"/>
    <w:rsid w:val="0027792B"/>
    <w:rsid w:val="003B13BE"/>
    <w:rsid w:val="00521675"/>
    <w:rsid w:val="00740D47"/>
    <w:rsid w:val="008A00DF"/>
    <w:rsid w:val="009072E5"/>
    <w:rsid w:val="009669EB"/>
    <w:rsid w:val="009A145A"/>
    <w:rsid w:val="00A2037A"/>
    <w:rsid w:val="00C8495F"/>
    <w:rsid w:val="00D003B8"/>
    <w:rsid w:val="00D35D77"/>
    <w:rsid w:val="00D6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1B89D597"/>
  <w15:docId w15:val="{1801B65C-5919-4DE4-A0E9-5BF7E0DB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6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peps.python.org/pep-0008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960</Words>
  <Characters>5474</Characters>
  <Application>Microsoft Office Word</Application>
  <DocSecurity>0</DocSecurity>
  <Lines>45</Lines>
  <Paragraphs>12</Paragraphs>
  <ScaleCrop>false</ScaleCrop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Geraghty</cp:lastModifiedBy>
  <cp:revision>13</cp:revision>
  <dcterms:created xsi:type="dcterms:W3CDTF">2024-01-26T01:50:00Z</dcterms:created>
  <dcterms:modified xsi:type="dcterms:W3CDTF">2024-01-26T02:09:00Z</dcterms:modified>
</cp:coreProperties>
</file>