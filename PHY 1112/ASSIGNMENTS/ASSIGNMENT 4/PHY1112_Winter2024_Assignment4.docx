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2301A" w14:textId="77777777" w:rsidR="00051D74" w:rsidRDefault="00051D74" w:rsidP="00051D74">
      <w:pPr>
        <w:jc w:val="center"/>
        <w:rPr>
          <w:rFonts w:eastAsia="Aptos Light"/>
          <w:sz w:val="52"/>
          <w:szCs w:val="52"/>
        </w:rPr>
      </w:pPr>
      <w:r w:rsidRPr="00916530">
        <w:rPr>
          <w:rFonts w:eastAsia="Aptos Light"/>
          <w:sz w:val="52"/>
          <w:szCs w:val="52"/>
        </w:rPr>
        <w:t xml:space="preserve">PHY1112: Assignment </w:t>
      </w:r>
      <w:r>
        <w:rPr>
          <w:rFonts w:eastAsia="Aptos Light"/>
          <w:sz w:val="52"/>
          <w:szCs w:val="52"/>
        </w:rPr>
        <w:t>4</w:t>
      </w:r>
    </w:p>
    <w:p w14:paraId="4F7C4935" w14:textId="77777777" w:rsidR="00051D74" w:rsidRPr="00916530" w:rsidRDefault="00051D74" w:rsidP="00051D74"/>
    <w:p w14:paraId="6E116871" w14:textId="77777777" w:rsidR="00051D74" w:rsidRDefault="00051D74" w:rsidP="00051D74">
      <w:pPr>
        <w:jc w:val="center"/>
        <w:rPr>
          <w:rFonts w:ascii="Liberation Mono" w:eastAsia="Aptos Mono" w:hAnsi="Liberation Mono" w:cs="Aptos Mono"/>
          <w:sz w:val="36"/>
          <w:szCs w:val="36"/>
        </w:rPr>
      </w:pPr>
      <w:r>
        <w:rPr>
          <w:rFonts w:ascii="Liberation Mono" w:eastAsia="Aptos Mono" w:hAnsi="Liberation Mono" w:cs="Aptos Mono"/>
          <w:sz w:val="36"/>
          <w:szCs w:val="36"/>
        </w:rPr>
        <w:t xml:space="preserve">&gt; Be classy and roll with </w:t>
      </w:r>
      <w:proofErr w:type="gramStart"/>
      <w:r>
        <w:rPr>
          <w:rFonts w:ascii="Liberation Mono" w:eastAsia="Aptos Mono" w:hAnsi="Liberation Mono" w:cs="Aptos Mono"/>
          <w:sz w:val="36"/>
          <w:szCs w:val="36"/>
        </w:rPr>
        <w:t>it</w:t>
      </w:r>
      <w:proofErr w:type="gramEnd"/>
    </w:p>
    <w:p w14:paraId="2CE0B05C" w14:textId="77777777" w:rsidR="00051D74" w:rsidRDefault="00051D74" w:rsidP="00051D74">
      <w:pPr>
        <w:jc w:val="center"/>
        <w:rPr>
          <w:rFonts w:ascii="Liberation Mono" w:hAnsi="Liberation Mono"/>
        </w:rPr>
      </w:pPr>
    </w:p>
    <w:p w14:paraId="42DA9642" w14:textId="77777777" w:rsidR="00051D74" w:rsidRDefault="00051D74" w:rsidP="00051D74">
      <w:pPr>
        <w:jc w:val="center"/>
        <w:rPr>
          <w:rFonts w:eastAsia="Aptos"/>
          <w:sz w:val="24"/>
          <w:szCs w:val="24"/>
        </w:rPr>
      </w:pPr>
      <w:r>
        <w:rPr>
          <w:rFonts w:eastAsia="Aptos"/>
          <w:sz w:val="24"/>
          <w:szCs w:val="24"/>
        </w:rPr>
        <w:t>Assigned: January 30</w:t>
      </w:r>
      <w:r w:rsidRPr="00565B80">
        <w:rPr>
          <w:rFonts w:eastAsia="Aptos"/>
          <w:sz w:val="24"/>
          <w:szCs w:val="24"/>
          <w:vertAlign w:val="superscript"/>
        </w:rPr>
        <w:t>th</w:t>
      </w:r>
      <w:r>
        <w:rPr>
          <w:rFonts w:eastAsia="Aptos"/>
          <w:sz w:val="24"/>
          <w:szCs w:val="24"/>
        </w:rPr>
        <w:t>, 2024</w:t>
      </w:r>
    </w:p>
    <w:p w14:paraId="56C33DD6" w14:textId="77777777" w:rsidR="00051D74" w:rsidRPr="00916530" w:rsidRDefault="00051D74" w:rsidP="00051D74">
      <w:pPr>
        <w:jc w:val="center"/>
      </w:pPr>
      <w:r>
        <w:rPr>
          <w:rFonts w:eastAsia="Aptos"/>
          <w:sz w:val="24"/>
          <w:szCs w:val="24"/>
        </w:rPr>
        <w:t>Due: February 6</w:t>
      </w:r>
      <w:r w:rsidRPr="00AA15E1">
        <w:rPr>
          <w:rFonts w:eastAsia="Aptos"/>
          <w:sz w:val="24"/>
          <w:szCs w:val="24"/>
          <w:vertAlign w:val="superscript"/>
        </w:rPr>
        <w:t>th</w:t>
      </w:r>
      <w:r>
        <w:rPr>
          <w:rFonts w:eastAsia="Aptos"/>
          <w:sz w:val="24"/>
          <w:szCs w:val="24"/>
        </w:rPr>
        <w:t>, 2024</w:t>
      </w:r>
    </w:p>
    <w:p w14:paraId="1B282F1C" w14:textId="77777777" w:rsidR="00051D74" w:rsidRDefault="00051D74" w:rsidP="00051D74">
      <w:pPr>
        <w:rPr>
          <w:rFonts w:ascii="Liberation Sans" w:eastAsia="Aptos" w:hAnsi="Liberation Sans" w:cs="Aptos"/>
          <w:sz w:val="24"/>
          <w:szCs w:val="24"/>
        </w:rPr>
      </w:pPr>
    </w:p>
    <w:p w14:paraId="6FA3FC04" w14:textId="77777777" w:rsidR="00051D74" w:rsidRDefault="00051D74" w:rsidP="00051D74">
      <w:pPr>
        <w:rPr>
          <w:rFonts w:ascii="Liberation Sans" w:eastAsia="Aptos" w:hAnsi="Liberation Sans" w:cs="Aptos"/>
          <w:sz w:val="24"/>
          <w:szCs w:val="24"/>
        </w:rPr>
      </w:pPr>
    </w:p>
    <w:p w14:paraId="01082429" w14:textId="77777777" w:rsidR="00051D74" w:rsidRDefault="00051D74" w:rsidP="00051D74">
      <w:pPr>
        <w:rPr>
          <w:rFonts w:ascii="Liberation Sans" w:eastAsia="Aptos" w:hAnsi="Liberation Sans" w:cs="Aptos"/>
          <w:sz w:val="24"/>
          <w:szCs w:val="24"/>
        </w:rPr>
      </w:pPr>
    </w:p>
    <w:p w14:paraId="305FF25E" w14:textId="77777777" w:rsidR="00051D74" w:rsidRDefault="00051D74" w:rsidP="00051D74">
      <w:pPr>
        <w:rPr>
          <w:rFonts w:ascii="Liberation Sans" w:eastAsia="Aptos" w:hAnsi="Liberation Sans" w:cs="Aptos"/>
          <w:sz w:val="24"/>
          <w:szCs w:val="24"/>
        </w:rPr>
      </w:pPr>
    </w:p>
    <w:p w14:paraId="6BE1BFD6" w14:textId="77777777" w:rsidR="00051D74" w:rsidRDefault="00051D74" w:rsidP="00051D74">
      <w:pPr>
        <w:rPr>
          <w:rFonts w:ascii="Liberation Sans" w:eastAsia="Aptos" w:hAnsi="Liberation Sans" w:cs="Aptos"/>
          <w:sz w:val="24"/>
          <w:szCs w:val="24"/>
        </w:rPr>
      </w:pPr>
    </w:p>
    <w:p w14:paraId="4E896938" w14:textId="77777777" w:rsidR="00051D74" w:rsidRDefault="00051D74" w:rsidP="00051D74">
      <w:pPr>
        <w:rPr>
          <w:rFonts w:ascii="Liberation Sans" w:eastAsia="Aptos" w:hAnsi="Liberation Sans" w:cs="Aptos"/>
          <w:sz w:val="24"/>
          <w:szCs w:val="24"/>
        </w:rPr>
      </w:pPr>
    </w:p>
    <w:p w14:paraId="08965DF1" w14:textId="77777777" w:rsidR="00051D74" w:rsidRPr="00916530" w:rsidRDefault="00051D74" w:rsidP="00051D74">
      <w:pPr>
        <w:spacing w:after="144"/>
      </w:pPr>
      <w:r w:rsidRPr="00916530">
        <w:rPr>
          <w:rFonts w:eastAsia="Aptos SemiBold"/>
          <w:sz w:val="32"/>
          <w:szCs w:val="32"/>
        </w:rPr>
        <w:t>Learning Objectives</w:t>
      </w:r>
    </w:p>
    <w:p w14:paraId="0B9E9CCD" w14:textId="77777777" w:rsidR="00051D74" w:rsidRPr="00AE1745" w:rsidRDefault="00051D74" w:rsidP="00051D74">
      <w:pPr>
        <w:pStyle w:val="ListParagraph"/>
        <w:numPr>
          <w:ilvl w:val="0"/>
          <w:numId w:val="2"/>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Making new methods for your classes</w:t>
      </w:r>
    </w:p>
    <w:p w14:paraId="5EF22B6E" w14:textId="77777777" w:rsidR="00051D74" w:rsidRPr="000A60C3" w:rsidRDefault="00051D74" w:rsidP="00051D74">
      <w:pPr>
        <w:pStyle w:val="ListParagraph"/>
        <w:numPr>
          <w:ilvl w:val="0"/>
          <w:numId w:val="2"/>
        </w:numPr>
        <w:spacing w:after="144"/>
        <w:contextualSpacing w:val="0"/>
        <w:rPr>
          <w:rFonts w:ascii="Times New Roman" w:eastAsia="Aptos SemiBold" w:hAnsi="Times New Roman" w:cs="Times New Roman"/>
          <w:sz w:val="32"/>
          <w:szCs w:val="32"/>
        </w:rPr>
      </w:pPr>
      <w:r>
        <w:rPr>
          <w:rFonts w:ascii="Times New Roman" w:eastAsia="Aptos" w:hAnsi="Times New Roman" w:cs="Times New Roman"/>
          <w:sz w:val="24"/>
          <w:szCs w:val="24"/>
        </w:rPr>
        <w:t xml:space="preserve">Practice importing functions from other </w:t>
      </w:r>
      <w:proofErr w:type="gramStart"/>
      <w:r>
        <w:rPr>
          <w:rFonts w:ascii="Times New Roman" w:eastAsia="Aptos" w:hAnsi="Times New Roman" w:cs="Times New Roman"/>
          <w:sz w:val="24"/>
          <w:szCs w:val="24"/>
        </w:rPr>
        <w:t>modules</w:t>
      </w:r>
      <w:proofErr w:type="gramEnd"/>
    </w:p>
    <w:p w14:paraId="0B78F554" w14:textId="77777777" w:rsidR="00051D74" w:rsidRPr="000A60C3" w:rsidRDefault="00051D74" w:rsidP="00051D74">
      <w:pPr>
        <w:spacing w:after="144"/>
        <w:rPr>
          <w:rFonts w:eastAsia="Aptos SemiBold"/>
          <w:sz w:val="32"/>
          <w:szCs w:val="32"/>
        </w:rPr>
      </w:pPr>
    </w:p>
    <w:p w14:paraId="3A684D3D" w14:textId="77777777" w:rsidR="00051D74" w:rsidRPr="005F0146" w:rsidRDefault="00051D74" w:rsidP="00051D74">
      <w:pPr>
        <w:spacing w:after="144"/>
      </w:pPr>
      <w:r w:rsidRPr="005F0146">
        <w:rPr>
          <w:rFonts w:eastAsia="Aptos SemiBold"/>
          <w:sz w:val="32"/>
          <w:szCs w:val="32"/>
        </w:rPr>
        <w:t>Grade Breakdown</w:t>
      </w:r>
    </w:p>
    <w:tbl>
      <w:tblPr>
        <w:tblStyle w:val="TableGrid"/>
        <w:tblW w:w="3435" w:type="dxa"/>
        <w:jc w:val="center"/>
        <w:tblLayout w:type="fixed"/>
        <w:tblLook w:val="06A0" w:firstRow="1" w:lastRow="0" w:firstColumn="1" w:lastColumn="0" w:noHBand="1" w:noVBand="1"/>
      </w:tblPr>
      <w:tblGrid>
        <w:gridCol w:w="961"/>
        <w:gridCol w:w="824"/>
        <w:gridCol w:w="826"/>
        <w:gridCol w:w="824"/>
      </w:tblGrid>
      <w:tr w:rsidR="00051D74" w:rsidRPr="005F0146" w14:paraId="799BC158" w14:textId="77777777" w:rsidTr="0039309D">
        <w:trPr>
          <w:trHeight w:val="535"/>
          <w:jc w:val="center"/>
        </w:trPr>
        <w:tc>
          <w:tcPr>
            <w:tcW w:w="961" w:type="dxa"/>
            <w:vAlign w:val="center"/>
          </w:tcPr>
          <w:p w14:paraId="4E680011" w14:textId="77777777" w:rsidR="00051D74" w:rsidRPr="005F0146" w:rsidRDefault="00051D74" w:rsidP="0039309D">
            <w:pPr>
              <w:widowControl w:val="0"/>
              <w:rPr>
                <w:rFonts w:ascii="Times New Roman" w:eastAsia="Calibri" w:hAnsi="Times New Roman" w:cs="Times New Roman"/>
              </w:rPr>
            </w:pPr>
            <w:r w:rsidRPr="005F0146">
              <w:rPr>
                <w:rFonts w:ascii="Times New Roman" w:eastAsia="Aptos" w:hAnsi="Times New Roman" w:cs="Times New Roman"/>
                <w:sz w:val="24"/>
                <w:szCs w:val="24"/>
              </w:rPr>
              <w:t>Part</w:t>
            </w:r>
          </w:p>
        </w:tc>
        <w:tc>
          <w:tcPr>
            <w:tcW w:w="824" w:type="dxa"/>
            <w:vAlign w:val="center"/>
          </w:tcPr>
          <w:p w14:paraId="06D75D07" w14:textId="77777777" w:rsidR="00051D74" w:rsidRPr="005F0146" w:rsidRDefault="00051D74" w:rsidP="0039309D">
            <w:pPr>
              <w:widowControl w:val="0"/>
              <w:jc w:val="center"/>
              <w:rPr>
                <w:rFonts w:ascii="Times New Roman" w:eastAsia="Calibri" w:hAnsi="Times New Roman" w:cs="Times New Roman"/>
              </w:rPr>
            </w:pPr>
            <w:r w:rsidRPr="005F0146">
              <w:rPr>
                <w:rFonts w:ascii="Times New Roman" w:eastAsia="Aptos" w:hAnsi="Times New Roman" w:cs="Times New Roman"/>
                <w:sz w:val="24"/>
                <w:szCs w:val="24"/>
              </w:rPr>
              <w:t>1</w:t>
            </w:r>
          </w:p>
        </w:tc>
        <w:tc>
          <w:tcPr>
            <w:tcW w:w="826" w:type="dxa"/>
            <w:vAlign w:val="center"/>
          </w:tcPr>
          <w:p w14:paraId="0F1888A6" w14:textId="77777777" w:rsidR="00051D74" w:rsidRPr="005F0146" w:rsidRDefault="00051D74" w:rsidP="0039309D">
            <w:pPr>
              <w:widowControl w:val="0"/>
              <w:jc w:val="center"/>
              <w:rPr>
                <w:rFonts w:ascii="Times New Roman" w:eastAsia="Calibri" w:hAnsi="Times New Roman" w:cs="Times New Roman"/>
              </w:rPr>
            </w:pPr>
            <w:r w:rsidRPr="005F0146">
              <w:rPr>
                <w:rFonts w:ascii="Times New Roman" w:eastAsia="Aptos" w:hAnsi="Times New Roman" w:cs="Times New Roman"/>
                <w:sz w:val="24"/>
                <w:szCs w:val="24"/>
              </w:rPr>
              <w:t>2</w:t>
            </w:r>
          </w:p>
        </w:tc>
        <w:tc>
          <w:tcPr>
            <w:tcW w:w="824" w:type="dxa"/>
            <w:vAlign w:val="center"/>
          </w:tcPr>
          <w:p w14:paraId="3B3EF723" w14:textId="77777777" w:rsidR="00051D74" w:rsidRPr="005F0146" w:rsidRDefault="00051D74" w:rsidP="0039309D">
            <w:pPr>
              <w:widowControl w:val="0"/>
              <w:jc w:val="center"/>
              <w:rPr>
                <w:rFonts w:ascii="Times New Roman" w:eastAsia="Calibri" w:hAnsi="Times New Roman" w:cs="Times New Roman"/>
              </w:rPr>
            </w:pPr>
            <w:r w:rsidRPr="005F0146">
              <w:rPr>
                <w:rFonts w:ascii="Times New Roman" w:eastAsia="Aptos" w:hAnsi="Times New Roman" w:cs="Times New Roman"/>
                <w:sz w:val="24"/>
                <w:szCs w:val="24"/>
              </w:rPr>
              <w:t>Total</w:t>
            </w:r>
          </w:p>
        </w:tc>
      </w:tr>
      <w:tr w:rsidR="00051D74" w:rsidRPr="005F0146" w14:paraId="04B9E568" w14:textId="77777777" w:rsidTr="0039309D">
        <w:trPr>
          <w:trHeight w:val="535"/>
          <w:jc w:val="center"/>
        </w:trPr>
        <w:tc>
          <w:tcPr>
            <w:tcW w:w="961" w:type="dxa"/>
            <w:vAlign w:val="center"/>
          </w:tcPr>
          <w:p w14:paraId="67553FAF" w14:textId="77777777" w:rsidR="00051D74" w:rsidRPr="005F0146" w:rsidRDefault="00051D74" w:rsidP="0039309D">
            <w:pPr>
              <w:widowControl w:val="0"/>
              <w:rPr>
                <w:rFonts w:ascii="Times New Roman" w:eastAsia="Calibri" w:hAnsi="Times New Roman" w:cs="Times New Roman"/>
              </w:rPr>
            </w:pPr>
            <w:r w:rsidRPr="005F0146">
              <w:rPr>
                <w:rFonts w:ascii="Times New Roman" w:eastAsia="Aptos" w:hAnsi="Times New Roman" w:cs="Times New Roman"/>
                <w:sz w:val="24"/>
                <w:szCs w:val="24"/>
              </w:rPr>
              <w:t>Points</w:t>
            </w:r>
          </w:p>
        </w:tc>
        <w:tc>
          <w:tcPr>
            <w:tcW w:w="824" w:type="dxa"/>
            <w:vAlign w:val="center"/>
          </w:tcPr>
          <w:p w14:paraId="4C78FA02" w14:textId="77777777" w:rsidR="00051D74" w:rsidRPr="005F0146" w:rsidRDefault="00051D74" w:rsidP="0039309D">
            <w:pPr>
              <w:widowControl w:val="0"/>
              <w:jc w:val="center"/>
              <w:rPr>
                <w:rFonts w:ascii="Times New Roman" w:eastAsia="Calibri" w:hAnsi="Times New Roman" w:cs="Times New Roman"/>
              </w:rPr>
            </w:pPr>
            <w:r>
              <w:rPr>
                <w:rFonts w:ascii="Times New Roman" w:eastAsia="Aptos" w:hAnsi="Times New Roman" w:cs="Times New Roman"/>
                <w:sz w:val="24"/>
                <w:szCs w:val="24"/>
              </w:rPr>
              <w:t>15</w:t>
            </w:r>
          </w:p>
        </w:tc>
        <w:tc>
          <w:tcPr>
            <w:tcW w:w="826" w:type="dxa"/>
            <w:vAlign w:val="center"/>
          </w:tcPr>
          <w:p w14:paraId="581C0BF9" w14:textId="77777777" w:rsidR="00051D74" w:rsidRPr="005F0146" w:rsidRDefault="00051D74" w:rsidP="0039309D">
            <w:pPr>
              <w:widowControl w:val="0"/>
              <w:jc w:val="center"/>
              <w:rPr>
                <w:rFonts w:ascii="Times New Roman" w:eastAsia="Calibri" w:hAnsi="Times New Roman" w:cs="Times New Roman"/>
              </w:rPr>
            </w:pPr>
            <w:r>
              <w:rPr>
                <w:rFonts w:ascii="Times New Roman" w:eastAsia="Aptos" w:hAnsi="Times New Roman" w:cs="Times New Roman"/>
                <w:sz w:val="24"/>
                <w:szCs w:val="24"/>
              </w:rPr>
              <w:t>16</w:t>
            </w:r>
          </w:p>
        </w:tc>
        <w:tc>
          <w:tcPr>
            <w:tcW w:w="824" w:type="dxa"/>
            <w:vAlign w:val="center"/>
          </w:tcPr>
          <w:p w14:paraId="470422DA" w14:textId="77777777" w:rsidR="00051D74" w:rsidRPr="005F0146" w:rsidRDefault="00051D74" w:rsidP="0039309D">
            <w:pPr>
              <w:widowControl w:val="0"/>
              <w:jc w:val="center"/>
              <w:rPr>
                <w:rFonts w:ascii="Times New Roman" w:eastAsia="Calibri" w:hAnsi="Times New Roman" w:cs="Times New Roman"/>
              </w:rPr>
            </w:pPr>
            <w:r>
              <w:rPr>
                <w:rFonts w:ascii="Times New Roman" w:eastAsia="Aptos" w:hAnsi="Times New Roman" w:cs="Times New Roman"/>
                <w:sz w:val="24"/>
                <w:szCs w:val="24"/>
              </w:rPr>
              <w:t>31</w:t>
            </w:r>
          </w:p>
        </w:tc>
      </w:tr>
      <w:tr w:rsidR="00051D74" w:rsidRPr="005F0146" w14:paraId="284F2355" w14:textId="77777777" w:rsidTr="0039309D">
        <w:trPr>
          <w:trHeight w:val="535"/>
          <w:jc w:val="center"/>
        </w:trPr>
        <w:tc>
          <w:tcPr>
            <w:tcW w:w="961" w:type="dxa"/>
            <w:vAlign w:val="center"/>
          </w:tcPr>
          <w:p w14:paraId="6AA282F2" w14:textId="77777777" w:rsidR="00051D74" w:rsidRPr="005F0146" w:rsidRDefault="00051D74" w:rsidP="0039309D">
            <w:pPr>
              <w:widowControl w:val="0"/>
              <w:rPr>
                <w:rFonts w:ascii="Times New Roman" w:eastAsia="Calibri" w:hAnsi="Times New Roman" w:cs="Times New Roman"/>
              </w:rPr>
            </w:pPr>
            <w:r w:rsidRPr="005F0146">
              <w:rPr>
                <w:rFonts w:ascii="Times New Roman" w:eastAsia="Aptos" w:hAnsi="Times New Roman" w:cs="Times New Roman"/>
                <w:sz w:val="24"/>
                <w:szCs w:val="24"/>
              </w:rPr>
              <w:t>Score</w:t>
            </w:r>
          </w:p>
        </w:tc>
        <w:tc>
          <w:tcPr>
            <w:tcW w:w="824" w:type="dxa"/>
            <w:vAlign w:val="center"/>
          </w:tcPr>
          <w:p w14:paraId="778678A5" w14:textId="77777777" w:rsidR="00051D74" w:rsidRPr="005F0146" w:rsidRDefault="00051D74" w:rsidP="0039309D">
            <w:pPr>
              <w:widowControl w:val="0"/>
              <w:jc w:val="center"/>
              <w:rPr>
                <w:rFonts w:ascii="Times New Roman" w:eastAsia="Aptos" w:hAnsi="Times New Roman" w:cs="Times New Roman"/>
                <w:sz w:val="24"/>
                <w:szCs w:val="24"/>
              </w:rPr>
            </w:pPr>
          </w:p>
        </w:tc>
        <w:tc>
          <w:tcPr>
            <w:tcW w:w="826" w:type="dxa"/>
            <w:vAlign w:val="center"/>
          </w:tcPr>
          <w:p w14:paraId="7CCF4002" w14:textId="77777777" w:rsidR="00051D74" w:rsidRPr="005F0146" w:rsidRDefault="00051D74" w:rsidP="0039309D">
            <w:pPr>
              <w:widowControl w:val="0"/>
              <w:jc w:val="center"/>
              <w:rPr>
                <w:rFonts w:ascii="Times New Roman" w:eastAsia="Aptos" w:hAnsi="Times New Roman" w:cs="Times New Roman"/>
                <w:sz w:val="24"/>
                <w:szCs w:val="24"/>
              </w:rPr>
            </w:pPr>
          </w:p>
        </w:tc>
        <w:tc>
          <w:tcPr>
            <w:tcW w:w="824" w:type="dxa"/>
            <w:vAlign w:val="center"/>
          </w:tcPr>
          <w:p w14:paraId="35D7867C" w14:textId="77777777" w:rsidR="00051D74" w:rsidRPr="005F0146" w:rsidRDefault="00051D74" w:rsidP="0039309D">
            <w:pPr>
              <w:widowControl w:val="0"/>
              <w:jc w:val="center"/>
              <w:rPr>
                <w:rFonts w:ascii="Times New Roman" w:eastAsia="Aptos" w:hAnsi="Times New Roman" w:cs="Times New Roman"/>
                <w:sz w:val="24"/>
                <w:szCs w:val="24"/>
              </w:rPr>
            </w:pPr>
          </w:p>
        </w:tc>
      </w:tr>
    </w:tbl>
    <w:p w14:paraId="7F0B3703" w14:textId="77777777" w:rsidR="00051D74" w:rsidRDefault="00051D74" w:rsidP="00051D74">
      <w:pPr>
        <w:spacing w:after="144"/>
        <w:rPr>
          <w:rFonts w:ascii="Liberation Sans" w:hAnsi="Liberation Sans"/>
        </w:rPr>
      </w:pPr>
    </w:p>
    <w:p w14:paraId="6C4A64B3" w14:textId="77777777" w:rsidR="00051D74" w:rsidRDefault="00051D74" w:rsidP="00051D74">
      <w:pPr>
        <w:rPr>
          <w:rFonts w:ascii="Liberation Sans" w:hAnsi="Liberation Sans"/>
        </w:rPr>
      </w:pPr>
      <w:r>
        <w:rPr>
          <w:rFonts w:ascii="Liberation Sans" w:hAnsi="Liberation Sans"/>
        </w:rPr>
        <w:br w:type="page"/>
      </w:r>
    </w:p>
    <w:p w14:paraId="7D06158B" w14:textId="77777777" w:rsidR="00051D74" w:rsidRDefault="00051D74" w:rsidP="00051D74">
      <w:pPr>
        <w:rPr>
          <w:rFonts w:eastAsia="Aptos SemiBold"/>
          <w:b/>
          <w:bCs/>
          <w:sz w:val="32"/>
          <w:szCs w:val="32"/>
        </w:rPr>
      </w:pPr>
      <w:r w:rsidRPr="001A47E2">
        <w:rPr>
          <w:rFonts w:eastAsia="Aptos SemiBold"/>
          <w:b/>
          <w:bCs/>
          <w:sz w:val="32"/>
          <w:szCs w:val="32"/>
        </w:rPr>
        <w:lastRenderedPageBreak/>
        <w:t xml:space="preserve">Question </w:t>
      </w:r>
      <w:r>
        <w:rPr>
          <w:rFonts w:eastAsia="Aptos SemiBold"/>
          <w:b/>
          <w:bCs/>
          <w:sz w:val="32"/>
          <w:szCs w:val="32"/>
        </w:rPr>
        <w:t>1</w:t>
      </w:r>
      <w:r w:rsidRPr="001A47E2">
        <w:rPr>
          <w:rFonts w:eastAsia="Aptos SemiBold"/>
          <w:b/>
          <w:bCs/>
          <w:sz w:val="32"/>
          <w:szCs w:val="32"/>
        </w:rPr>
        <w:t>:</w:t>
      </w:r>
      <w:r>
        <w:rPr>
          <w:rFonts w:eastAsia="Aptos SemiBold"/>
          <w:b/>
          <w:bCs/>
          <w:sz w:val="32"/>
          <w:szCs w:val="32"/>
        </w:rPr>
        <w:t xml:space="preserve"> Stay classy.</w:t>
      </w:r>
    </w:p>
    <w:p w14:paraId="6D7572B3" w14:textId="77777777" w:rsidR="00051D74" w:rsidRPr="00051E1F" w:rsidRDefault="00051D74" w:rsidP="00051D74">
      <w:pPr>
        <w:rPr>
          <w:rFonts w:eastAsia="Aptos SemiBold"/>
          <w:b/>
          <w:bCs/>
          <w:sz w:val="32"/>
          <w:szCs w:val="32"/>
        </w:rPr>
      </w:pPr>
    </w:p>
    <w:p w14:paraId="4DBE2AF2" w14:textId="77777777" w:rsidR="00051D74" w:rsidRPr="008518B8" w:rsidRDefault="00051D74" w:rsidP="00051D74">
      <w:pPr>
        <w:pStyle w:val="ListParagraph"/>
        <w:numPr>
          <w:ilvl w:val="0"/>
          <w:numId w:val="3"/>
        </w:numPr>
        <w:spacing w:after="0" w:line="240" w:lineRule="auto"/>
        <w:rPr>
          <w:rFonts w:ascii="Times New Roman" w:eastAsia="Aptos SemiBold" w:hAnsi="Times New Roman" w:cs="Times New Roman"/>
          <w:sz w:val="24"/>
          <w:szCs w:val="24"/>
        </w:rPr>
      </w:pPr>
      <w:r>
        <w:rPr>
          <w:rFonts w:ascii="Times New Roman" w:eastAsia="Aptos" w:hAnsi="Times New Roman" w:cs="Times New Roman"/>
          <w:sz w:val="24"/>
          <w:szCs w:val="24"/>
        </w:rPr>
        <w:t xml:space="preserve">Write a new custom class, </w:t>
      </w:r>
      <w:r w:rsidRPr="001C2861">
        <w:rPr>
          <w:rFonts w:ascii="Courier New" w:eastAsia="Aptos" w:hAnsi="Courier New" w:cs="Courier New"/>
          <w:color w:val="0070C0"/>
          <w:sz w:val="24"/>
          <w:szCs w:val="24"/>
        </w:rPr>
        <w:t>Vector3</w:t>
      </w:r>
      <w:r>
        <w:rPr>
          <w:rFonts w:ascii="Times New Roman" w:eastAsia="Aptos" w:hAnsi="Times New Roman" w:cs="Times New Roman"/>
          <w:sz w:val="24"/>
          <w:szCs w:val="24"/>
        </w:rPr>
        <w:t xml:space="preserve">, which is like the </w:t>
      </w:r>
      <w:r w:rsidRPr="001C2861">
        <w:rPr>
          <w:rFonts w:ascii="Courier New" w:eastAsia="Aptos" w:hAnsi="Courier New" w:cs="Courier New"/>
          <w:color w:val="0070C0"/>
          <w:sz w:val="24"/>
          <w:szCs w:val="24"/>
        </w:rPr>
        <w:t>Vector2</w:t>
      </w:r>
      <w:r>
        <w:rPr>
          <w:rFonts w:ascii="Times New Roman" w:eastAsia="Aptos" w:hAnsi="Times New Roman" w:cs="Times New Roman"/>
          <w:sz w:val="24"/>
          <w:szCs w:val="24"/>
        </w:rPr>
        <w:t xml:space="preserve"> custom class you wrote in lab, but now is three dimensional with </w:t>
      </w:r>
      <w:r w:rsidRPr="00B97420">
        <w:rPr>
          <w:rFonts w:ascii="Courier New" w:eastAsia="Aptos" w:hAnsi="Courier New" w:cs="Courier New"/>
          <w:sz w:val="24"/>
          <w:szCs w:val="24"/>
        </w:rPr>
        <w:t>x</w:t>
      </w:r>
      <w:r>
        <w:rPr>
          <w:rFonts w:ascii="Times New Roman" w:eastAsia="Aptos" w:hAnsi="Times New Roman" w:cs="Times New Roman"/>
          <w:sz w:val="24"/>
          <w:szCs w:val="24"/>
        </w:rPr>
        <w:t xml:space="preserve">, </w:t>
      </w:r>
      <w:r w:rsidRPr="00B97420">
        <w:rPr>
          <w:rFonts w:ascii="Courier New" w:eastAsia="Aptos" w:hAnsi="Courier New" w:cs="Courier New"/>
          <w:sz w:val="24"/>
          <w:szCs w:val="24"/>
        </w:rPr>
        <w:t>y</w:t>
      </w:r>
      <w:r>
        <w:rPr>
          <w:rFonts w:ascii="Times New Roman" w:eastAsia="Aptos" w:hAnsi="Times New Roman" w:cs="Times New Roman"/>
          <w:sz w:val="24"/>
          <w:szCs w:val="24"/>
        </w:rPr>
        <w:t xml:space="preserve">, and </w:t>
      </w:r>
      <w:r w:rsidRPr="00B97420">
        <w:rPr>
          <w:rFonts w:ascii="Courier New" w:eastAsia="Aptos" w:hAnsi="Courier New" w:cs="Courier New"/>
          <w:sz w:val="24"/>
          <w:szCs w:val="24"/>
        </w:rPr>
        <w:t>z</w:t>
      </w:r>
      <w:r w:rsidRPr="3251A664">
        <w:rPr>
          <w:rFonts w:ascii="Times New Roman" w:eastAsia="Times New Roman" w:hAnsi="Times New Roman" w:cs="Times New Roman"/>
          <w:sz w:val="24"/>
          <w:szCs w:val="24"/>
        </w:rPr>
        <w:t xml:space="preserve"> </w:t>
      </w:r>
      <w:r>
        <w:rPr>
          <w:rFonts w:ascii="Times New Roman" w:eastAsia="Aptos" w:hAnsi="Times New Roman" w:cs="Times New Roman"/>
          <w:sz w:val="24"/>
          <w:szCs w:val="24"/>
        </w:rPr>
        <w:t>components (</w:t>
      </w:r>
      <w:r w:rsidRPr="3251A664">
        <w:rPr>
          <w:rFonts w:ascii="Times New Roman" w:eastAsia="Aptos" w:hAnsi="Times New Roman" w:cs="Times New Roman"/>
          <w:sz w:val="24"/>
          <w:szCs w:val="24"/>
        </w:rPr>
        <w:t>i.e.,</w:t>
      </w:r>
      <w:r>
        <w:rPr>
          <w:rFonts w:ascii="Times New Roman" w:eastAsia="Aptos" w:hAnsi="Times New Roman" w:cs="Times New Roman"/>
          <w:sz w:val="24"/>
          <w:szCs w:val="24"/>
        </w:rPr>
        <w:t xml:space="preserve"> data attributes).</w:t>
      </w:r>
    </w:p>
    <w:p w14:paraId="138271BD" w14:textId="77777777" w:rsidR="00051D74" w:rsidRPr="008518B8" w:rsidRDefault="00051D74" w:rsidP="00051D74">
      <w:pPr>
        <w:pStyle w:val="ListParagraph"/>
        <w:spacing w:after="0" w:line="240" w:lineRule="auto"/>
        <w:rPr>
          <w:rFonts w:ascii="Times New Roman" w:eastAsia="Aptos SemiBold" w:hAnsi="Times New Roman" w:cs="Times New Roman"/>
          <w:sz w:val="24"/>
          <w:szCs w:val="24"/>
        </w:rPr>
      </w:pPr>
    </w:p>
    <w:p w14:paraId="0E5221C0" w14:textId="77777777" w:rsidR="00051D74" w:rsidRPr="00CD2A3F"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Write </w:t>
      </w:r>
      <w:r w:rsidRPr="00D67261">
        <w:rPr>
          <w:rFonts w:ascii="Courier New" w:eastAsia="Aptos" w:hAnsi="Courier New" w:cs="Courier New"/>
          <w:color w:val="0070C0"/>
          <w:sz w:val="24"/>
          <w:szCs w:val="24"/>
        </w:rPr>
        <w:t>__str_</w:t>
      </w:r>
      <w:proofErr w:type="gramStart"/>
      <w:r w:rsidRPr="00D67261">
        <w:rPr>
          <w:rFonts w:ascii="Courier New" w:eastAsia="Aptos" w:hAnsi="Courier New" w:cs="Courier New"/>
          <w:color w:val="0070C0"/>
          <w:sz w:val="24"/>
          <w:szCs w:val="24"/>
        </w:rPr>
        <w:t>_</w:t>
      </w:r>
      <w:r w:rsidRPr="00D67261">
        <w:rPr>
          <w:rFonts w:ascii="Courier New" w:eastAsia="Aptos" w:hAnsi="Courier New" w:cs="Courier New"/>
          <w:sz w:val="24"/>
          <w:szCs w:val="24"/>
        </w:rPr>
        <w:t>(</w:t>
      </w:r>
      <w:proofErr w:type="gramEnd"/>
      <w:r w:rsidRPr="00D67261">
        <w:rPr>
          <w:rFonts w:ascii="Courier New" w:eastAsia="Aptos" w:hAnsi="Courier New" w:cs="Courier New"/>
          <w:sz w:val="24"/>
          <w:szCs w:val="24"/>
        </w:rPr>
        <w:t>)</w:t>
      </w:r>
      <w:r>
        <w:rPr>
          <w:rFonts w:ascii="Times New Roman" w:eastAsia="Aptos" w:hAnsi="Times New Roman" w:cs="Times New Roman"/>
          <w:sz w:val="24"/>
          <w:szCs w:val="24"/>
        </w:rPr>
        <w:t xml:space="preserve"> and </w:t>
      </w:r>
      <w:r w:rsidRPr="00B97420">
        <w:rPr>
          <w:rFonts w:ascii="Courier New" w:eastAsia="Aptos" w:hAnsi="Courier New" w:cs="Courier New"/>
          <w:color w:val="0070C0"/>
          <w:sz w:val="24"/>
          <w:szCs w:val="24"/>
        </w:rPr>
        <w:t>magnitude</w:t>
      </w:r>
      <w:r w:rsidRPr="00B97420">
        <w:rPr>
          <w:rFonts w:ascii="Courier New" w:eastAsia="Aptos" w:hAnsi="Courier New" w:cs="Courier New"/>
          <w:sz w:val="24"/>
          <w:szCs w:val="24"/>
        </w:rPr>
        <w:t>()</w:t>
      </w:r>
      <w:r>
        <w:rPr>
          <w:rFonts w:ascii="Times New Roman" w:eastAsia="Aptos" w:hAnsi="Times New Roman" w:cs="Times New Roman"/>
          <w:sz w:val="24"/>
          <w:szCs w:val="24"/>
        </w:rPr>
        <w:t xml:space="preserve"> methods for your </w:t>
      </w:r>
      <w:r w:rsidRPr="00B97420">
        <w:rPr>
          <w:rFonts w:ascii="Courier New" w:eastAsia="Aptos" w:hAnsi="Courier New" w:cs="Courier New"/>
          <w:color w:val="0070C0"/>
          <w:sz w:val="24"/>
          <w:szCs w:val="24"/>
        </w:rPr>
        <w:t>Vector3</w:t>
      </w:r>
      <w:r>
        <w:rPr>
          <w:rFonts w:ascii="Times New Roman" w:eastAsia="Aptos" w:hAnsi="Times New Roman" w:cs="Times New Roman"/>
          <w:sz w:val="24"/>
          <w:szCs w:val="24"/>
        </w:rPr>
        <w:t xml:space="preserve"> class, similar to what you did for your </w:t>
      </w:r>
      <w:r w:rsidRPr="00B97420">
        <w:rPr>
          <w:rFonts w:ascii="Courier New" w:eastAsia="Aptos" w:hAnsi="Courier New" w:cs="Courier New"/>
          <w:color w:val="0070C0"/>
          <w:sz w:val="24"/>
          <w:szCs w:val="24"/>
        </w:rPr>
        <w:t>Vector2</w:t>
      </w:r>
      <w:r>
        <w:rPr>
          <w:rFonts w:ascii="Times New Roman" w:eastAsia="Aptos" w:hAnsi="Times New Roman" w:cs="Times New Roman"/>
          <w:sz w:val="24"/>
          <w:szCs w:val="24"/>
        </w:rPr>
        <w:t xml:space="preserve"> class in the lab. The formula for the magnitude in three dimensions is </w:t>
      </w:r>
      <m:oMath>
        <m:rad>
          <m:radPr>
            <m:degHide m:val="1"/>
            <m:ctrlPr>
              <w:rPr>
                <w:rFonts w:ascii="Cambria Math" w:eastAsia="Aptos" w:hAnsi="Cambria Math" w:cs="Times New Roman"/>
                <w:i/>
                <w:sz w:val="24"/>
                <w:szCs w:val="24"/>
              </w:rPr>
            </m:ctrlPr>
          </m:radPr>
          <m:deg/>
          <m:e>
            <m:sSup>
              <m:sSupPr>
                <m:ctrlPr>
                  <w:rPr>
                    <w:rFonts w:ascii="Cambria Math" w:eastAsia="Aptos" w:hAnsi="Cambria Math" w:cs="Times New Roman"/>
                    <w:i/>
                    <w:sz w:val="24"/>
                    <w:szCs w:val="24"/>
                  </w:rPr>
                </m:ctrlPr>
              </m:sSupPr>
              <m:e>
                <m:r>
                  <w:rPr>
                    <w:rFonts w:ascii="Cambria Math" w:eastAsia="Aptos" w:hAnsi="Cambria Math" w:cs="Times New Roman"/>
                    <w:sz w:val="24"/>
                    <w:szCs w:val="24"/>
                  </w:rPr>
                  <m:t>x</m:t>
                </m:r>
              </m:e>
              <m:sup>
                <m:r>
                  <w:rPr>
                    <w:rFonts w:ascii="Cambria Math" w:eastAsia="Aptos" w:hAnsi="Cambria Math" w:cs="Times New Roman"/>
                    <w:sz w:val="24"/>
                    <w:szCs w:val="24"/>
                  </w:rPr>
                  <m:t>2</m:t>
                </m:r>
              </m:sup>
            </m:sSup>
            <m:r>
              <w:rPr>
                <w:rFonts w:ascii="Cambria Math" w:eastAsia="Aptos" w:hAnsi="Cambria Math" w:cs="Times New Roman"/>
                <w:sz w:val="24"/>
                <w:szCs w:val="24"/>
              </w:rPr>
              <m:t>+</m:t>
            </m:r>
            <m:sSup>
              <m:sSupPr>
                <m:ctrlPr>
                  <w:rPr>
                    <w:rFonts w:ascii="Cambria Math" w:eastAsia="Aptos" w:hAnsi="Cambria Math" w:cs="Times New Roman"/>
                    <w:i/>
                    <w:sz w:val="24"/>
                    <w:szCs w:val="24"/>
                  </w:rPr>
                </m:ctrlPr>
              </m:sSupPr>
              <m:e>
                <m:r>
                  <w:rPr>
                    <w:rFonts w:ascii="Cambria Math" w:eastAsia="Aptos" w:hAnsi="Cambria Math" w:cs="Times New Roman"/>
                    <w:sz w:val="24"/>
                    <w:szCs w:val="24"/>
                  </w:rPr>
                  <m:t>y</m:t>
                </m:r>
              </m:e>
              <m:sup>
                <m:r>
                  <w:rPr>
                    <w:rFonts w:ascii="Cambria Math" w:eastAsia="Aptos" w:hAnsi="Cambria Math" w:cs="Times New Roman"/>
                    <w:sz w:val="24"/>
                    <w:szCs w:val="24"/>
                  </w:rPr>
                  <m:t>2</m:t>
                </m:r>
              </m:sup>
            </m:sSup>
            <m:r>
              <w:rPr>
                <w:rFonts w:ascii="Cambria Math" w:eastAsia="Aptos" w:hAnsi="Cambria Math" w:cs="Times New Roman"/>
                <w:sz w:val="24"/>
                <w:szCs w:val="24"/>
              </w:rPr>
              <m:t>+</m:t>
            </m:r>
            <m:sSup>
              <m:sSupPr>
                <m:ctrlPr>
                  <w:rPr>
                    <w:rFonts w:ascii="Cambria Math" w:eastAsia="Aptos" w:hAnsi="Cambria Math" w:cs="Times New Roman"/>
                    <w:i/>
                    <w:sz w:val="24"/>
                    <w:szCs w:val="24"/>
                  </w:rPr>
                </m:ctrlPr>
              </m:sSupPr>
              <m:e>
                <m:r>
                  <w:rPr>
                    <w:rFonts w:ascii="Cambria Math" w:eastAsia="Aptos" w:hAnsi="Cambria Math" w:cs="Times New Roman"/>
                    <w:sz w:val="24"/>
                    <w:szCs w:val="24"/>
                  </w:rPr>
                  <m:t>z</m:t>
                </m:r>
              </m:e>
              <m:sup>
                <m:r>
                  <w:rPr>
                    <w:rFonts w:ascii="Cambria Math" w:eastAsia="Aptos" w:hAnsi="Cambria Math" w:cs="Times New Roman"/>
                    <w:sz w:val="24"/>
                    <w:szCs w:val="24"/>
                  </w:rPr>
                  <m:t>2</m:t>
                </m:r>
              </m:sup>
            </m:sSup>
          </m:e>
        </m:rad>
      </m:oMath>
      <w:r>
        <w:rPr>
          <w:rFonts w:ascii="Times New Roman" w:eastAsia="Aptos" w:hAnsi="Times New Roman" w:cs="Times New Roman"/>
          <w:sz w:val="24"/>
          <w:szCs w:val="24"/>
        </w:rPr>
        <w:t>.</w:t>
      </w:r>
    </w:p>
    <w:p w14:paraId="7FE57E2A"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22261309"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Demonstrate they work with the following vector, copying a screenshot of your results into your assignment solutions document:</w:t>
      </w:r>
    </w:p>
    <w:p w14:paraId="29B50AD3" w14:textId="77777777" w:rsidR="00051D74" w:rsidRPr="00BD383A" w:rsidRDefault="00051D74" w:rsidP="00051D74">
      <w:pPr>
        <w:pStyle w:val="ListParagraph"/>
        <w:spacing w:after="0" w:line="240" w:lineRule="auto"/>
        <w:rPr>
          <w:rFonts w:ascii="Times New Roman" w:eastAsia="Aptos" w:hAnsi="Times New Roman" w:cs="Times New Roman"/>
          <w:sz w:val="24"/>
          <w:szCs w:val="24"/>
        </w:rPr>
      </w:pPr>
    </w:p>
    <w:p w14:paraId="216D103A" w14:textId="77777777" w:rsidR="00051D74" w:rsidRDefault="00051D74" w:rsidP="00051D74">
      <w:pPr>
        <w:pStyle w:val="ListParagraph"/>
        <w:spacing w:after="0" w:line="240" w:lineRule="auto"/>
        <w:rPr>
          <w:rFonts w:ascii="Times New Roman" w:eastAsia="Aptos" w:hAnsi="Times New Roman" w:cs="Times New Roman"/>
          <w:b/>
          <w:bCs/>
          <w:sz w:val="24"/>
          <w:szCs w:val="24"/>
        </w:rPr>
      </w:pPr>
      <m:oMathPara>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r>
            <w:rPr>
              <w:rFonts w:ascii="Cambria Math" w:eastAsia="Aptos" w:hAnsi="Cambria Math" w:cs="Times New Roman"/>
              <w:sz w:val="24"/>
              <w:szCs w:val="24"/>
            </w:rPr>
            <m:t>=</m:t>
          </m:r>
          <m:d>
            <m:dPr>
              <m:begChr m:val="["/>
              <m:endChr m:val="]"/>
              <m:ctrlPr>
                <w:rPr>
                  <w:rFonts w:ascii="Cambria Math" w:eastAsia="Aptos" w:hAnsi="Cambria Math" w:cs="Times New Roman"/>
                  <w:i/>
                  <w:sz w:val="24"/>
                  <w:szCs w:val="24"/>
                </w:rPr>
              </m:ctrlPr>
            </m:dPr>
            <m:e>
              <m:m>
                <m:mPr>
                  <m:mcs>
                    <m:mc>
                      <m:mcPr>
                        <m:count m:val="1"/>
                        <m:mcJc m:val="center"/>
                      </m:mcPr>
                    </m:mc>
                  </m:mcs>
                  <m:ctrlPr>
                    <w:rPr>
                      <w:rFonts w:ascii="Cambria Math" w:eastAsia="Aptos" w:hAnsi="Cambria Math" w:cs="Times New Roman"/>
                      <w:i/>
                      <w:sz w:val="24"/>
                      <w:szCs w:val="24"/>
                    </w:rPr>
                  </m:ctrlPr>
                </m:mPr>
                <m:mr>
                  <m:e>
                    <m:r>
                      <w:rPr>
                        <w:rFonts w:ascii="Cambria Math" w:eastAsia="Aptos" w:hAnsi="Cambria Math" w:cs="Times New Roman"/>
                        <w:sz w:val="24"/>
                        <w:szCs w:val="24"/>
                      </w:rPr>
                      <m:t>1</m:t>
                    </m:r>
                  </m:e>
                </m:mr>
                <m:mr>
                  <m:e>
                    <m:r>
                      <w:rPr>
                        <w:rFonts w:ascii="Cambria Math" w:eastAsia="Aptos"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r>
            <m:rPr>
              <m:sty m:val="p"/>
            </m:rPr>
            <w:rPr>
              <w:rFonts w:ascii="Times New Roman" w:eastAsia="Aptos" w:hAnsi="Times New Roman" w:cs="Times New Roman"/>
              <w:sz w:val="24"/>
              <w:szCs w:val="24"/>
            </w:rPr>
            <w:br/>
          </m:r>
        </m:oMath>
      </m:oMathPara>
      <w:r w:rsidRPr="00337DCD">
        <w:rPr>
          <w:rFonts w:ascii="Times New Roman" w:eastAsia="Aptos" w:hAnsi="Times New Roman" w:cs="Times New Roman"/>
          <w:b/>
          <w:bCs/>
          <w:sz w:val="24"/>
          <w:szCs w:val="24"/>
        </w:rPr>
        <w:t>(4 marks)</w:t>
      </w:r>
    </w:p>
    <w:p w14:paraId="70145729"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5760B4C8"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b/>
          <w:bCs/>
          <w:sz w:val="24"/>
          <w:szCs w:val="24"/>
        </w:rPr>
        <w:tab/>
      </w:r>
      <w:r w:rsidRPr="00017A98">
        <w:rPr>
          <w:rFonts w:ascii="Times New Roman" w:eastAsia="Aptos" w:hAnsi="Times New Roman" w:cs="Times New Roman"/>
          <w:b/>
          <w:bCs/>
          <w:noProof/>
          <w:sz w:val="24"/>
          <w:szCs w:val="24"/>
        </w:rPr>
        <w:drawing>
          <wp:inline distT="0" distB="0" distL="0" distR="0" wp14:anchorId="328F1831" wp14:editId="369FDC27">
            <wp:extent cx="2048161" cy="1457528"/>
            <wp:effectExtent l="0" t="0" r="9525" b="0"/>
            <wp:docPr id="1464904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442" name="Picture 1" descr="A screenshot of a computer program&#10;&#10;Description automatically generated"/>
                    <pic:cNvPicPr/>
                  </pic:nvPicPr>
                  <pic:blipFill>
                    <a:blip r:embed="rId7"/>
                    <a:stretch>
                      <a:fillRect/>
                    </a:stretch>
                  </pic:blipFill>
                  <pic:spPr>
                    <a:xfrm>
                      <a:off x="0" y="0"/>
                      <a:ext cx="2048161" cy="1457528"/>
                    </a:xfrm>
                    <a:prstGeom prst="rect">
                      <a:avLst/>
                    </a:prstGeom>
                  </pic:spPr>
                </pic:pic>
              </a:graphicData>
            </a:graphic>
          </wp:inline>
        </w:drawing>
      </w:r>
      <w:r w:rsidRPr="00337DCD">
        <w:rPr>
          <w:rFonts w:ascii="Times New Roman" w:eastAsia="Aptos" w:hAnsi="Times New Roman" w:cs="Times New Roman"/>
          <w:b/>
          <w:bCs/>
          <w:sz w:val="24"/>
          <w:szCs w:val="24"/>
        </w:rPr>
        <w:br/>
      </w:r>
    </w:p>
    <w:p w14:paraId="34044448" w14:textId="77777777" w:rsidR="00051D74" w:rsidRPr="00337DCD" w:rsidRDefault="00051D74" w:rsidP="00051D74">
      <w:pPr>
        <w:pStyle w:val="ListParagraph"/>
        <w:spacing w:after="0" w:line="240" w:lineRule="auto"/>
        <w:rPr>
          <w:rFonts w:ascii="Times New Roman" w:eastAsia="Aptos" w:hAnsi="Times New Roman" w:cs="Times New Roman"/>
          <w:sz w:val="24"/>
          <w:szCs w:val="24"/>
        </w:rPr>
      </w:pPr>
    </w:p>
    <w:p w14:paraId="22BC6004" w14:textId="77777777" w:rsidR="00051D74" w:rsidRPr="00F91F93" w:rsidRDefault="00051D74" w:rsidP="00051D74">
      <w:pPr>
        <w:pStyle w:val="ListParagraph"/>
        <w:numPr>
          <w:ilvl w:val="0"/>
          <w:numId w:val="3"/>
        </w:numPr>
        <w:spacing w:after="0" w:line="240" w:lineRule="auto"/>
        <w:rPr>
          <w:rFonts w:ascii="Times New Roman" w:eastAsia="Aptos SemiBold" w:hAnsi="Times New Roman" w:cs="Times New Roman"/>
          <w:sz w:val="24"/>
          <w:szCs w:val="24"/>
        </w:rPr>
      </w:pPr>
      <w:r w:rsidRPr="439EFAB8">
        <w:rPr>
          <w:rFonts w:ascii="Times New Roman" w:eastAsia="Aptos" w:hAnsi="Times New Roman" w:cs="Times New Roman"/>
          <w:sz w:val="24"/>
          <w:szCs w:val="24"/>
        </w:rPr>
        <w:t xml:space="preserve">Write two special methods </w:t>
      </w:r>
      <w:r w:rsidRPr="439EFAB8">
        <w:rPr>
          <w:rFonts w:ascii="Courier New" w:eastAsia="Aptos" w:hAnsi="Courier New" w:cs="Courier New"/>
          <w:color w:val="0070C0"/>
          <w:sz w:val="24"/>
          <w:szCs w:val="24"/>
        </w:rPr>
        <w:t>__add_</w:t>
      </w:r>
      <w:proofErr w:type="gramStart"/>
      <w:r w:rsidRPr="439EFAB8">
        <w:rPr>
          <w:rFonts w:ascii="Courier New" w:eastAsia="Aptos" w:hAnsi="Courier New" w:cs="Courier New"/>
          <w:color w:val="0070C0"/>
          <w:sz w:val="24"/>
          <w:szCs w:val="24"/>
        </w:rPr>
        <w:t>_</w:t>
      </w:r>
      <w:r w:rsidRPr="439EFAB8">
        <w:rPr>
          <w:rFonts w:ascii="Courier New" w:eastAsia="Aptos" w:hAnsi="Courier New" w:cs="Courier New"/>
          <w:sz w:val="24"/>
          <w:szCs w:val="24"/>
        </w:rPr>
        <w:t>(</w:t>
      </w:r>
      <w:proofErr w:type="gramEnd"/>
      <w:r w:rsidRPr="439EFAB8">
        <w:rPr>
          <w:rFonts w:ascii="Courier New" w:eastAsia="Aptos" w:hAnsi="Courier New" w:cs="Courier New"/>
          <w:sz w:val="24"/>
          <w:szCs w:val="24"/>
        </w:rPr>
        <w:t>)</w:t>
      </w:r>
      <w:r w:rsidRPr="439EFAB8">
        <w:rPr>
          <w:rFonts w:ascii="Times New Roman" w:eastAsia="Aptos" w:hAnsi="Times New Roman" w:cs="Times New Roman"/>
          <w:sz w:val="24"/>
          <w:szCs w:val="24"/>
        </w:rPr>
        <w:t xml:space="preserve"> and </w:t>
      </w:r>
      <w:r w:rsidRPr="439EFAB8">
        <w:rPr>
          <w:rFonts w:ascii="Courier New" w:eastAsia="Aptos" w:hAnsi="Courier New" w:cs="Courier New"/>
          <w:color w:val="0070C0"/>
          <w:sz w:val="24"/>
          <w:szCs w:val="24"/>
        </w:rPr>
        <w:t>__sub__</w:t>
      </w:r>
      <w:r w:rsidRPr="439EFAB8">
        <w:rPr>
          <w:rFonts w:ascii="Courier New" w:eastAsia="Aptos" w:hAnsi="Courier New" w:cs="Courier New"/>
          <w:sz w:val="24"/>
          <w:szCs w:val="24"/>
        </w:rPr>
        <w:t>()</w:t>
      </w:r>
      <w:r w:rsidRPr="439EFAB8">
        <w:rPr>
          <w:rFonts w:ascii="Times New Roman" w:eastAsia="Aptos" w:hAnsi="Times New Roman" w:cs="Times New Roman"/>
          <w:sz w:val="24"/>
          <w:szCs w:val="24"/>
        </w:rPr>
        <w:t xml:space="preserve"> that perform, respectively, vector addition and subtraction between the first </w:t>
      </w:r>
      <w:r w:rsidRPr="439EFAB8">
        <w:rPr>
          <w:rFonts w:ascii="Courier New" w:eastAsia="Aptos" w:hAnsi="Courier New" w:cs="Courier New"/>
          <w:color w:val="0070C0"/>
          <w:sz w:val="24"/>
          <w:szCs w:val="24"/>
        </w:rPr>
        <w:t>Vector3</w:t>
      </w:r>
      <w:r w:rsidRPr="439EFAB8">
        <w:rPr>
          <w:rFonts w:ascii="Times New Roman" w:eastAsia="Aptos" w:hAnsi="Times New Roman" w:cs="Times New Roman"/>
          <w:sz w:val="24"/>
          <w:szCs w:val="24"/>
        </w:rPr>
        <w:t xml:space="preserve"> instance and a second</w:t>
      </w:r>
      <w:r w:rsidRPr="00667485">
        <w:rPr>
          <w:rFonts w:ascii="Courier New" w:eastAsia="Aptos" w:hAnsi="Courier New" w:cs="Courier New"/>
          <w:color w:val="0070C0"/>
          <w:sz w:val="24"/>
          <w:szCs w:val="24"/>
        </w:rPr>
        <w:t xml:space="preserve"> </w:t>
      </w:r>
      <w:r w:rsidRPr="439EFAB8">
        <w:rPr>
          <w:rFonts w:ascii="Courier New" w:eastAsia="Aptos" w:hAnsi="Courier New" w:cs="Courier New"/>
          <w:color w:val="0070C0"/>
          <w:sz w:val="24"/>
          <w:szCs w:val="24"/>
        </w:rPr>
        <w:t>Vector3</w:t>
      </w:r>
      <w:r w:rsidRPr="439EFAB8">
        <w:rPr>
          <w:rFonts w:ascii="Times New Roman" w:eastAsia="Aptos" w:hAnsi="Times New Roman" w:cs="Times New Roman"/>
          <w:sz w:val="24"/>
          <w:szCs w:val="24"/>
        </w:rPr>
        <w:t xml:space="preserve"> instance. They are invoked by Python when the + and – operators are used with </w:t>
      </w:r>
      <w:r w:rsidRPr="439EFAB8">
        <w:rPr>
          <w:rFonts w:ascii="Courier New" w:eastAsia="Aptos" w:hAnsi="Courier New" w:cs="Courier New"/>
          <w:color w:val="0070C0"/>
          <w:sz w:val="24"/>
          <w:szCs w:val="24"/>
        </w:rPr>
        <w:t>Vector3</w:t>
      </w:r>
      <w:r w:rsidRPr="439EFAB8">
        <w:rPr>
          <w:rFonts w:ascii="Times New Roman" w:eastAsia="Aptos" w:hAnsi="Times New Roman" w:cs="Times New Roman"/>
          <w:sz w:val="24"/>
          <w:szCs w:val="24"/>
        </w:rPr>
        <w:t xml:space="preserve"> objects.</w:t>
      </w:r>
    </w:p>
    <w:p w14:paraId="2FBC3579" w14:textId="77777777" w:rsidR="00051D74" w:rsidRPr="00F91F93" w:rsidRDefault="00051D74" w:rsidP="00051D74">
      <w:pPr>
        <w:pStyle w:val="ListParagraph"/>
        <w:spacing w:after="0" w:line="240" w:lineRule="auto"/>
        <w:rPr>
          <w:rFonts w:ascii="Times New Roman" w:eastAsia="Aptos SemiBold" w:hAnsi="Times New Roman" w:cs="Times New Roman"/>
          <w:sz w:val="24"/>
          <w:szCs w:val="24"/>
        </w:rPr>
      </w:pPr>
    </w:p>
    <w:p w14:paraId="625C2963"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Demonstrate that your </w:t>
      </w:r>
      <w:r w:rsidRPr="00B97420">
        <w:rPr>
          <w:rFonts w:ascii="Courier New" w:eastAsia="Aptos" w:hAnsi="Courier New" w:cs="Courier New"/>
          <w:color w:val="0070C0"/>
          <w:sz w:val="24"/>
          <w:szCs w:val="24"/>
        </w:rPr>
        <w:t>__add_</w:t>
      </w:r>
      <w:proofErr w:type="gramStart"/>
      <w:r w:rsidRPr="00B97420">
        <w:rPr>
          <w:rFonts w:ascii="Courier New" w:eastAsia="Aptos" w:hAnsi="Courier New" w:cs="Courier New"/>
          <w:color w:val="0070C0"/>
          <w:sz w:val="24"/>
          <w:szCs w:val="24"/>
        </w:rPr>
        <w:t>_</w:t>
      </w:r>
      <w:r w:rsidRPr="00B97420">
        <w:rPr>
          <w:rFonts w:ascii="Courier New" w:eastAsia="Aptos" w:hAnsi="Courier New" w:cs="Courier New"/>
          <w:sz w:val="24"/>
          <w:szCs w:val="24"/>
        </w:rPr>
        <w:t>(</w:t>
      </w:r>
      <w:proofErr w:type="gramEnd"/>
      <w:r w:rsidRPr="00B97420">
        <w:rPr>
          <w:rFonts w:ascii="Courier New" w:eastAsia="Aptos" w:hAnsi="Courier New" w:cs="Courier New"/>
          <w:sz w:val="24"/>
          <w:szCs w:val="24"/>
        </w:rPr>
        <w:t>)</w:t>
      </w:r>
      <w:r>
        <w:rPr>
          <w:rFonts w:ascii="Times New Roman" w:eastAsia="Aptos" w:hAnsi="Times New Roman" w:cs="Times New Roman"/>
          <w:sz w:val="24"/>
          <w:szCs w:val="24"/>
        </w:rPr>
        <w:t xml:space="preserve"> and </w:t>
      </w:r>
      <w:r w:rsidRPr="00B97420">
        <w:rPr>
          <w:rFonts w:ascii="Courier New" w:eastAsia="Aptos" w:hAnsi="Courier New" w:cs="Courier New"/>
          <w:color w:val="0070C0"/>
          <w:sz w:val="24"/>
          <w:szCs w:val="24"/>
        </w:rPr>
        <w:t>__sub__</w:t>
      </w:r>
      <w:r w:rsidRPr="00B97420">
        <w:rPr>
          <w:rFonts w:ascii="Courier New" w:eastAsia="Aptos" w:hAnsi="Courier New" w:cs="Courier New"/>
          <w:sz w:val="24"/>
          <w:szCs w:val="24"/>
        </w:rPr>
        <w:t>()</w:t>
      </w:r>
      <w:r>
        <w:rPr>
          <w:rFonts w:ascii="Times New Roman" w:eastAsia="Aptos" w:hAnsi="Times New Roman" w:cs="Times New Roman"/>
          <w:sz w:val="24"/>
          <w:szCs w:val="24"/>
        </w:rPr>
        <w:t xml:space="preserve"> methods work with the following vectors, copying a screenshot of your results into your assignment solutions document:</w:t>
      </w:r>
    </w:p>
    <w:p w14:paraId="04ACB148" w14:textId="77777777" w:rsidR="00051D74" w:rsidRPr="00337DCD" w:rsidRDefault="00051D74" w:rsidP="00051D74">
      <w:pPr>
        <w:pStyle w:val="ListParagraph"/>
        <w:spacing w:after="0" w:line="240" w:lineRule="auto"/>
        <w:rPr>
          <w:rFonts w:ascii="Times New Roman" w:eastAsia="Aptos" w:hAnsi="Times New Roman" w:cs="Times New Roman"/>
          <w:sz w:val="24"/>
          <w:szCs w:val="24"/>
        </w:rPr>
      </w:pPr>
    </w:p>
    <w:p w14:paraId="7019C35D" w14:textId="77777777" w:rsidR="00051D74" w:rsidRDefault="00051D74" w:rsidP="00051D74">
      <w:pPr>
        <w:pStyle w:val="ListParagraph"/>
        <w:spacing w:after="0" w:line="240" w:lineRule="auto"/>
        <w:jc w:val="center"/>
        <w:rPr>
          <w:rFonts w:ascii="Times New Roman" w:eastAsia="Aptos" w:hAnsi="Times New Roman" w:cs="Times New Roman"/>
          <w:b/>
          <w:bCs/>
          <w:sz w:val="24"/>
          <w:szCs w:val="24"/>
        </w:rPr>
      </w:pP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r>
          <w:rPr>
            <w:rFonts w:ascii="Cambria Math" w:eastAsia="Aptos" w:hAnsi="Cambria Math" w:cs="Times New Roman"/>
            <w:sz w:val="24"/>
            <w:szCs w:val="24"/>
          </w:rPr>
          <m:t>=</m:t>
        </m:r>
        <m:d>
          <m:dPr>
            <m:begChr m:val="["/>
            <m:endChr m:val="]"/>
            <m:ctrlPr>
              <w:rPr>
                <w:rFonts w:ascii="Cambria Math" w:eastAsia="Aptos" w:hAnsi="Cambria Math" w:cs="Times New Roman"/>
                <w:i/>
                <w:sz w:val="24"/>
                <w:szCs w:val="24"/>
              </w:rPr>
            </m:ctrlPr>
          </m:dPr>
          <m:e>
            <m:m>
              <m:mPr>
                <m:mcs>
                  <m:mc>
                    <m:mcPr>
                      <m:count m:val="1"/>
                      <m:mcJc m:val="center"/>
                    </m:mcPr>
                  </m:mc>
                </m:mcs>
                <m:ctrlPr>
                  <w:rPr>
                    <w:rFonts w:ascii="Cambria Math" w:eastAsia="Aptos" w:hAnsi="Cambria Math" w:cs="Times New Roman"/>
                    <w:i/>
                    <w:sz w:val="24"/>
                    <w:szCs w:val="24"/>
                  </w:rPr>
                </m:ctrlPr>
              </m:mPr>
              <m:mr>
                <m:e>
                  <m:r>
                    <w:rPr>
                      <w:rFonts w:ascii="Cambria Math" w:eastAsia="Aptos" w:hAnsi="Cambria Math" w:cs="Times New Roman"/>
                      <w:sz w:val="24"/>
                      <w:szCs w:val="24"/>
                    </w:rPr>
                    <m:t>1</m:t>
                  </m:r>
                </m:e>
              </m:mr>
              <m:mr>
                <m:e>
                  <m:r>
                    <w:rPr>
                      <w:rFonts w:ascii="Cambria Math" w:eastAsia="Aptos"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mr>
            </m:m>
          </m:e>
        </m:d>
      </m:oMath>
      <w:r>
        <w:rPr>
          <w:rFonts w:ascii="Times New Roman" w:eastAsia="Aptos SemiBold" w:hAnsi="Times New Roman" w:cs="Times New Roman"/>
          <w:sz w:val="24"/>
          <w:szCs w:val="24"/>
        </w:rPr>
        <w:t xml:space="preserve">,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r>
          <w:rPr>
            <w:rFonts w:ascii="Cambria Math" w:eastAsia="Aptos" w:hAnsi="Cambria Math" w:cs="Times New Roman"/>
            <w:sz w:val="24"/>
            <w:szCs w:val="24"/>
          </w:rPr>
          <m:t>=</m:t>
        </m:r>
        <m:d>
          <m:dPr>
            <m:begChr m:val="["/>
            <m:endChr m:val="]"/>
            <m:ctrlPr>
              <w:rPr>
                <w:rFonts w:ascii="Cambria Math" w:eastAsia="Aptos" w:hAnsi="Cambria Math" w:cs="Times New Roman"/>
                <w:i/>
                <w:sz w:val="24"/>
                <w:szCs w:val="24"/>
              </w:rPr>
            </m:ctrlPr>
          </m:dPr>
          <m:e>
            <m:m>
              <m:mPr>
                <m:mcs>
                  <m:mc>
                    <m:mcPr>
                      <m:count m:val="1"/>
                      <m:mcJc m:val="center"/>
                    </m:mcPr>
                  </m:mc>
                </m:mcs>
                <m:ctrlPr>
                  <w:rPr>
                    <w:rFonts w:ascii="Cambria Math" w:eastAsia="Aptos" w:hAnsi="Cambria Math" w:cs="Times New Roman"/>
                    <w:i/>
                    <w:sz w:val="24"/>
                    <w:szCs w:val="24"/>
                  </w:rPr>
                </m:ctrlPr>
              </m:mPr>
              <m:mr>
                <m:e>
                  <m:r>
                    <w:rPr>
                      <w:rFonts w:ascii="Cambria Math" w:eastAsia="Aptos" w:hAnsi="Cambria Math" w:cs="Times New Roman"/>
                      <w:sz w:val="24"/>
                      <w:szCs w:val="24"/>
                    </w:rPr>
                    <m:t>-1</m:t>
                  </m:r>
                </m:e>
              </m:mr>
              <m:mr>
                <m:e>
                  <m:r>
                    <w:rPr>
                      <w:rFonts w:ascii="Cambria Math" w:eastAsia="Aptos"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p>
    <w:p w14:paraId="2768A712" w14:textId="77777777" w:rsidR="00051D74" w:rsidRDefault="00051D74" w:rsidP="00051D74">
      <w:pPr>
        <w:pStyle w:val="ListParagraph"/>
        <w:spacing w:after="0" w:line="240" w:lineRule="auto"/>
        <w:rPr>
          <w:rFonts w:ascii="Times New Roman" w:eastAsia="Aptos" w:hAnsi="Times New Roman" w:cs="Times New Roman"/>
          <w:b/>
          <w:bCs/>
          <w:sz w:val="24"/>
          <w:szCs w:val="24"/>
        </w:rPr>
      </w:pPr>
      <w:r w:rsidRPr="007C32B5">
        <w:rPr>
          <w:rFonts w:ascii="Times New Roman" w:eastAsia="Aptos" w:hAnsi="Times New Roman" w:cs="Times New Roman"/>
          <w:b/>
          <w:bCs/>
          <w:sz w:val="24"/>
          <w:szCs w:val="24"/>
        </w:rPr>
        <w:t>(3 marks)</w:t>
      </w:r>
    </w:p>
    <w:p w14:paraId="74DE20BF"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089B3CF8" w14:textId="77777777" w:rsidR="00051D74" w:rsidRDefault="00051D74" w:rsidP="00051D74">
      <w:pPr>
        <w:pStyle w:val="ListParagraph"/>
        <w:spacing w:after="0" w:line="240" w:lineRule="auto"/>
        <w:rPr>
          <w:rFonts w:ascii="Times New Roman" w:eastAsia="Aptos SemiBold" w:hAnsi="Times New Roman" w:cs="Times New Roman"/>
          <w:sz w:val="24"/>
          <w:szCs w:val="24"/>
        </w:rPr>
      </w:pPr>
      <w:r>
        <w:rPr>
          <w:rFonts w:ascii="Times New Roman" w:eastAsia="Aptos" w:hAnsi="Times New Roman" w:cs="Times New Roman"/>
          <w:b/>
          <w:bCs/>
          <w:sz w:val="24"/>
          <w:szCs w:val="24"/>
        </w:rPr>
        <w:lastRenderedPageBreak/>
        <w:tab/>
      </w:r>
      <w:r w:rsidRPr="00FA7903">
        <w:rPr>
          <w:rFonts w:ascii="Times New Roman" w:eastAsia="Aptos" w:hAnsi="Times New Roman" w:cs="Times New Roman"/>
          <w:b/>
          <w:bCs/>
          <w:noProof/>
          <w:sz w:val="24"/>
          <w:szCs w:val="24"/>
        </w:rPr>
        <w:drawing>
          <wp:inline distT="0" distB="0" distL="0" distR="0" wp14:anchorId="2DCDA188" wp14:editId="44BA9E52">
            <wp:extent cx="2200582" cy="2000529"/>
            <wp:effectExtent l="0" t="0" r="9525" b="0"/>
            <wp:docPr id="3398008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00871" name="Picture 1" descr="A screenshot of a computer program&#10;&#10;Description automatically generated"/>
                    <pic:cNvPicPr/>
                  </pic:nvPicPr>
                  <pic:blipFill>
                    <a:blip r:embed="rId8"/>
                    <a:stretch>
                      <a:fillRect/>
                    </a:stretch>
                  </pic:blipFill>
                  <pic:spPr>
                    <a:xfrm>
                      <a:off x="0" y="0"/>
                      <a:ext cx="2200582" cy="2000529"/>
                    </a:xfrm>
                    <a:prstGeom prst="rect">
                      <a:avLst/>
                    </a:prstGeom>
                  </pic:spPr>
                </pic:pic>
              </a:graphicData>
            </a:graphic>
          </wp:inline>
        </w:drawing>
      </w:r>
      <w:r w:rsidRPr="007C32B5">
        <w:rPr>
          <w:rFonts w:ascii="Times New Roman" w:eastAsia="Aptos" w:hAnsi="Times New Roman" w:cs="Times New Roman"/>
          <w:b/>
          <w:bCs/>
          <w:sz w:val="24"/>
          <w:szCs w:val="24"/>
        </w:rPr>
        <w:br/>
      </w:r>
    </w:p>
    <w:p w14:paraId="467EBA0E" w14:textId="77777777" w:rsidR="00051D74" w:rsidRPr="007C32B5" w:rsidRDefault="00051D74" w:rsidP="00051D74">
      <w:pPr>
        <w:pStyle w:val="ListParagraph"/>
        <w:spacing w:after="0" w:line="240" w:lineRule="auto"/>
        <w:rPr>
          <w:rFonts w:ascii="Times New Roman" w:eastAsia="Aptos SemiBold" w:hAnsi="Times New Roman" w:cs="Times New Roman"/>
          <w:sz w:val="24"/>
          <w:szCs w:val="24"/>
        </w:rPr>
      </w:pPr>
    </w:p>
    <w:p w14:paraId="06B47B43" w14:textId="77777777" w:rsidR="00051D74" w:rsidRDefault="00051D74" w:rsidP="00051D74">
      <w:pPr>
        <w:pStyle w:val="ListParagraph"/>
        <w:numPr>
          <w:ilvl w:val="0"/>
          <w:numId w:val="3"/>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Write another method called </w:t>
      </w:r>
      <w:proofErr w:type="spellStart"/>
      <w:r w:rsidRPr="00B97420">
        <w:rPr>
          <w:rFonts w:ascii="Courier New" w:eastAsia="Aptos" w:hAnsi="Courier New" w:cs="Courier New"/>
          <w:color w:val="0070C0"/>
          <w:sz w:val="24"/>
          <w:szCs w:val="24"/>
        </w:rPr>
        <w:t>inner_</w:t>
      </w:r>
      <w:proofErr w:type="gramStart"/>
      <w:r w:rsidRPr="00B97420">
        <w:rPr>
          <w:rFonts w:ascii="Courier New" w:eastAsia="Aptos" w:hAnsi="Courier New" w:cs="Courier New"/>
          <w:color w:val="0070C0"/>
          <w:sz w:val="24"/>
          <w:szCs w:val="24"/>
        </w:rPr>
        <w:t>product</w:t>
      </w:r>
      <w:proofErr w:type="spellEnd"/>
      <w:r w:rsidRPr="00B97420">
        <w:rPr>
          <w:rFonts w:ascii="Courier New" w:eastAsia="Aptos" w:hAnsi="Courier New" w:cs="Courier New"/>
          <w:sz w:val="24"/>
          <w:szCs w:val="24"/>
        </w:rPr>
        <w:t>(</w:t>
      </w:r>
      <w:proofErr w:type="gramEnd"/>
      <w:r w:rsidRPr="00B97420">
        <w:rPr>
          <w:rFonts w:ascii="Courier New" w:eastAsia="Aptos" w:hAnsi="Courier New" w:cs="Courier New"/>
          <w:sz w:val="24"/>
          <w:szCs w:val="24"/>
        </w:rPr>
        <w:t>)</w:t>
      </w:r>
      <w:r>
        <w:rPr>
          <w:rFonts w:ascii="Times New Roman" w:eastAsia="Aptos" w:hAnsi="Times New Roman" w:cs="Times New Roman"/>
          <w:sz w:val="24"/>
          <w:szCs w:val="24"/>
        </w:rPr>
        <w:t xml:space="preserve">, that performs an inner product between the first </w:t>
      </w:r>
      <w:r w:rsidRPr="00B97420">
        <w:rPr>
          <w:rFonts w:ascii="Courier New" w:eastAsia="Aptos" w:hAnsi="Courier New" w:cs="Courier New"/>
          <w:color w:val="0070C0"/>
          <w:sz w:val="24"/>
          <w:szCs w:val="24"/>
        </w:rPr>
        <w:t>Vector3</w:t>
      </w:r>
      <w:r>
        <w:rPr>
          <w:rFonts w:ascii="Times New Roman" w:eastAsia="Aptos" w:hAnsi="Times New Roman" w:cs="Times New Roman"/>
          <w:sz w:val="24"/>
          <w:szCs w:val="24"/>
        </w:rPr>
        <w:t xml:space="preserve"> instance and a second (sometimes called the dot product). </w:t>
      </w:r>
    </w:p>
    <w:p w14:paraId="54E97A74"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1C0B8810"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Demonstrate that it works using the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oMath>
      <w:r>
        <w:rPr>
          <w:rFonts w:ascii="Times New Roman" w:eastAsia="Aptos" w:hAnsi="Times New Roman" w:cs="Times New Roman"/>
          <w:sz w:val="24"/>
          <w:szCs w:val="24"/>
        </w:rPr>
        <w:t xml:space="preserve"> and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oMath>
      <w:r>
        <w:rPr>
          <w:rFonts w:ascii="Times New Roman" w:eastAsia="Aptos" w:hAnsi="Times New Roman" w:cs="Times New Roman"/>
          <w:sz w:val="24"/>
          <w:szCs w:val="24"/>
        </w:rPr>
        <w:t xml:space="preserve"> vectors above, copying a screenshot of your results into your assignment solutions document.</w:t>
      </w:r>
    </w:p>
    <w:p w14:paraId="016F9214" w14:textId="77777777" w:rsidR="00051D74" w:rsidRPr="00F84DE3" w:rsidRDefault="00051D74" w:rsidP="00051D74">
      <w:pPr>
        <w:pStyle w:val="ListParagraph"/>
        <w:spacing w:after="0" w:line="240" w:lineRule="auto"/>
        <w:rPr>
          <w:rFonts w:ascii="Times New Roman" w:eastAsia="Aptos" w:hAnsi="Times New Roman" w:cs="Times New Roman"/>
          <w:sz w:val="24"/>
          <w:szCs w:val="24"/>
        </w:rPr>
      </w:pPr>
    </w:p>
    <w:p w14:paraId="3043A896" w14:textId="77777777" w:rsidR="00051D74" w:rsidRDefault="00051D74" w:rsidP="00051D74">
      <w:pPr>
        <w:pStyle w:val="ListParagraph"/>
        <w:spacing w:after="0" w:line="240" w:lineRule="auto"/>
        <w:rPr>
          <w:rFonts w:ascii="Times New Roman" w:eastAsia="Aptos SemiBold" w:hAnsi="Times New Roman" w:cs="Times New Roman"/>
          <w:b/>
          <w:bCs/>
          <w:sz w:val="24"/>
          <w:szCs w:val="24"/>
        </w:rPr>
      </w:pPr>
      <w:r w:rsidRPr="0003624A">
        <w:rPr>
          <w:rFonts w:ascii="Times New Roman" w:eastAsia="Aptos SemiBold" w:hAnsi="Times New Roman" w:cs="Times New Roman"/>
          <w:b/>
          <w:bCs/>
          <w:sz w:val="24"/>
          <w:szCs w:val="24"/>
        </w:rPr>
        <w:t>(2 marks)</w:t>
      </w:r>
    </w:p>
    <w:p w14:paraId="2EA7597D" w14:textId="77777777" w:rsidR="00051D74" w:rsidRDefault="00051D74" w:rsidP="00051D74">
      <w:pPr>
        <w:pStyle w:val="ListParagraph"/>
        <w:spacing w:after="0" w:line="240" w:lineRule="auto"/>
        <w:rPr>
          <w:rFonts w:ascii="Times New Roman" w:eastAsia="Aptos SemiBold" w:hAnsi="Times New Roman" w:cs="Times New Roman"/>
          <w:b/>
          <w:bCs/>
          <w:sz w:val="24"/>
          <w:szCs w:val="24"/>
        </w:rPr>
      </w:pPr>
    </w:p>
    <w:p w14:paraId="6520CAF7" w14:textId="77777777" w:rsidR="00051D74" w:rsidRPr="0003624A" w:rsidRDefault="00051D74" w:rsidP="00051D74">
      <w:pPr>
        <w:pStyle w:val="ListParagraph"/>
        <w:spacing w:after="0" w:line="240" w:lineRule="auto"/>
        <w:rPr>
          <w:rFonts w:ascii="Times New Roman" w:eastAsia="Aptos SemiBold" w:hAnsi="Times New Roman" w:cs="Times New Roman"/>
          <w:b/>
          <w:bCs/>
          <w:sz w:val="24"/>
          <w:szCs w:val="24"/>
        </w:rPr>
      </w:pPr>
      <w:r>
        <w:rPr>
          <w:rFonts w:ascii="Times New Roman" w:eastAsia="Aptos SemiBold" w:hAnsi="Times New Roman" w:cs="Times New Roman"/>
          <w:b/>
          <w:bCs/>
          <w:sz w:val="24"/>
          <w:szCs w:val="24"/>
        </w:rPr>
        <w:tab/>
      </w:r>
      <w:r w:rsidRPr="002A252A">
        <w:rPr>
          <w:rFonts w:ascii="Times New Roman" w:eastAsia="Aptos SemiBold" w:hAnsi="Times New Roman" w:cs="Times New Roman"/>
          <w:b/>
          <w:bCs/>
          <w:noProof/>
          <w:sz w:val="24"/>
          <w:szCs w:val="24"/>
        </w:rPr>
        <w:drawing>
          <wp:inline distT="0" distB="0" distL="0" distR="0" wp14:anchorId="4658874E" wp14:editId="4D4B9B2B">
            <wp:extent cx="2372056" cy="1752845"/>
            <wp:effectExtent l="0" t="0" r="0" b="0"/>
            <wp:docPr id="21197470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7081" name="Picture 1" descr="A screen shot of a computer program&#10;&#10;Description automatically generated"/>
                    <pic:cNvPicPr/>
                  </pic:nvPicPr>
                  <pic:blipFill>
                    <a:blip r:embed="rId9"/>
                    <a:stretch>
                      <a:fillRect/>
                    </a:stretch>
                  </pic:blipFill>
                  <pic:spPr>
                    <a:xfrm>
                      <a:off x="0" y="0"/>
                      <a:ext cx="2372056" cy="1752845"/>
                    </a:xfrm>
                    <a:prstGeom prst="rect">
                      <a:avLst/>
                    </a:prstGeom>
                  </pic:spPr>
                </pic:pic>
              </a:graphicData>
            </a:graphic>
          </wp:inline>
        </w:drawing>
      </w:r>
    </w:p>
    <w:p w14:paraId="361750EB" w14:textId="77777777" w:rsidR="00051D74" w:rsidRPr="00514177" w:rsidRDefault="00051D74" w:rsidP="00051D74">
      <w:pPr>
        <w:pStyle w:val="ListParagraph"/>
        <w:spacing w:after="0" w:line="240" w:lineRule="auto"/>
        <w:rPr>
          <w:rFonts w:ascii="Times New Roman" w:eastAsia="Aptos SemiBold" w:hAnsi="Times New Roman" w:cs="Times New Roman"/>
          <w:sz w:val="24"/>
          <w:szCs w:val="24"/>
        </w:rPr>
      </w:pPr>
    </w:p>
    <w:p w14:paraId="378807CF" w14:textId="77777777" w:rsidR="00051D74" w:rsidRPr="00D67261" w:rsidRDefault="00051D74" w:rsidP="00051D74">
      <w:pPr>
        <w:pStyle w:val="ListParagraph"/>
        <w:numPr>
          <w:ilvl w:val="0"/>
          <w:numId w:val="3"/>
        </w:numPr>
        <w:spacing w:after="0" w:line="240" w:lineRule="auto"/>
        <w:rPr>
          <w:rFonts w:ascii="Times New Roman" w:eastAsia="Aptos SemiBold" w:hAnsi="Times New Roman" w:cs="Times New Roman"/>
          <w:sz w:val="24"/>
          <w:szCs w:val="24"/>
        </w:rPr>
      </w:pPr>
      <w:r w:rsidRPr="00D67261">
        <w:rPr>
          <w:rFonts w:ascii="Times New Roman" w:eastAsia="Aptos" w:hAnsi="Times New Roman" w:cs="Times New Roman"/>
          <w:sz w:val="24"/>
          <w:szCs w:val="24"/>
        </w:rPr>
        <w:t xml:space="preserve">Using your </w:t>
      </w:r>
      <w:proofErr w:type="spellStart"/>
      <w:r w:rsidRPr="00D67261">
        <w:rPr>
          <w:rFonts w:ascii="Courier New" w:eastAsia="Aptos" w:hAnsi="Courier New" w:cs="Courier New"/>
          <w:color w:val="0070C0"/>
          <w:sz w:val="24"/>
          <w:szCs w:val="24"/>
        </w:rPr>
        <w:t>inner_</w:t>
      </w:r>
      <w:proofErr w:type="gramStart"/>
      <w:r w:rsidRPr="00D67261">
        <w:rPr>
          <w:rFonts w:ascii="Courier New" w:eastAsia="Aptos" w:hAnsi="Courier New" w:cs="Courier New"/>
          <w:color w:val="0070C0"/>
          <w:sz w:val="24"/>
          <w:szCs w:val="24"/>
        </w:rPr>
        <w:t>product</w:t>
      </w:r>
      <w:proofErr w:type="spellEnd"/>
      <w:r w:rsidRPr="00D67261">
        <w:rPr>
          <w:rFonts w:ascii="Courier New" w:eastAsia="Aptos" w:hAnsi="Courier New" w:cs="Courier New"/>
          <w:sz w:val="24"/>
          <w:szCs w:val="24"/>
        </w:rPr>
        <w:t>(</w:t>
      </w:r>
      <w:proofErr w:type="gramEnd"/>
      <w:r w:rsidRPr="00D67261">
        <w:rPr>
          <w:rFonts w:ascii="Courier New" w:eastAsia="Aptos" w:hAnsi="Courier New" w:cs="Courier New"/>
          <w:sz w:val="24"/>
          <w:szCs w:val="24"/>
        </w:rPr>
        <w:t>)</w:t>
      </w:r>
      <w:r w:rsidRPr="00D67261">
        <w:rPr>
          <w:rFonts w:ascii="Times New Roman" w:eastAsia="Aptos" w:hAnsi="Times New Roman" w:cs="Times New Roman"/>
          <w:sz w:val="24"/>
          <w:szCs w:val="24"/>
        </w:rPr>
        <w:t xml:space="preserve"> and </w:t>
      </w:r>
      <w:r w:rsidRPr="00D67261">
        <w:rPr>
          <w:rFonts w:ascii="Courier New" w:eastAsia="Aptos" w:hAnsi="Courier New" w:cs="Courier New"/>
          <w:color w:val="0070C0"/>
          <w:sz w:val="24"/>
          <w:szCs w:val="24"/>
        </w:rPr>
        <w:t>__add__</w:t>
      </w:r>
      <w:r w:rsidRPr="00D67261">
        <w:rPr>
          <w:rFonts w:ascii="Courier New" w:eastAsia="Aptos" w:hAnsi="Courier New" w:cs="Courier New"/>
          <w:sz w:val="24"/>
          <w:szCs w:val="24"/>
        </w:rPr>
        <w:t>()</w:t>
      </w:r>
      <w:r w:rsidRPr="00D67261">
        <w:rPr>
          <w:rFonts w:ascii="Times New Roman" w:eastAsia="Aptos" w:hAnsi="Times New Roman" w:cs="Times New Roman"/>
          <w:sz w:val="24"/>
          <w:szCs w:val="24"/>
        </w:rPr>
        <w:t xml:space="preserve"> methods, show that the following is true:</w:t>
      </w:r>
    </w:p>
    <w:p w14:paraId="78A07221" w14:textId="77777777" w:rsidR="00051D74" w:rsidRDefault="00051D74" w:rsidP="00051D74">
      <w:pPr>
        <w:pStyle w:val="ListParagraph"/>
        <w:spacing w:after="0" w:line="240" w:lineRule="auto"/>
        <w:jc w:val="center"/>
        <w:rPr>
          <w:rFonts w:ascii="Times New Roman" w:eastAsia="Aptos" w:hAnsi="Times New Roman" w:cs="Times New Roman"/>
          <w:sz w:val="24"/>
          <w:szCs w:val="24"/>
        </w:rPr>
      </w:pPr>
      <m:oMath>
        <m:d>
          <m:dPr>
            <m:ctrlPr>
              <w:rPr>
                <w:rFonts w:ascii="Cambria Math" w:eastAsia="Aptos" w:hAnsi="Cambria Math" w:cs="Times New Roman"/>
                <w:i/>
                <w:sz w:val="24"/>
                <w:szCs w:val="24"/>
              </w:rPr>
            </m:ctrlPr>
          </m:dPr>
          <m:e>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e>
        </m:d>
        <m:r>
          <w:rPr>
            <w:rFonts w:ascii="Cambria Math" w:eastAsia="Aptos" w:hAnsi="Cambria Math" w:cs="Times New Roman"/>
            <w:sz w:val="24"/>
            <w:szCs w:val="24"/>
          </w:rPr>
          <m:t>⋅C=</m:t>
        </m:r>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C</m:t>
            </m:r>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C</m:t>
            </m:r>
          </m:e>
        </m:acc>
      </m:oMath>
      <w:r>
        <w:rPr>
          <w:rFonts w:ascii="Times New Roman" w:eastAsia="Aptos" w:hAnsi="Times New Roman" w:cs="Times New Roman"/>
          <w:sz w:val="24"/>
          <w:szCs w:val="24"/>
        </w:rPr>
        <w:t>.</w:t>
      </w:r>
    </w:p>
    <w:p w14:paraId="3E474557" w14:textId="77777777" w:rsidR="00051D74" w:rsidRDefault="00051D74" w:rsidP="00051D74">
      <w:pPr>
        <w:pStyle w:val="ListParagraph"/>
        <w:spacing w:after="0" w:line="240" w:lineRule="auto"/>
        <w:jc w:val="center"/>
        <w:rPr>
          <w:rFonts w:ascii="Times New Roman" w:eastAsia="Aptos" w:hAnsi="Times New Roman" w:cs="Times New Roman"/>
          <w:sz w:val="24"/>
          <w:szCs w:val="24"/>
        </w:rPr>
      </w:pPr>
    </w:p>
    <w:p w14:paraId="4F3BDD11"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Copy a screenshot of your results into your assignment solutions document. Use the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oMath>
      <w:r>
        <w:rPr>
          <w:rFonts w:ascii="Times New Roman" w:eastAsia="Aptos" w:hAnsi="Times New Roman" w:cs="Times New Roman"/>
          <w:sz w:val="24"/>
          <w:szCs w:val="24"/>
        </w:rPr>
        <w:t xml:space="preserve"> and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oMath>
      <w:r>
        <w:rPr>
          <w:rFonts w:ascii="Times New Roman" w:eastAsia="Aptos" w:hAnsi="Times New Roman" w:cs="Times New Roman"/>
          <w:sz w:val="24"/>
          <w:szCs w:val="24"/>
        </w:rPr>
        <w:t xml:space="preserve"> vectors as above, as well as</w:t>
      </w:r>
    </w:p>
    <w:p w14:paraId="469CB36F" w14:textId="77777777" w:rsidR="00051D74" w:rsidRPr="00D67261" w:rsidRDefault="00051D74" w:rsidP="00051D74">
      <w:pPr>
        <w:ind w:firstLine="720"/>
        <w:jc w:val="center"/>
        <w:rPr>
          <w:rFonts w:ascii="Cambria Math" w:eastAsia="Aptos" w:hAnsi="Cambria Math"/>
          <w:sz w:val="24"/>
          <w:szCs w:val="24"/>
        </w:rPr>
      </w:pPr>
      <w:r w:rsidRPr="00AA15E1">
        <w:rPr>
          <w:rFonts w:ascii="Cambria Math" w:eastAsia="Aptos" w:hAnsi="Cambria Math"/>
          <w:iCs/>
          <w:sz w:val="24"/>
          <w:szCs w:val="24"/>
        </w:rPr>
        <w:t xml:space="preserve"> </w:t>
      </w:r>
      <m:oMath>
        <m:acc>
          <m:accPr>
            <m:chr m:val="⃗"/>
            <m:ctrlPr>
              <w:rPr>
                <w:rFonts w:ascii="Cambria Math" w:eastAsia="Aptos" w:hAnsi="Cambria Math"/>
                <w:i/>
                <w:sz w:val="24"/>
                <w:szCs w:val="24"/>
              </w:rPr>
            </m:ctrlPr>
          </m:accPr>
          <m:e>
            <m:r>
              <w:rPr>
                <w:rFonts w:ascii="Cambria Math" w:eastAsia="Aptos" w:hAnsi="Cambria Math"/>
                <w:sz w:val="24"/>
                <w:szCs w:val="24"/>
              </w:rPr>
              <m:t>C</m:t>
            </m:r>
          </m:e>
        </m:acc>
        <m:r>
          <w:rPr>
            <w:rFonts w:ascii="Cambria Math" w:eastAsia="Aptos" w:hAnsi="Cambria Math"/>
            <w:sz w:val="24"/>
            <w:szCs w:val="24"/>
          </w:rPr>
          <m:t>=</m:t>
        </m:r>
        <m:d>
          <m:dPr>
            <m:begChr m:val="["/>
            <m:endChr m:val="]"/>
            <m:ctrlPr>
              <w:rPr>
                <w:rFonts w:ascii="Cambria Math" w:eastAsia="Aptos" w:hAnsi="Cambria Math"/>
                <w:i/>
                <w:sz w:val="24"/>
                <w:szCs w:val="24"/>
              </w:rPr>
            </m:ctrlPr>
          </m:dPr>
          <m:e>
            <m:m>
              <m:mPr>
                <m:mcs>
                  <m:mc>
                    <m:mcPr>
                      <m:count m:val="1"/>
                      <m:mcJc m:val="center"/>
                    </m:mcPr>
                  </m:mc>
                </m:mcs>
                <m:ctrlPr>
                  <w:rPr>
                    <w:rFonts w:ascii="Cambria Math" w:eastAsia="Aptos" w:hAnsi="Cambria Math"/>
                    <w:i/>
                    <w:sz w:val="24"/>
                    <w:szCs w:val="24"/>
                  </w:rPr>
                </m:ctrlPr>
              </m:mPr>
              <m:mr>
                <m:e>
                  <m:r>
                    <w:rPr>
                      <w:rFonts w:ascii="Cambria Math" w:eastAsia="Aptos" w:hAnsi="Cambria Math"/>
                      <w:sz w:val="24"/>
                      <w:szCs w:val="24"/>
                    </w:rPr>
                    <m:t>1</m:t>
                  </m:r>
                </m:e>
              </m:mr>
              <m:mr>
                <m:e>
                  <m:r>
                    <w:rPr>
                      <w:rFonts w:ascii="Cambria Math" w:eastAsia="Aptos" w:hAnsi="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e>
              </m:mr>
            </m:m>
          </m:e>
        </m:d>
      </m:oMath>
    </w:p>
    <w:p w14:paraId="049C9680" w14:textId="77777777" w:rsidR="00051D74" w:rsidRDefault="00051D74" w:rsidP="00051D74">
      <w:pPr>
        <w:ind w:firstLine="720"/>
        <w:jc w:val="center"/>
        <w:rPr>
          <w:rFonts w:eastAsia="Aptos"/>
          <w:b/>
          <w:bCs/>
          <w:sz w:val="24"/>
          <w:szCs w:val="24"/>
        </w:rPr>
      </w:pPr>
    </w:p>
    <w:p w14:paraId="06465291" w14:textId="77777777" w:rsidR="00051D74" w:rsidRDefault="00051D74" w:rsidP="00051D74">
      <w:pPr>
        <w:ind w:firstLine="720"/>
        <w:rPr>
          <w:rFonts w:eastAsia="Aptos"/>
          <w:b/>
          <w:bCs/>
          <w:sz w:val="24"/>
          <w:szCs w:val="24"/>
        </w:rPr>
      </w:pPr>
      <w:r>
        <w:rPr>
          <w:rFonts w:eastAsia="Aptos"/>
          <w:b/>
          <w:bCs/>
          <w:sz w:val="24"/>
          <w:szCs w:val="24"/>
        </w:rPr>
        <w:t xml:space="preserve">(2 </w:t>
      </w:r>
      <w:r w:rsidRPr="00A773B0">
        <w:rPr>
          <w:rFonts w:eastAsia="Aptos"/>
          <w:b/>
          <w:bCs/>
          <w:sz w:val="24"/>
          <w:szCs w:val="24"/>
        </w:rPr>
        <w:t>mark</w:t>
      </w:r>
      <w:r>
        <w:rPr>
          <w:rFonts w:eastAsia="Aptos"/>
          <w:b/>
          <w:bCs/>
          <w:sz w:val="24"/>
          <w:szCs w:val="24"/>
        </w:rPr>
        <w:t>s</w:t>
      </w:r>
      <w:r w:rsidRPr="00A773B0">
        <w:rPr>
          <w:rFonts w:eastAsia="Aptos"/>
          <w:b/>
          <w:bCs/>
          <w:sz w:val="24"/>
          <w:szCs w:val="24"/>
        </w:rPr>
        <w:t>)</w:t>
      </w:r>
    </w:p>
    <w:p w14:paraId="52DA42A4" w14:textId="77777777" w:rsidR="00051D74" w:rsidRDefault="00051D74" w:rsidP="00051D74">
      <w:pPr>
        <w:rPr>
          <w:rFonts w:eastAsia="Aptos"/>
          <w:b/>
          <w:bCs/>
          <w:sz w:val="24"/>
          <w:szCs w:val="24"/>
        </w:rPr>
      </w:pPr>
      <w:r>
        <w:rPr>
          <w:rFonts w:eastAsia="Aptos"/>
          <w:b/>
          <w:bCs/>
          <w:sz w:val="24"/>
          <w:szCs w:val="24"/>
        </w:rPr>
        <w:tab/>
      </w:r>
      <w:r>
        <w:rPr>
          <w:rFonts w:eastAsia="Aptos"/>
          <w:b/>
          <w:bCs/>
          <w:sz w:val="24"/>
          <w:szCs w:val="24"/>
        </w:rPr>
        <w:tab/>
      </w:r>
    </w:p>
    <w:p w14:paraId="1A3B6FBD" w14:textId="77777777" w:rsidR="00051D74" w:rsidRDefault="00051D74" w:rsidP="00051D74">
      <w:pPr>
        <w:rPr>
          <w:rFonts w:ascii="Cambria Math" w:eastAsia="Aptos" w:hAnsi="Cambria Math"/>
          <w:sz w:val="24"/>
          <w:szCs w:val="24"/>
        </w:rPr>
      </w:pPr>
      <w:r>
        <w:rPr>
          <w:rFonts w:eastAsia="Aptos"/>
          <w:b/>
          <w:bCs/>
          <w:sz w:val="24"/>
          <w:szCs w:val="24"/>
        </w:rPr>
        <w:lastRenderedPageBreak/>
        <w:tab/>
      </w:r>
      <w:r>
        <w:rPr>
          <w:rFonts w:eastAsia="Aptos"/>
          <w:b/>
          <w:bCs/>
          <w:sz w:val="24"/>
          <w:szCs w:val="24"/>
        </w:rPr>
        <w:tab/>
      </w:r>
      <w:r w:rsidRPr="00C7001E">
        <w:rPr>
          <w:rFonts w:eastAsia="Aptos"/>
          <w:b/>
          <w:bCs/>
          <w:noProof/>
          <w:sz w:val="24"/>
          <w:szCs w:val="24"/>
        </w:rPr>
        <w:drawing>
          <wp:inline distT="0" distB="0" distL="0" distR="0" wp14:anchorId="688CA6AC" wp14:editId="76E2FD75">
            <wp:extent cx="4887007" cy="2391109"/>
            <wp:effectExtent l="0" t="0" r="0" b="9525"/>
            <wp:docPr id="710989710" name="Picture 1" descr="A computer screen with white and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89710" name="Picture 1" descr="A computer screen with white and purple text&#10;&#10;Description automatically generated"/>
                    <pic:cNvPicPr/>
                  </pic:nvPicPr>
                  <pic:blipFill>
                    <a:blip r:embed="rId10"/>
                    <a:stretch>
                      <a:fillRect/>
                    </a:stretch>
                  </pic:blipFill>
                  <pic:spPr>
                    <a:xfrm>
                      <a:off x="0" y="0"/>
                      <a:ext cx="4887007" cy="2391109"/>
                    </a:xfrm>
                    <a:prstGeom prst="rect">
                      <a:avLst/>
                    </a:prstGeom>
                  </pic:spPr>
                </pic:pic>
              </a:graphicData>
            </a:graphic>
          </wp:inline>
        </w:drawing>
      </w:r>
      <w:r>
        <w:rPr>
          <w:rFonts w:eastAsia="Aptos"/>
          <w:b/>
          <w:bCs/>
          <w:sz w:val="24"/>
          <w:szCs w:val="24"/>
        </w:rPr>
        <w:tab/>
      </w:r>
      <w:r w:rsidRPr="00A773B0">
        <w:rPr>
          <w:rFonts w:eastAsia="Aptos"/>
          <w:b/>
          <w:bCs/>
          <w:sz w:val="24"/>
          <w:szCs w:val="24"/>
        </w:rPr>
        <w:br/>
      </w:r>
    </w:p>
    <w:p w14:paraId="753A572F" w14:textId="77777777" w:rsidR="00051D74" w:rsidRPr="00D67261" w:rsidRDefault="00051D74" w:rsidP="00051D74">
      <w:pPr>
        <w:ind w:firstLine="720"/>
        <w:rPr>
          <w:rFonts w:ascii="Cambria Math" w:eastAsia="Aptos" w:hAnsi="Cambria Math"/>
          <w:sz w:val="24"/>
          <w:szCs w:val="24"/>
        </w:rPr>
      </w:pPr>
    </w:p>
    <w:p w14:paraId="5A2FA8BF" w14:textId="77777777" w:rsidR="00051D74" w:rsidRPr="00115103" w:rsidRDefault="00051D74" w:rsidP="00051D74">
      <w:pPr>
        <w:pStyle w:val="ListParagraph"/>
        <w:numPr>
          <w:ilvl w:val="0"/>
          <w:numId w:val="3"/>
        </w:numPr>
        <w:spacing w:after="0" w:line="240" w:lineRule="auto"/>
        <w:rPr>
          <w:rFonts w:ascii="Times New Roman" w:eastAsia="Aptos SemiBold" w:hAnsi="Times New Roman" w:cs="Times New Roman"/>
          <w:sz w:val="24"/>
          <w:szCs w:val="24"/>
        </w:rPr>
      </w:pPr>
      <w:r w:rsidRPr="00115103">
        <w:rPr>
          <w:rFonts w:ascii="Times New Roman" w:eastAsia="Aptos" w:hAnsi="Times New Roman" w:cs="Times New Roman"/>
          <w:sz w:val="24"/>
          <w:szCs w:val="24"/>
        </w:rPr>
        <w:t xml:space="preserve">Write another method that calculates the angle between two </w:t>
      </w:r>
      <w:r w:rsidRPr="00115103">
        <w:rPr>
          <w:rFonts w:ascii="Courier New" w:eastAsia="Aptos" w:hAnsi="Courier New" w:cs="Courier New"/>
          <w:color w:val="0070C0"/>
          <w:sz w:val="24"/>
          <w:szCs w:val="24"/>
        </w:rPr>
        <w:t>Vector3</w:t>
      </w:r>
      <w:r w:rsidRPr="00115103">
        <w:rPr>
          <w:rFonts w:ascii="Times New Roman" w:eastAsia="Aptos" w:hAnsi="Times New Roman" w:cs="Times New Roman"/>
          <w:sz w:val="24"/>
          <w:szCs w:val="24"/>
        </w:rPr>
        <w:t xml:space="preserve"> objects and call it </w:t>
      </w:r>
      <w:proofErr w:type="spellStart"/>
      <w:r w:rsidRPr="00115103">
        <w:rPr>
          <w:rFonts w:ascii="Courier New" w:eastAsia="Aptos" w:hAnsi="Courier New" w:cs="Courier New"/>
          <w:color w:val="0070C0"/>
          <w:sz w:val="24"/>
          <w:szCs w:val="24"/>
        </w:rPr>
        <w:t>angle_</w:t>
      </w:r>
      <w:proofErr w:type="gramStart"/>
      <w:r w:rsidRPr="00115103">
        <w:rPr>
          <w:rFonts w:ascii="Courier New" w:eastAsia="Aptos" w:hAnsi="Courier New" w:cs="Courier New"/>
          <w:color w:val="0070C0"/>
          <w:sz w:val="24"/>
          <w:szCs w:val="24"/>
        </w:rPr>
        <w:t>between</w:t>
      </w:r>
      <w:proofErr w:type="spellEnd"/>
      <w:r w:rsidRPr="00115103">
        <w:rPr>
          <w:rFonts w:ascii="Courier New" w:eastAsia="Aptos" w:hAnsi="Courier New" w:cs="Courier New"/>
          <w:sz w:val="24"/>
          <w:szCs w:val="24"/>
        </w:rPr>
        <w:t>(</w:t>
      </w:r>
      <w:proofErr w:type="gramEnd"/>
      <w:r w:rsidRPr="00115103">
        <w:rPr>
          <w:rFonts w:ascii="Courier New" w:eastAsia="Aptos" w:hAnsi="Courier New" w:cs="Courier New"/>
          <w:sz w:val="24"/>
          <w:szCs w:val="24"/>
        </w:rPr>
        <w:t>)</w:t>
      </w:r>
      <w:r w:rsidRPr="00115103">
        <w:rPr>
          <w:rFonts w:ascii="Calibri" w:eastAsia="Aptos" w:hAnsi="Calibri" w:cs="Calibri"/>
          <w:sz w:val="24"/>
          <w:szCs w:val="24"/>
        </w:rPr>
        <w:t>.</w:t>
      </w:r>
      <w:r w:rsidRPr="00115103">
        <w:rPr>
          <w:rFonts w:ascii="Times New Roman" w:eastAsia="Aptos" w:hAnsi="Times New Roman" w:cs="Times New Roman"/>
          <w:sz w:val="24"/>
          <w:szCs w:val="24"/>
        </w:rPr>
        <w:t xml:space="preserve"> Recall that the formula for the angle between two vectors </w:t>
      </w:r>
      <m:oMath>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1</m:t>
                </m:r>
              </m:sub>
            </m:sSub>
          </m:e>
        </m:acc>
      </m:oMath>
      <w:r w:rsidRPr="00115103">
        <w:rPr>
          <w:rFonts w:ascii="Times New Roman" w:eastAsia="Aptos" w:hAnsi="Times New Roman" w:cs="Times New Roman"/>
          <w:sz w:val="24"/>
          <w:szCs w:val="24"/>
        </w:rPr>
        <w:t xml:space="preserve"> and </w:t>
      </w:r>
      <m:oMath>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2</m:t>
                </m:r>
              </m:sub>
            </m:sSub>
          </m:e>
        </m:acc>
      </m:oMath>
      <w:r w:rsidRPr="00115103">
        <w:rPr>
          <w:rFonts w:ascii="Times New Roman" w:eastAsia="Aptos" w:hAnsi="Times New Roman" w:cs="Times New Roman"/>
          <w:sz w:val="24"/>
          <w:szCs w:val="24"/>
        </w:rPr>
        <w:t xml:space="preserve"> is: </w:t>
      </w:r>
    </w:p>
    <w:p w14:paraId="71699F32" w14:textId="77777777" w:rsidR="00051D74" w:rsidRPr="00810EF0" w:rsidRDefault="00051D74" w:rsidP="00051D74">
      <w:pPr>
        <w:pStyle w:val="ListParagraph"/>
        <w:spacing w:after="0" w:line="240" w:lineRule="auto"/>
        <w:rPr>
          <w:rFonts w:ascii="Times New Roman" w:eastAsia="Aptos SemiBold" w:hAnsi="Times New Roman" w:cs="Times New Roman"/>
          <w:sz w:val="24"/>
          <w:szCs w:val="24"/>
        </w:rPr>
      </w:pPr>
      <m:oMathPara>
        <m:oMath>
          <m:func>
            <m:funcPr>
              <m:ctrlPr>
                <w:rPr>
                  <w:rFonts w:ascii="Cambria Math" w:eastAsia="Aptos" w:hAnsi="Cambria Math" w:cs="Times New Roman"/>
                  <w:i/>
                  <w:sz w:val="24"/>
                  <w:szCs w:val="24"/>
                </w:rPr>
              </m:ctrlPr>
            </m:funcPr>
            <m:fName>
              <m:sSup>
                <m:sSupPr>
                  <m:ctrlPr>
                    <w:rPr>
                      <w:rFonts w:ascii="Cambria Math" w:eastAsia="Aptos" w:hAnsi="Cambria Math" w:cs="Times New Roman"/>
                      <w:i/>
                      <w:sz w:val="24"/>
                      <w:szCs w:val="24"/>
                    </w:rPr>
                  </m:ctrlPr>
                </m:sSupPr>
                <m:e>
                  <m:r>
                    <m:rPr>
                      <m:sty m:val="p"/>
                    </m:rPr>
                    <w:rPr>
                      <w:rFonts w:ascii="Cambria Math" w:eastAsia="Aptos" w:hAnsi="Cambria Math" w:cs="Times New Roman"/>
                      <w:sz w:val="24"/>
                      <w:szCs w:val="24"/>
                    </w:rPr>
                    <m:t>cos</m:t>
                  </m:r>
                  <m:ctrlPr>
                    <w:rPr>
                      <w:rFonts w:ascii="Cambria Math" w:eastAsia="Aptos" w:hAnsi="Cambria Math" w:cs="Times New Roman"/>
                      <w:sz w:val="24"/>
                      <w:szCs w:val="24"/>
                    </w:rPr>
                  </m:ctrlPr>
                </m:e>
                <m:sup>
                  <m:r>
                    <w:rPr>
                      <w:rFonts w:ascii="Cambria Math" w:eastAsia="Aptos" w:hAnsi="Cambria Math" w:cs="Times New Roman"/>
                      <w:sz w:val="24"/>
                      <w:szCs w:val="24"/>
                    </w:rPr>
                    <m:t>-1</m:t>
                  </m:r>
                  <m:ctrlPr>
                    <w:rPr>
                      <w:rFonts w:ascii="Cambria Math" w:eastAsia="Aptos" w:hAnsi="Cambria Math" w:cs="Times New Roman"/>
                      <w:sz w:val="24"/>
                      <w:szCs w:val="24"/>
                    </w:rPr>
                  </m:ctrlPr>
                </m:sup>
              </m:sSup>
            </m:fName>
            <m:e>
              <m:f>
                <m:fPr>
                  <m:ctrlPr>
                    <w:rPr>
                      <w:rFonts w:ascii="Cambria Math" w:eastAsia="Aptos" w:hAnsi="Cambria Math" w:cs="Times New Roman"/>
                      <w:i/>
                      <w:sz w:val="24"/>
                      <w:szCs w:val="24"/>
                    </w:rPr>
                  </m:ctrlPr>
                </m:fPr>
                <m:num>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1</m:t>
                          </m:r>
                        </m:sub>
                      </m:sSub>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2</m:t>
                          </m:r>
                        </m:sub>
                      </m:sSub>
                    </m:e>
                  </m:acc>
                </m:num>
                <m:den>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1</m:t>
                          </m:r>
                        </m:sub>
                      </m:sSub>
                    </m:e>
                  </m:acc>
                  <m:r>
                    <w:rPr>
                      <w:rFonts w:ascii="Cambria Math" w:eastAsia="Aptos" w:hAnsi="Cambria Math" w:cs="Times New Roman"/>
                      <w:sz w:val="24"/>
                      <w:szCs w:val="24"/>
                    </w:rPr>
                    <m:t>||</m:t>
                  </m:r>
                  <m:acc>
                    <m:accPr>
                      <m:chr m:val="⃗"/>
                      <m:ctrlPr>
                        <w:rPr>
                          <w:rFonts w:ascii="Cambria Math" w:eastAsia="Aptos" w:hAnsi="Cambria Math" w:cs="Times New Roman"/>
                          <w:i/>
                          <w:sz w:val="24"/>
                          <w:szCs w:val="24"/>
                        </w:rPr>
                      </m:ctrlPr>
                    </m:accPr>
                    <m:e>
                      <m:sSub>
                        <m:sSubPr>
                          <m:ctrlPr>
                            <w:rPr>
                              <w:rFonts w:ascii="Cambria Math" w:eastAsia="Aptos" w:hAnsi="Cambria Math" w:cs="Times New Roman"/>
                              <w:i/>
                              <w:sz w:val="24"/>
                              <w:szCs w:val="24"/>
                            </w:rPr>
                          </m:ctrlPr>
                        </m:sSubPr>
                        <m:e>
                          <m:r>
                            <w:rPr>
                              <w:rFonts w:ascii="Cambria Math" w:eastAsia="Aptos" w:hAnsi="Cambria Math" w:cs="Times New Roman"/>
                              <w:sz w:val="24"/>
                              <w:szCs w:val="24"/>
                            </w:rPr>
                            <m:t>v</m:t>
                          </m:r>
                        </m:e>
                        <m:sub>
                          <m:r>
                            <w:rPr>
                              <w:rFonts w:ascii="Cambria Math" w:eastAsia="Aptos" w:hAnsi="Cambria Math" w:cs="Times New Roman"/>
                              <w:sz w:val="24"/>
                              <w:szCs w:val="24"/>
                            </w:rPr>
                            <m:t>2</m:t>
                          </m:r>
                        </m:sub>
                      </m:sSub>
                    </m:e>
                  </m:acc>
                  <m:r>
                    <w:rPr>
                      <w:rFonts w:ascii="Cambria Math" w:eastAsia="Aptos" w:hAnsi="Cambria Math" w:cs="Times New Roman"/>
                      <w:sz w:val="24"/>
                      <w:szCs w:val="24"/>
                    </w:rPr>
                    <m:t>|</m:t>
                  </m:r>
                </m:den>
              </m:f>
              <m:r>
                <w:rPr>
                  <w:rFonts w:ascii="Cambria Math" w:eastAsia="Aptos" w:hAnsi="Cambria Math" w:cs="Times New Roman"/>
                  <w:sz w:val="24"/>
                  <w:szCs w:val="24"/>
                </w:rPr>
                <m:t>,</m:t>
              </m:r>
            </m:e>
          </m:func>
        </m:oMath>
      </m:oMathPara>
    </w:p>
    <w:p w14:paraId="7C0D2C02" w14:textId="77777777" w:rsidR="00051D74" w:rsidRDefault="00051D74" w:rsidP="00051D74">
      <w:pPr>
        <w:pStyle w:val="ListParagraph"/>
        <w:spacing w:after="0" w:line="240" w:lineRule="auto"/>
        <w:rPr>
          <w:rFonts w:ascii="Times New Roman" w:eastAsia="Aptos SemiBold" w:hAnsi="Times New Roman" w:cs="Times New Roman"/>
          <w:sz w:val="24"/>
          <w:szCs w:val="24"/>
        </w:rPr>
      </w:pPr>
    </w:p>
    <w:p w14:paraId="205E49D5" w14:textId="77777777" w:rsidR="00051D74" w:rsidRDefault="00051D74" w:rsidP="00051D74">
      <w:pPr>
        <w:pStyle w:val="ListParagraph"/>
        <w:spacing w:after="0" w:line="240" w:lineRule="auto"/>
        <w:rPr>
          <w:rFonts w:ascii="Times New Roman" w:eastAsia="Aptos SemiBold" w:hAnsi="Times New Roman" w:cs="Times New Roman"/>
          <w:sz w:val="24"/>
          <w:szCs w:val="24"/>
        </w:rPr>
      </w:pPr>
      <w:r>
        <w:rPr>
          <w:rFonts w:ascii="Times New Roman" w:eastAsia="Aptos SemiBold" w:hAnsi="Times New Roman" w:cs="Times New Roman"/>
          <w:sz w:val="24"/>
          <w:szCs w:val="24"/>
        </w:rPr>
        <w:t xml:space="preserve">where the dot operator indicates the inner product, and the | | indicates you are taking the magnitude. Hint: </w:t>
      </w:r>
      <w:r>
        <w:rPr>
          <w:rFonts w:ascii="Times New Roman" w:eastAsia="Aptos" w:hAnsi="Times New Roman" w:cs="Times New Roman"/>
          <w:sz w:val="24"/>
          <w:szCs w:val="24"/>
        </w:rPr>
        <w:t>T</w:t>
      </w:r>
      <w:r w:rsidRPr="005C1FF3">
        <w:rPr>
          <w:rFonts w:ascii="Times New Roman" w:eastAsia="Aptos" w:hAnsi="Times New Roman" w:cs="Times New Roman"/>
          <w:sz w:val="24"/>
          <w:szCs w:val="24"/>
        </w:rPr>
        <w:t xml:space="preserve">his will </w:t>
      </w:r>
      <w:r>
        <w:rPr>
          <w:rFonts w:ascii="Times New Roman" w:eastAsia="Aptos" w:hAnsi="Times New Roman" w:cs="Times New Roman"/>
          <w:sz w:val="24"/>
          <w:szCs w:val="24"/>
        </w:rPr>
        <w:t xml:space="preserve">also </w:t>
      </w:r>
      <w:r w:rsidRPr="005C1FF3">
        <w:rPr>
          <w:rFonts w:ascii="Times New Roman" w:eastAsia="Aptos" w:hAnsi="Times New Roman" w:cs="Times New Roman"/>
          <w:sz w:val="24"/>
          <w:szCs w:val="24"/>
        </w:rPr>
        <w:t>require the math module</w:t>
      </w:r>
      <w:r>
        <w:rPr>
          <w:rFonts w:ascii="Times New Roman" w:eastAsia="Aptos" w:hAnsi="Times New Roman" w:cs="Times New Roman"/>
          <w:sz w:val="24"/>
          <w:szCs w:val="24"/>
        </w:rPr>
        <w:t>.</w:t>
      </w:r>
    </w:p>
    <w:p w14:paraId="5C4322A8" w14:textId="77777777" w:rsidR="00051D74" w:rsidRDefault="00051D74" w:rsidP="00051D74">
      <w:pPr>
        <w:pStyle w:val="ListParagraph"/>
        <w:spacing w:after="0" w:line="240" w:lineRule="auto"/>
        <w:rPr>
          <w:rFonts w:ascii="Times New Roman" w:eastAsia="Aptos SemiBold" w:hAnsi="Times New Roman" w:cs="Times New Roman"/>
          <w:sz w:val="24"/>
          <w:szCs w:val="24"/>
        </w:rPr>
      </w:pPr>
    </w:p>
    <w:p w14:paraId="16955C4D" w14:textId="77777777" w:rsidR="00051D74" w:rsidRPr="005A7FAA" w:rsidRDefault="00051D74" w:rsidP="00051D74">
      <w:pPr>
        <w:pStyle w:val="ListParagraph"/>
        <w:spacing w:after="0" w:line="240" w:lineRule="auto"/>
        <w:rPr>
          <w:rFonts w:ascii="Times New Roman" w:eastAsia="Aptos" w:hAnsi="Times New Roman" w:cs="Times New Roman"/>
          <w:sz w:val="24"/>
          <w:szCs w:val="24"/>
        </w:rPr>
      </w:pPr>
      <w:r w:rsidRPr="005C1FF3">
        <w:rPr>
          <w:rFonts w:ascii="Times New Roman" w:eastAsia="Aptos" w:hAnsi="Times New Roman" w:cs="Times New Roman"/>
          <w:sz w:val="24"/>
          <w:szCs w:val="24"/>
        </w:rPr>
        <w:t>What is the angle between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A</m:t>
            </m:r>
          </m:e>
        </m:acc>
      </m:oMath>
      <w:r w:rsidRPr="005C1FF3">
        <w:rPr>
          <w:rFonts w:ascii="Times New Roman" w:eastAsia="Aptos" w:hAnsi="Times New Roman" w:cs="Times New Roman"/>
          <w:sz w:val="24"/>
          <w:szCs w:val="24"/>
        </w:rPr>
        <w:t xml:space="preserve"> and </w:t>
      </w:r>
      <m:oMath>
        <m:acc>
          <m:accPr>
            <m:chr m:val="⃗"/>
            <m:ctrlPr>
              <w:rPr>
                <w:rFonts w:ascii="Cambria Math" w:eastAsia="Aptos" w:hAnsi="Cambria Math" w:cs="Times New Roman"/>
                <w:i/>
                <w:sz w:val="24"/>
                <w:szCs w:val="24"/>
              </w:rPr>
            </m:ctrlPr>
          </m:accPr>
          <m:e>
            <m:r>
              <w:rPr>
                <w:rFonts w:ascii="Cambria Math" w:eastAsia="Aptos" w:hAnsi="Cambria Math" w:cs="Times New Roman"/>
                <w:sz w:val="24"/>
                <w:szCs w:val="24"/>
              </w:rPr>
              <m:t>B</m:t>
            </m:r>
          </m:e>
        </m:acc>
      </m:oMath>
      <w:r w:rsidRPr="005C1FF3">
        <w:rPr>
          <w:rFonts w:ascii="Times New Roman" w:eastAsia="Aptos" w:hAnsi="Times New Roman" w:cs="Times New Roman"/>
          <w:sz w:val="24"/>
          <w:szCs w:val="24"/>
        </w:rPr>
        <w:t xml:space="preserve">? </w:t>
      </w:r>
      <w:r>
        <w:rPr>
          <w:rFonts w:ascii="Times New Roman" w:eastAsia="Aptos" w:hAnsi="Times New Roman" w:cs="Times New Roman"/>
          <w:sz w:val="24"/>
          <w:szCs w:val="24"/>
        </w:rPr>
        <w:t xml:space="preserve"> Give the answer in both </w:t>
      </w:r>
      <w:r w:rsidRPr="005C1FF3">
        <w:rPr>
          <w:rFonts w:ascii="Times New Roman" w:eastAsia="Aptos" w:hAnsi="Times New Roman" w:cs="Times New Roman"/>
          <w:sz w:val="24"/>
          <w:szCs w:val="24"/>
        </w:rPr>
        <w:t xml:space="preserve">in radians and </w:t>
      </w:r>
      <w:proofErr w:type="gramStart"/>
      <w:r w:rsidRPr="005C1FF3">
        <w:rPr>
          <w:rFonts w:ascii="Times New Roman" w:eastAsia="Aptos" w:hAnsi="Times New Roman" w:cs="Times New Roman"/>
          <w:sz w:val="24"/>
          <w:szCs w:val="24"/>
        </w:rPr>
        <w:t>degree</w:t>
      </w:r>
      <w:r>
        <w:rPr>
          <w:rFonts w:ascii="Times New Roman" w:eastAsia="Aptos" w:hAnsi="Times New Roman" w:cs="Times New Roman"/>
          <w:sz w:val="24"/>
          <w:szCs w:val="24"/>
        </w:rPr>
        <w:t>s, and</w:t>
      </w:r>
      <w:proofErr w:type="gramEnd"/>
      <w:r>
        <w:rPr>
          <w:rFonts w:ascii="Times New Roman" w:eastAsia="Aptos" w:hAnsi="Times New Roman" w:cs="Times New Roman"/>
          <w:sz w:val="24"/>
          <w:szCs w:val="24"/>
        </w:rPr>
        <w:t xml:space="preserve"> copy a screenshot of your results in your assignment solutions document.</w:t>
      </w:r>
    </w:p>
    <w:p w14:paraId="7B02C492" w14:textId="77777777" w:rsidR="00051D74" w:rsidRDefault="00051D74" w:rsidP="00051D74">
      <w:pPr>
        <w:pStyle w:val="ListParagraph"/>
        <w:spacing w:after="0" w:line="240" w:lineRule="auto"/>
        <w:rPr>
          <w:rFonts w:ascii="Times New Roman" w:eastAsia="Aptos" w:hAnsi="Times New Roman" w:cs="Times New Roman"/>
          <w:b/>
          <w:bCs/>
          <w:sz w:val="24"/>
          <w:szCs w:val="24"/>
        </w:rPr>
      </w:pPr>
      <m:oMathPara>
        <m:oMath>
          <m:r>
            <m:rPr>
              <m:sty m:val="p"/>
            </m:rPr>
            <w:rPr>
              <w:rFonts w:ascii="Cambria Math" w:eastAsia="Aptos" w:hAnsi="Cambria Math" w:cs="Times New Roman"/>
              <w:sz w:val="24"/>
              <w:szCs w:val="24"/>
            </w:rPr>
            <w:br/>
          </m:r>
        </m:oMath>
      </m:oMathPara>
      <w:r w:rsidRPr="00F84DE3">
        <w:rPr>
          <w:rFonts w:ascii="Times New Roman" w:eastAsia="Aptos" w:hAnsi="Times New Roman" w:cs="Times New Roman"/>
          <w:b/>
          <w:bCs/>
          <w:sz w:val="24"/>
          <w:szCs w:val="24"/>
        </w:rPr>
        <w:t>(3 marks)</w:t>
      </w:r>
    </w:p>
    <w:p w14:paraId="343C03A2"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7D643B95" w14:textId="77777777" w:rsidR="00051D74" w:rsidRPr="00F84DE3" w:rsidRDefault="00051D74" w:rsidP="00051D74">
      <w:pPr>
        <w:pStyle w:val="ListParagraph"/>
        <w:spacing w:after="0" w:line="240" w:lineRule="auto"/>
        <w:rPr>
          <w:rFonts w:ascii="Times New Roman" w:eastAsia="Aptos" w:hAnsi="Times New Roman" w:cs="Times New Roman"/>
          <w:sz w:val="24"/>
          <w:szCs w:val="24"/>
        </w:rPr>
      </w:pPr>
      <w:r w:rsidRPr="00617E81">
        <w:rPr>
          <w:rFonts w:ascii="Times New Roman" w:eastAsia="Aptos" w:hAnsi="Times New Roman" w:cs="Times New Roman"/>
          <w:noProof/>
          <w:sz w:val="24"/>
          <w:szCs w:val="24"/>
        </w:rPr>
        <w:drawing>
          <wp:inline distT="0" distB="0" distL="0" distR="0" wp14:anchorId="7D225DB2" wp14:editId="2A7180F5">
            <wp:extent cx="3229426" cy="1971950"/>
            <wp:effectExtent l="0" t="0" r="9525" b="9525"/>
            <wp:docPr id="9343123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12312" name="Picture 1" descr="A screenshot of a computer program&#10;&#10;Description automatically generated"/>
                    <pic:cNvPicPr/>
                  </pic:nvPicPr>
                  <pic:blipFill>
                    <a:blip r:embed="rId11"/>
                    <a:stretch>
                      <a:fillRect/>
                    </a:stretch>
                  </pic:blipFill>
                  <pic:spPr>
                    <a:xfrm>
                      <a:off x="0" y="0"/>
                      <a:ext cx="3229426" cy="1971950"/>
                    </a:xfrm>
                    <a:prstGeom prst="rect">
                      <a:avLst/>
                    </a:prstGeom>
                  </pic:spPr>
                </pic:pic>
              </a:graphicData>
            </a:graphic>
          </wp:inline>
        </w:drawing>
      </w:r>
    </w:p>
    <w:p w14:paraId="094ECC40"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2EFE7650"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730DA457" w14:textId="77777777" w:rsidR="00051D74" w:rsidRDefault="00051D74" w:rsidP="00051D74">
      <w:pPr>
        <w:pStyle w:val="ListParagraph"/>
        <w:spacing w:after="0" w:line="240" w:lineRule="auto"/>
        <w:ind w:hanging="720"/>
        <w:rPr>
          <w:rFonts w:ascii="Times New Roman" w:eastAsia="Aptos" w:hAnsi="Times New Roman" w:cs="Times New Roman"/>
          <w:sz w:val="24"/>
          <w:szCs w:val="24"/>
        </w:rPr>
      </w:pPr>
      <w:r w:rsidRPr="008926E6">
        <w:rPr>
          <w:rFonts w:ascii="Times New Roman" w:eastAsia="Aptos" w:hAnsi="Times New Roman" w:cs="Times New Roman"/>
          <w:b/>
          <w:bCs/>
          <w:sz w:val="24"/>
          <w:szCs w:val="24"/>
        </w:rPr>
        <w:t>(1</w:t>
      </w:r>
      <w:r>
        <w:rPr>
          <w:rFonts w:ascii="Times New Roman" w:eastAsia="Aptos" w:hAnsi="Times New Roman" w:cs="Times New Roman"/>
          <w:b/>
          <w:bCs/>
          <w:sz w:val="24"/>
          <w:szCs w:val="24"/>
        </w:rPr>
        <w:t>5</w:t>
      </w:r>
      <w:r w:rsidRPr="008926E6">
        <w:rPr>
          <w:rFonts w:ascii="Times New Roman" w:eastAsia="Aptos" w:hAnsi="Times New Roman" w:cs="Times New Roman"/>
          <w:b/>
          <w:bCs/>
          <w:sz w:val="24"/>
          <w:szCs w:val="24"/>
        </w:rPr>
        <w:t xml:space="preserve"> marks total, </w:t>
      </w:r>
      <w:r>
        <w:rPr>
          <w:rFonts w:ascii="Times New Roman" w:eastAsia="Aptos" w:hAnsi="Times New Roman" w:cs="Times New Roman"/>
          <w:b/>
          <w:bCs/>
          <w:sz w:val="24"/>
          <w:szCs w:val="24"/>
        </w:rPr>
        <w:t xml:space="preserve">1 </w:t>
      </w:r>
      <w:r w:rsidRPr="00070DFA">
        <w:rPr>
          <w:rFonts w:ascii="Times New Roman" w:eastAsia="Aptos" w:hAnsi="Times New Roman" w:cs="Times New Roman"/>
          <w:b/>
          <w:bCs/>
          <w:sz w:val="24"/>
          <w:szCs w:val="24"/>
        </w:rPr>
        <w:t xml:space="preserve">for </w:t>
      </w:r>
      <w:r w:rsidRPr="001E2A69">
        <w:rPr>
          <w:rFonts w:ascii="Times New Roman" w:eastAsia="Aptos" w:hAnsi="Times New Roman" w:cs="Times New Roman"/>
          <w:b/>
          <w:bCs/>
          <w:sz w:val="24"/>
          <w:szCs w:val="24"/>
        </w:rPr>
        <w:t>doc strings</w:t>
      </w:r>
      <w:r>
        <w:rPr>
          <w:rFonts w:ascii="Times New Roman" w:eastAsia="Aptos" w:hAnsi="Times New Roman" w:cs="Times New Roman"/>
          <w:b/>
          <w:bCs/>
          <w:sz w:val="24"/>
          <w:szCs w:val="24"/>
        </w:rPr>
        <w:t>/file header/variable naming/comments</w:t>
      </w:r>
      <w:r w:rsidRPr="008926E6">
        <w:rPr>
          <w:rFonts w:ascii="Times New Roman" w:eastAsia="Aptos" w:hAnsi="Times New Roman" w:cs="Times New Roman"/>
          <w:b/>
          <w:bCs/>
          <w:sz w:val="24"/>
          <w:szCs w:val="24"/>
        </w:rPr>
        <w:t>)</w:t>
      </w:r>
    </w:p>
    <w:p w14:paraId="6D66902B"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12B5B77D"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604CDF3F"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CODE</w:t>
      </w:r>
    </w:p>
    <w:p w14:paraId="001D4D81"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7F330AA0"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w:t>
      </w:r>
    </w:p>
    <w:p w14:paraId="642BA83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Filename:       a4_300349204.py</w:t>
      </w:r>
    </w:p>
    <w:p w14:paraId="79E22E02"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lastRenderedPageBreak/>
        <w:t>Author:         Patrick Geraghty</w:t>
      </w:r>
    </w:p>
    <w:p w14:paraId="750BFA9C"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 xml:space="preserve">Date Created:   </w:t>
      </w:r>
      <w:proofErr w:type="gramStart"/>
      <w:r w:rsidRPr="005D7C98">
        <w:rPr>
          <w:rFonts w:ascii="Consolas" w:hAnsi="Consolas"/>
          <w:color w:val="E6DB74"/>
          <w:sz w:val="21"/>
          <w:szCs w:val="21"/>
        </w:rPr>
        <w:t>2024-02-01</w:t>
      </w:r>
      <w:proofErr w:type="gramEnd"/>
    </w:p>
    <w:p w14:paraId="679A247C"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Date Modified:  </w:t>
      </w:r>
      <w:proofErr w:type="gramStart"/>
      <w:r w:rsidRPr="005D7C98">
        <w:rPr>
          <w:rFonts w:ascii="Consolas" w:hAnsi="Consolas"/>
          <w:color w:val="E6DB74"/>
          <w:sz w:val="21"/>
          <w:szCs w:val="21"/>
        </w:rPr>
        <w:t>2024-02-01</w:t>
      </w:r>
      <w:proofErr w:type="gramEnd"/>
    </w:p>
    <w:p w14:paraId="1F76A5F4"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Description:    Contains the Vector3 class, which initializes a 3D vector and contains methods to calculate the magnitude, addition, subtraction, inner product, and angle (rad and deg) between two vectors.</w:t>
      </w:r>
    </w:p>
    <w:p w14:paraId="25C9539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E6DB74"/>
          <w:sz w:val="21"/>
          <w:szCs w:val="21"/>
        </w:rPr>
        <w:t>'''</w:t>
      </w:r>
    </w:p>
    <w:p w14:paraId="37997CEF"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75715E"/>
          <w:sz w:val="21"/>
          <w:szCs w:val="21"/>
        </w:rPr>
        <w:t># Begin by importing the math module. Import as m for brevity.</w:t>
      </w:r>
    </w:p>
    <w:p w14:paraId="165AC0E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F92672"/>
          <w:sz w:val="21"/>
          <w:szCs w:val="21"/>
        </w:rPr>
        <w:t>import</w:t>
      </w:r>
      <w:r w:rsidRPr="005D7C98">
        <w:rPr>
          <w:rFonts w:ascii="Consolas" w:hAnsi="Consolas"/>
          <w:color w:val="DDDDDD"/>
          <w:sz w:val="21"/>
          <w:szCs w:val="21"/>
        </w:rPr>
        <w:t xml:space="preserve"> math </w:t>
      </w:r>
      <w:r w:rsidRPr="005D7C98">
        <w:rPr>
          <w:rFonts w:ascii="Consolas" w:hAnsi="Consolas"/>
          <w:color w:val="F92672"/>
          <w:sz w:val="21"/>
          <w:szCs w:val="21"/>
        </w:rPr>
        <w:t>as</w:t>
      </w:r>
      <w:r w:rsidRPr="005D7C98">
        <w:rPr>
          <w:rFonts w:ascii="Consolas" w:hAnsi="Consolas"/>
          <w:color w:val="DDDDDD"/>
          <w:sz w:val="21"/>
          <w:szCs w:val="21"/>
        </w:rPr>
        <w:t xml:space="preserve"> </w:t>
      </w:r>
      <w:proofErr w:type="gramStart"/>
      <w:r w:rsidRPr="005D7C98">
        <w:rPr>
          <w:rFonts w:ascii="Consolas" w:hAnsi="Consolas"/>
          <w:color w:val="DDDDDD"/>
          <w:sz w:val="21"/>
          <w:szCs w:val="21"/>
        </w:rPr>
        <w:t>m</w:t>
      </w:r>
      <w:proofErr w:type="gramEnd"/>
    </w:p>
    <w:p w14:paraId="32A837B7" w14:textId="77777777" w:rsidR="00051D74" w:rsidRPr="005D7C98" w:rsidRDefault="00051D74" w:rsidP="00051D74">
      <w:pPr>
        <w:shd w:val="clear" w:color="auto" w:fill="1F1F1F"/>
        <w:spacing w:line="285" w:lineRule="atLeast"/>
        <w:rPr>
          <w:rFonts w:ascii="Consolas" w:hAnsi="Consolas"/>
          <w:color w:val="DDDDDD"/>
          <w:sz w:val="21"/>
          <w:szCs w:val="21"/>
        </w:rPr>
      </w:pPr>
    </w:p>
    <w:p w14:paraId="7A6E255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75715E"/>
          <w:sz w:val="21"/>
          <w:szCs w:val="21"/>
        </w:rPr>
        <w:t># Define the Vector3 class.</w:t>
      </w:r>
    </w:p>
    <w:p w14:paraId="6E9C88B2"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i/>
          <w:iCs/>
          <w:color w:val="66D9EF"/>
          <w:sz w:val="21"/>
          <w:szCs w:val="21"/>
        </w:rPr>
        <w:t>class</w:t>
      </w:r>
      <w:r w:rsidRPr="005D7C98">
        <w:rPr>
          <w:rFonts w:ascii="Consolas" w:hAnsi="Consolas"/>
          <w:color w:val="DDDDDD"/>
          <w:sz w:val="21"/>
          <w:szCs w:val="21"/>
        </w:rPr>
        <w:t xml:space="preserve"> </w:t>
      </w:r>
      <w:r w:rsidRPr="005D7C98">
        <w:rPr>
          <w:rFonts w:ascii="Consolas" w:hAnsi="Consolas"/>
          <w:color w:val="A6E22E"/>
          <w:sz w:val="21"/>
          <w:szCs w:val="21"/>
          <w:u w:val="single"/>
        </w:rPr>
        <w:t>Vector3</w:t>
      </w:r>
      <w:r w:rsidRPr="005D7C98">
        <w:rPr>
          <w:rFonts w:ascii="Consolas" w:hAnsi="Consolas"/>
          <w:color w:val="DDDDDD"/>
          <w:sz w:val="21"/>
          <w:szCs w:val="21"/>
        </w:rPr>
        <w:t>:</w:t>
      </w:r>
    </w:p>
    <w:p w14:paraId="0635171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Initialize the class with x, y, and z coordinates.</w:t>
      </w:r>
    </w:p>
    <w:p w14:paraId="3DC49684"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r w:rsidRPr="005D7C98">
        <w:rPr>
          <w:rFonts w:ascii="Consolas" w:hAnsi="Consolas"/>
          <w:color w:val="66D9EF"/>
          <w:sz w:val="21"/>
          <w:szCs w:val="21"/>
        </w:rPr>
        <w:t>__</w:t>
      </w:r>
      <w:proofErr w:type="spellStart"/>
      <w:r w:rsidRPr="005D7C98">
        <w:rPr>
          <w:rFonts w:ascii="Consolas" w:hAnsi="Consolas"/>
          <w:color w:val="66D9EF"/>
          <w:sz w:val="21"/>
          <w:szCs w:val="21"/>
        </w:rPr>
        <w:t>init</w:t>
      </w:r>
      <w:proofErr w:type="spellEnd"/>
      <w:r w:rsidRPr="005D7C98">
        <w:rPr>
          <w:rFonts w:ascii="Consolas" w:hAnsi="Consolas"/>
          <w:color w:val="66D9EF"/>
          <w:sz w:val="21"/>
          <w:szCs w:val="21"/>
        </w:rPr>
        <w:t>_</w:t>
      </w:r>
      <w:proofErr w:type="gramStart"/>
      <w:r w:rsidRPr="005D7C98">
        <w:rPr>
          <w:rFonts w:ascii="Consolas" w:hAnsi="Consolas"/>
          <w:color w:val="66D9EF"/>
          <w:sz w:val="21"/>
          <w:szCs w:val="21"/>
        </w:rPr>
        <w:t>_</w:t>
      </w:r>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x</w:t>
      </w:r>
      <w:r w:rsidRPr="005D7C98">
        <w:rPr>
          <w:rFonts w:ascii="Consolas" w:hAnsi="Consolas"/>
          <w:color w:val="DDDDDD"/>
          <w:sz w:val="21"/>
          <w:szCs w:val="21"/>
        </w:rPr>
        <w:t xml:space="preserve">, </w:t>
      </w:r>
      <w:r w:rsidRPr="005D7C98">
        <w:rPr>
          <w:rFonts w:ascii="Consolas" w:hAnsi="Consolas"/>
          <w:i/>
          <w:iCs/>
          <w:color w:val="FD971F"/>
          <w:sz w:val="21"/>
          <w:szCs w:val="21"/>
        </w:rPr>
        <w:t>y</w:t>
      </w:r>
      <w:r w:rsidRPr="005D7C98">
        <w:rPr>
          <w:rFonts w:ascii="Consolas" w:hAnsi="Consolas"/>
          <w:color w:val="DDDDDD"/>
          <w:sz w:val="21"/>
          <w:szCs w:val="21"/>
        </w:rPr>
        <w:t xml:space="preserve">, </w:t>
      </w:r>
      <w:r w:rsidRPr="005D7C98">
        <w:rPr>
          <w:rFonts w:ascii="Consolas" w:hAnsi="Consolas"/>
          <w:i/>
          <w:iCs/>
          <w:color w:val="FD971F"/>
          <w:sz w:val="21"/>
          <w:szCs w:val="21"/>
        </w:rPr>
        <w:t>z</w:t>
      </w:r>
      <w:r w:rsidRPr="005D7C98">
        <w:rPr>
          <w:rFonts w:ascii="Consolas" w:hAnsi="Consolas"/>
          <w:color w:val="DDDDDD"/>
          <w:sz w:val="21"/>
          <w:szCs w:val="21"/>
        </w:rPr>
        <w:t>):</w:t>
      </w:r>
    </w:p>
    <w:p w14:paraId="39CF1DC5" w14:textId="77777777" w:rsidR="00051D74" w:rsidRPr="005D7C98" w:rsidRDefault="00051D74" w:rsidP="00051D74">
      <w:pPr>
        <w:shd w:val="clear" w:color="auto" w:fill="1F1F1F"/>
        <w:spacing w:line="285" w:lineRule="atLeast"/>
        <w:rPr>
          <w:rFonts w:ascii="Consolas" w:hAnsi="Consolas"/>
          <w:color w:val="DDDDDD"/>
          <w:sz w:val="21"/>
          <w:szCs w:val="21"/>
          <w:lang w:val="fr-CA"/>
        </w:rPr>
      </w:pPr>
      <w:r w:rsidRPr="005D7C98">
        <w:rPr>
          <w:rFonts w:ascii="Consolas" w:hAnsi="Consolas"/>
          <w:color w:val="DDDDDD"/>
          <w:sz w:val="21"/>
          <w:szCs w:val="21"/>
        </w:rPr>
        <w:t xml:space="preserve">        </w:t>
      </w:r>
      <w:proofErr w:type="spellStart"/>
      <w:proofErr w:type="gramStart"/>
      <w:r w:rsidRPr="005D7C98">
        <w:rPr>
          <w:rFonts w:ascii="Consolas" w:hAnsi="Consolas"/>
          <w:color w:val="FD971F"/>
          <w:sz w:val="21"/>
          <w:szCs w:val="21"/>
          <w:lang w:val="fr-CA"/>
        </w:rPr>
        <w:t>self</w:t>
      </w:r>
      <w:proofErr w:type="gramEnd"/>
      <w:r w:rsidRPr="005D7C98">
        <w:rPr>
          <w:rFonts w:ascii="Consolas" w:hAnsi="Consolas"/>
          <w:color w:val="DDDDDD"/>
          <w:sz w:val="21"/>
          <w:szCs w:val="21"/>
          <w:lang w:val="fr-CA"/>
        </w:rPr>
        <w:t>.x</w:t>
      </w:r>
      <w:proofErr w:type="spellEnd"/>
      <w:r w:rsidRPr="005D7C98">
        <w:rPr>
          <w:rFonts w:ascii="Consolas" w:hAnsi="Consolas"/>
          <w:color w:val="DDDDDD"/>
          <w:sz w:val="21"/>
          <w:szCs w:val="21"/>
          <w:lang w:val="fr-CA"/>
        </w:rPr>
        <w:t xml:space="preserve"> </w:t>
      </w:r>
      <w:r w:rsidRPr="005D7C98">
        <w:rPr>
          <w:rFonts w:ascii="Consolas" w:hAnsi="Consolas"/>
          <w:color w:val="F92672"/>
          <w:sz w:val="21"/>
          <w:szCs w:val="21"/>
          <w:lang w:val="fr-CA"/>
        </w:rPr>
        <w:t>=</w:t>
      </w:r>
      <w:r w:rsidRPr="005D7C98">
        <w:rPr>
          <w:rFonts w:ascii="Consolas" w:hAnsi="Consolas"/>
          <w:color w:val="DDDDDD"/>
          <w:sz w:val="21"/>
          <w:szCs w:val="21"/>
          <w:lang w:val="fr-CA"/>
        </w:rPr>
        <w:t xml:space="preserve"> x</w:t>
      </w:r>
    </w:p>
    <w:p w14:paraId="59B5E3E9" w14:textId="77777777" w:rsidR="00051D74" w:rsidRPr="005D7C98" w:rsidRDefault="00051D74" w:rsidP="00051D74">
      <w:pPr>
        <w:shd w:val="clear" w:color="auto" w:fill="1F1F1F"/>
        <w:spacing w:line="285" w:lineRule="atLeast"/>
        <w:rPr>
          <w:rFonts w:ascii="Consolas" w:hAnsi="Consolas"/>
          <w:color w:val="DDDDDD"/>
          <w:sz w:val="21"/>
          <w:szCs w:val="21"/>
          <w:lang w:val="fr-CA"/>
        </w:rPr>
      </w:pPr>
      <w:r w:rsidRPr="005D7C98">
        <w:rPr>
          <w:rFonts w:ascii="Consolas" w:hAnsi="Consolas"/>
          <w:color w:val="DDDDDD"/>
          <w:sz w:val="21"/>
          <w:szCs w:val="21"/>
          <w:lang w:val="fr-CA"/>
        </w:rPr>
        <w:t xml:space="preserve">        </w:t>
      </w:r>
      <w:proofErr w:type="spellStart"/>
      <w:proofErr w:type="gramStart"/>
      <w:r w:rsidRPr="005D7C98">
        <w:rPr>
          <w:rFonts w:ascii="Consolas" w:hAnsi="Consolas"/>
          <w:color w:val="FD971F"/>
          <w:sz w:val="21"/>
          <w:szCs w:val="21"/>
          <w:lang w:val="fr-CA"/>
        </w:rPr>
        <w:t>self</w:t>
      </w:r>
      <w:r w:rsidRPr="005D7C98">
        <w:rPr>
          <w:rFonts w:ascii="Consolas" w:hAnsi="Consolas"/>
          <w:color w:val="DDDDDD"/>
          <w:sz w:val="21"/>
          <w:szCs w:val="21"/>
          <w:lang w:val="fr-CA"/>
        </w:rPr>
        <w:t>.y</w:t>
      </w:r>
      <w:proofErr w:type="spellEnd"/>
      <w:proofErr w:type="gramEnd"/>
      <w:r w:rsidRPr="005D7C98">
        <w:rPr>
          <w:rFonts w:ascii="Consolas" w:hAnsi="Consolas"/>
          <w:color w:val="DDDDDD"/>
          <w:sz w:val="21"/>
          <w:szCs w:val="21"/>
          <w:lang w:val="fr-CA"/>
        </w:rPr>
        <w:t xml:space="preserve"> </w:t>
      </w:r>
      <w:r w:rsidRPr="005D7C98">
        <w:rPr>
          <w:rFonts w:ascii="Consolas" w:hAnsi="Consolas"/>
          <w:color w:val="F92672"/>
          <w:sz w:val="21"/>
          <w:szCs w:val="21"/>
          <w:lang w:val="fr-CA"/>
        </w:rPr>
        <w:t>=</w:t>
      </w:r>
      <w:r w:rsidRPr="005D7C98">
        <w:rPr>
          <w:rFonts w:ascii="Consolas" w:hAnsi="Consolas"/>
          <w:color w:val="DDDDDD"/>
          <w:sz w:val="21"/>
          <w:szCs w:val="21"/>
          <w:lang w:val="fr-CA"/>
        </w:rPr>
        <w:t xml:space="preserve"> y</w:t>
      </w:r>
    </w:p>
    <w:p w14:paraId="31F53737"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lang w:val="fr-CA"/>
        </w:rPr>
        <w:t xml:space="preserve">        </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.z</w:t>
      </w:r>
      <w:proofErr w:type="spellEnd"/>
      <w:proofErr w:type="gram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z</w:t>
      </w:r>
    </w:p>
    <w:p w14:paraId="2753FD18"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5C213977"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Define the __str__ method to return the vector as a string.</w:t>
      </w:r>
    </w:p>
    <w:p w14:paraId="01A66978"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r w:rsidRPr="005D7C98">
        <w:rPr>
          <w:rFonts w:ascii="Consolas" w:hAnsi="Consolas"/>
          <w:color w:val="66D9EF"/>
          <w:sz w:val="21"/>
          <w:szCs w:val="21"/>
        </w:rPr>
        <w:t>__str__</w:t>
      </w:r>
      <w:r w:rsidRPr="005D7C98">
        <w:rPr>
          <w:rFonts w:ascii="Consolas" w:hAnsi="Consolas"/>
          <w:color w:val="DDDDDD"/>
          <w:sz w:val="21"/>
          <w:szCs w:val="21"/>
        </w:rPr>
        <w:t>(</w:t>
      </w:r>
      <w:r w:rsidRPr="005D7C98">
        <w:rPr>
          <w:rFonts w:ascii="Consolas" w:hAnsi="Consolas"/>
          <w:i/>
          <w:iCs/>
          <w:color w:val="FD971F"/>
          <w:sz w:val="21"/>
          <w:szCs w:val="21"/>
        </w:rPr>
        <w:t>self</w:t>
      </w:r>
      <w:r w:rsidRPr="005D7C98">
        <w:rPr>
          <w:rFonts w:ascii="Consolas" w:hAnsi="Consolas"/>
          <w:color w:val="DDDDDD"/>
          <w:sz w:val="21"/>
          <w:szCs w:val="21"/>
        </w:rPr>
        <w:t>):</w:t>
      </w:r>
    </w:p>
    <w:p w14:paraId="6828CEE6"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w:t>
      </w:r>
      <w:r w:rsidRPr="005D7C98">
        <w:rPr>
          <w:rFonts w:ascii="Consolas" w:hAnsi="Consolas"/>
          <w:color w:val="E6DB74"/>
          <w:sz w:val="21"/>
          <w:szCs w:val="21"/>
        </w:rPr>
        <w:t>'('</w:t>
      </w:r>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i/>
          <w:iCs/>
          <w:color w:val="66D9EF"/>
          <w:sz w:val="21"/>
          <w:szCs w:val="21"/>
        </w:rPr>
        <w:t>str</w:t>
      </w:r>
      <w:r w:rsidRPr="005D7C98">
        <w:rPr>
          <w:rFonts w:ascii="Consolas" w:hAnsi="Consolas"/>
          <w:color w:val="DDDDDD"/>
          <w:sz w:val="21"/>
          <w:szCs w:val="21"/>
        </w:rPr>
        <w:t>(</w:t>
      </w:r>
      <w:proofErr w:type="spellStart"/>
      <w:r w:rsidRPr="005D7C98">
        <w:rPr>
          <w:rFonts w:ascii="Consolas" w:hAnsi="Consolas"/>
          <w:color w:val="FD971F"/>
          <w:sz w:val="21"/>
          <w:szCs w:val="21"/>
        </w:rPr>
        <w:t>self</w:t>
      </w:r>
      <w:r w:rsidRPr="005D7C98">
        <w:rPr>
          <w:rFonts w:ascii="Consolas" w:hAnsi="Consolas"/>
          <w:color w:val="DDDDDD"/>
          <w:sz w:val="21"/>
          <w:szCs w:val="21"/>
        </w:rPr>
        <w:t>.x</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color w:val="E6DB74"/>
          <w:sz w:val="21"/>
          <w:szCs w:val="21"/>
        </w:rPr>
        <w:t>', '</w:t>
      </w:r>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i/>
          <w:iCs/>
          <w:color w:val="66D9EF"/>
          <w:sz w:val="21"/>
          <w:szCs w:val="21"/>
        </w:rPr>
        <w:t>str</w:t>
      </w:r>
      <w:r w:rsidRPr="005D7C98">
        <w:rPr>
          <w:rFonts w:ascii="Consolas" w:hAnsi="Consolas"/>
          <w:color w:val="DDDDDD"/>
          <w:sz w:val="21"/>
          <w:szCs w:val="21"/>
        </w:rPr>
        <w:t>(</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.y</w:t>
      </w:r>
      <w:proofErr w:type="spellEnd"/>
      <w:proofErr w:type="gram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color w:val="E6DB74"/>
          <w:sz w:val="21"/>
          <w:szCs w:val="21"/>
        </w:rPr>
        <w:t>', '</w:t>
      </w:r>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i/>
          <w:iCs/>
          <w:color w:val="66D9EF"/>
          <w:sz w:val="21"/>
          <w:szCs w:val="21"/>
        </w:rPr>
        <w:t>str</w:t>
      </w:r>
      <w:r w:rsidRPr="005D7C98">
        <w:rPr>
          <w:rFonts w:ascii="Consolas" w:hAnsi="Consolas"/>
          <w:color w:val="DDDDDD"/>
          <w:sz w:val="21"/>
          <w:szCs w:val="21"/>
        </w:rPr>
        <w:t>(</w:t>
      </w:r>
      <w:proofErr w:type="spellStart"/>
      <w:r w:rsidRPr="005D7C98">
        <w:rPr>
          <w:rFonts w:ascii="Consolas" w:hAnsi="Consolas"/>
          <w:color w:val="FD971F"/>
          <w:sz w:val="21"/>
          <w:szCs w:val="21"/>
        </w:rPr>
        <w:t>self</w:t>
      </w:r>
      <w:r w:rsidRPr="005D7C98">
        <w:rPr>
          <w:rFonts w:ascii="Consolas" w:hAnsi="Consolas"/>
          <w:color w:val="DDDDDD"/>
          <w:sz w:val="21"/>
          <w:szCs w:val="21"/>
        </w:rPr>
        <w:t>.z</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r w:rsidRPr="005D7C98">
        <w:rPr>
          <w:rFonts w:ascii="Consolas" w:hAnsi="Consolas"/>
          <w:color w:val="E6DB74"/>
          <w:sz w:val="21"/>
          <w:szCs w:val="21"/>
        </w:rPr>
        <w:t>')'</w:t>
      </w:r>
    </w:p>
    <w:p w14:paraId="00963124"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1CE7DA04"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Define the magnitude method to return the magnitude of the vector.</w:t>
      </w:r>
    </w:p>
    <w:p w14:paraId="05A39E2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r w:rsidRPr="005D7C98">
        <w:rPr>
          <w:rFonts w:ascii="Consolas" w:hAnsi="Consolas"/>
          <w:color w:val="A6E22E"/>
          <w:sz w:val="21"/>
          <w:szCs w:val="21"/>
        </w:rPr>
        <w:t>magnitude</w:t>
      </w:r>
      <w:r w:rsidRPr="005D7C98">
        <w:rPr>
          <w:rFonts w:ascii="Consolas" w:hAnsi="Consolas"/>
          <w:color w:val="DDDDDD"/>
          <w:sz w:val="21"/>
          <w:szCs w:val="21"/>
        </w:rPr>
        <w:t>(</w:t>
      </w:r>
      <w:r w:rsidRPr="005D7C98">
        <w:rPr>
          <w:rFonts w:ascii="Consolas" w:hAnsi="Consolas"/>
          <w:i/>
          <w:iCs/>
          <w:color w:val="FD971F"/>
          <w:sz w:val="21"/>
          <w:szCs w:val="21"/>
        </w:rPr>
        <w:t>self</w:t>
      </w:r>
      <w:r w:rsidRPr="005D7C98">
        <w:rPr>
          <w:rFonts w:ascii="Consolas" w:hAnsi="Consolas"/>
          <w:color w:val="DDDDDD"/>
          <w:sz w:val="21"/>
          <w:szCs w:val="21"/>
        </w:rPr>
        <w:t>):</w:t>
      </w:r>
    </w:p>
    <w:p w14:paraId="70F7F7B4"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.x</w:t>
      </w:r>
      <w:proofErr w:type="spellEnd"/>
      <w:r w:rsidRPr="005D7C98">
        <w:rPr>
          <w:rFonts w:ascii="Consolas" w:hAnsi="Consolas"/>
          <w:color w:val="F92672"/>
          <w:sz w:val="21"/>
          <w:szCs w:val="21"/>
        </w:rPr>
        <w:t>**</w:t>
      </w:r>
      <w:r w:rsidRPr="005D7C98">
        <w:rPr>
          <w:rFonts w:ascii="Consolas" w:hAnsi="Consolas"/>
          <w:color w:val="AE81FF"/>
          <w:sz w:val="21"/>
          <w:szCs w:val="21"/>
        </w:rPr>
        <w:t>2</w:t>
      </w:r>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.y</w:t>
      </w:r>
      <w:proofErr w:type="spellEnd"/>
      <w:proofErr w:type="gramEnd"/>
      <w:r w:rsidRPr="005D7C98">
        <w:rPr>
          <w:rFonts w:ascii="Consolas" w:hAnsi="Consolas"/>
          <w:color w:val="F92672"/>
          <w:sz w:val="21"/>
          <w:szCs w:val="21"/>
        </w:rPr>
        <w:t>**</w:t>
      </w:r>
      <w:r w:rsidRPr="005D7C98">
        <w:rPr>
          <w:rFonts w:ascii="Consolas" w:hAnsi="Consolas"/>
          <w:color w:val="AE81FF"/>
          <w:sz w:val="21"/>
          <w:szCs w:val="21"/>
        </w:rPr>
        <w:t>2</w:t>
      </w:r>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.z</w:t>
      </w:r>
      <w:proofErr w:type="spellEnd"/>
      <w:r w:rsidRPr="005D7C98">
        <w:rPr>
          <w:rFonts w:ascii="Consolas" w:hAnsi="Consolas"/>
          <w:color w:val="F92672"/>
          <w:sz w:val="21"/>
          <w:szCs w:val="21"/>
        </w:rPr>
        <w:t>**</w:t>
      </w:r>
      <w:r w:rsidRPr="005D7C98">
        <w:rPr>
          <w:rFonts w:ascii="Consolas" w:hAnsi="Consolas"/>
          <w:color w:val="AE81FF"/>
          <w:sz w:val="21"/>
          <w:szCs w:val="21"/>
        </w:rPr>
        <w:t>2</w:t>
      </w:r>
      <w:r w:rsidRPr="005D7C98">
        <w:rPr>
          <w:rFonts w:ascii="Consolas" w:hAnsi="Consolas"/>
          <w:color w:val="DDDDDD"/>
          <w:sz w:val="21"/>
          <w:szCs w:val="21"/>
        </w:rPr>
        <w:t>)</w:t>
      </w:r>
      <w:r w:rsidRPr="005D7C98">
        <w:rPr>
          <w:rFonts w:ascii="Consolas" w:hAnsi="Consolas"/>
          <w:color w:val="F92672"/>
          <w:sz w:val="21"/>
          <w:szCs w:val="21"/>
        </w:rPr>
        <w:t>**</w:t>
      </w:r>
      <w:r w:rsidRPr="005D7C98">
        <w:rPr>
          <w:rFonts w:ascii="Consolas" w:hAnsi="Consolas"/>
          <w:color w:val="AE81FF"/>
          <w:sz w:val="21"/>
          <w:szCs w:val="21"/>
        </w:rPr>
        <w:t>0.5</w:t>
      </w:r>
    </w:p>
    <w:p w14:paraId="73E6A44B"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7239C90E"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Define the addition and subtraction methods to return the sum and difference of two vectors, respectively.</w:t>
      </w:r>
    </w:p>
    <w:p w14:paraId="2DE30903" w14:textId="77777777" w:rsidR="00051D74" w:rsidRPr="005D7C98" w:rsidRDefault="00051D74" w:rsidP="00051D74">
      <w:pPr>
        <w:shd w:val="clear" w:color="auto" w:fill="1F1F1F"/>
        <w:spacing w:line="285" w:lineRule="atLeast"/>
        <w:rPr>
          <w:rFonts w:ascii="Consolas" w:hAnsi="Consolas"/>
          <w:color w:val="DDDDDD"/>
          <w:sz w:val="21"/>
          <w:szCs w:val="21"/>
          <w:lang w:val="fr-CA"/>
        </w:rPr>
      </w:pPr>
      <w:r w:rsidRPr="005D7C98">
        <w:rPr>
          <w:rFonts w:ascii="Consolas" w:hAnsi="Consolas"/>
          <w:color w:val="DDDDDD"/>
          <w:sz w:val="21"/>
          <w:szCs w:val="21"/>
        </w:rPr>
        <w:t xml:space="preserve">    </w:t>
      </w:r>
      <w:r w:rsidRPr="005D7C98">
        <w:rPr>
          <w:rFonts w:ascii="Consolas" w:hAnsi="Consolas"/>
          <w:color w:val="75715E"/>
          <w:sz w:val="21"/>
          <w:szCs w:val="21"/>
          <w:lang w:val="fr-CA"/>
        </w:rPr>
        <w:t xml:space="preserve"># Addition = (x1+x2, y1+y2, z1+z2), </w:t>
      </w:r>
      <w:proofErr w:type="spellStart"/>
      <w:r w:rsidRPr="005D7C98">
        <w:rPr>
          <w:rFonts w:ascii="Consolas" w:hAnsi="Consolas"/>
          <w:color w:val="75715E"/>
          <w:sz w:val="21"/>
          <w:szCs w:val="21"/>
          <w:lang w:val="fr-CA"/>
        </w:rPr>
        <w:t>Subtraction</w:t>
      </w:r>
      <w:proofErr w:type="spellEnd"/>
      <w:r w:rsidRPr="005D7C98">
        <w:rPr>
          <w:rFonts w:ascii="Consolas" w:hAnsi="Consolas"/>
          <w:color w:val="75715E"/>
          <w:sz w:val="21"/>
          <w:szCs w:val="21"/>
          <w:lang w:val="fr-CA"/>
        </w:rPr>
        <w:t xml:space="preserve"> = (x1-x2, y1-y2, z1-z2)</w:t>
      </w:r>
    </w:p>
    <w:p w14:paraId="79DD735B"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lang w:val="fr-CA"/>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r w:rsidRPr="005D7C98">
        <w:rPr>
          <w:rFonts w:ascii="Consolas" w:hAnsi="Consolas"/>
          <w:color w:val="66D9EF"/>
          <w:sz w:val="21"/>
          <w:szCs w:val="21"/>
        </w:rPr>
        <w:t>__add_</w:t>
      </w:r>
      <w:proofErr w:type="gramStart"/>
      <w:r w:rsidRPr="005D7C98">
        <w:rPr>
          <w:rFonts w:ascii="Consolas" w:hAnsi="Consolas"/>
          <w:color w:val="66D9EF"/>
          <w:sz w:val="21"/>
          <w:szCs w:val="21"/>
        </w:rPr>
        <w:t>_</w:t>
      </w:r>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other</w:t>
      </w:r>
      <w:r w:rsidRPr="005D7C98">
        <w:rPr>
          <w:rFonts w:ascii="Consolas" w:hAnsi="Consolas"/>
          <w:color w:val="DDDDDD"/>
          <w:sz w:val="21"/>
          <w:szCs w:val="21"/>
        </w:rPr>
        <w:t>):</w:t>
      </w:r>
    </w:p>
    <w:p w14:paraId="3F9F5DE6"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Vector3(</w:t>
      </w:r>
      <w:proofErr w:type="spellStart"/>
      <w:r w:rsidRPr="005D7C98">
        <w:rPr>
          <w:rFonts w:ascii="Consolas" w:hAnsi="Consolas"/>
          <w:color w:val="FD971F"/>
          <w:sz w:val="21"/>
          <w:szCs w:val="21"/>
        </w:rPr>
        <w:t>self</w:t>
      </w:r>
      <w:r w:rsidRPr="005D7C98">
        <w:rPr>
          <w:rFonts w:ascii="Consolas" w:hAnsi="Consolas"/>
          <w:color w:val="DDDDDD"/>
          <w:sz w:val="21"/>
          <w:szCs w:val="21"/>
        </w:rPr>
        <w:t>.x</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other.x</w:t>
      </w:r>
      <w:proofErr w:type="spellEnd"/>
      <w:r w:rsidRPr="005D7C98">
        <w:rPr>
          <w:rFonts w:ascii="Consolas" w:hAnsi="Consolas"/>
          <w:color w:val="DDDDDD"/>
          <w:sz w:val="21"/>
          <w:szCs w:val="21"/>
        </w:rPr>
        <w:t xml:space="preserve">, </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.y</w:t>
      </w:r>
      <w:proofErr w:type="spellEnd"/>
      <w:proofErr w:type="gram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other.y</w:t>
      </w:r>
      <w:proofErr w:type="spellEnd"/>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.z</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other.z</w:t>
      </w:r>
      <w:proofErr w:type="spellEnd"/>
      <w:r w:rsidRPr="005D7C98">
        <w:rPr>
          <w:rFonts w:ascii="Consolas" w:hAnsi="Consolas"/>
          <w:color w:val="DDDDDD"/>
          <w:sz w:val="21"/>
          <w:szCs w:val="21"/>
        </w:rPr>
        <w:t>)</w:t>
      </w:r>
    </w:p>
    <w:p w14:paraId="5FE21380"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7F12F242"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r w:rsidRPr="005D7C98">
        <w:rPr>
          <w:rFonts w:ascii="Consolas" w:hAnsi="Consolas"/>
          <w:color w:val="66D9EF"/>
          <w:sz w:val="21"/>
          <w:szCs w:val="21"/>
        </w:rPr>
        <w:t>__sub_</w:t>
      </w:r>
      <w:proofErr w:type="gramStart"/>
      <w:r w:rsidRPr="005D7C98">
        <w:rPr>
          <w:rFonts w:ascii="Consolas" w:hAnsi="Consolas"/>
          <w:color w:val="66D9EF"/>
          <w:sz w:val="21"/>
          <w:szCs w:val="21"/>
        </w:rPr>
        <w:t>_</w:t>
      </w:r>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other</w:t>
      </w:r>
      <w:r w:rsidRPr="005D7C98">
        <w:rPr>
          <w:rFonts w:ascii="Consolas" w:hAnsi="Consolas"/>
          <w:color w:val="DDDDDD"/>
          <w:sz w:val="21"/>
          <w:szCs w:val="21"/>
        </w:rPr>
        <w:t>):</w:t>
      </w:r>
    </w:p>
    <w:p w14:paraId="14E4C93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Vector3(</w:t>
      </w:r>
      <w:proofErr w:type="spellStart"/>
      <w:r w:rsidRPr="005D7C98">
        <w:rPr>
          <w:rFonts w:ascii="Consolas" w:hAnsi="Consolas"/>
          <w:color w:val="FD971F"/>
          <w:sz w:val="21"/>
          <w:szCs w:val="21"/>
        </w:rPr>
        <w:t>self</w:t>
      </w:r>
      <w:r w:rsidRPr="005D7C98">
        <w:rPr>
          <w:rFonts w:ascii="Consolas" w:hAnsi="Consolas"/>
          <w:color w:val="DDDDDD"/>
          <w:sz w:val="21"/>
          <w:szCs w:val="21"/>
        </w:rPr>
        <w:t>.x</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other.x</w:t>
      </w:r>
      <w:proofErr w:type="spellEnd"/>
      <w:r w:rsidRPr="005D7C98">
        <w:rPr>
          <w:rFonts w:ascii="Consolas" w:hAnsi="Consolas"/>
          <w:color w:val="DDDDDD"/>
          <w:sz w:val="21"/>
          <w:szCs w:val="21"/>
        </w:rPr>
        <w:t xml:space="preserve">, </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.y</w:t>
      </w:r>
      <w:proofErr w:type="spellEnd"/>
      <w:proofErr w:type="gram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other.y</w:t>
      </w:r>
      <w:proofErr w:type="spellEnd"/>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.z</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other.z</w:t>
      </w:r>
      <w:proofErr w:type="spellEnd"/>
      <w:r w:rsidRPr="005D7C98">
        <w:rPr>
          <w:rFonts w:ascii="Consolas" w:hAnsi="Consolas"/>
          <w:color w:val="DDDDDD"/>
          <w:sz w:val="21"/>
          <w:szCs w:val="21"/>
        </w:rPr>
        <w:t>)</w:t>
      </w:r>
    </w:p>
    <w:p w14:paraId="2808D4FF"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75DFF813"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xml:space="preserve"># Define the </w:t>
      </w:r>
      <w:proofErr w:type="spellStart"/>
      <w:r w:rsidRPr="005D7C98">
        <w:rPr>
          <w:rFonts w:ascii="Consolas" w:hAnsi="Consolas"/>
          <w:color w:val="75715E"/>
          <w:sz w:val="21"/>
          <w:szCs w:val="21"/>
        </w:rPr>
        <w:t>inner_product</w:t>
      </w:r>
      <w:proofErr w:type="spellEnd"/>
      <w:r w:rsidRPr="005D7C98">
        <w:rPr>
          <w:rFonts w:ascii="Consolas" w:hAnsi="Consolas"/>
          <w:color w:val="75715E"/>
          <w:sz w:val="21"/>
          <w:szCs w:val="21"/>
        </w:rPr>
        <w:t xml:space="preserve"> method to return the inner product of two vectors.</w:t>
      </w:r>
    </w:p>
    <w:p w14:paraId="2C3CEF02" w14:textId="77777777" w:rsidR="00051D74" w:rsidRPr="005D7C98" w:rsidRDefault="00051D74" w:rsidP="00051D74">
      <w:pPr>
        <w:shd w:val="clear" w:color="auto" w:fill="1F1F1F"/>
        <w:spacing w:line="285" w:lineRule="atLeast"/>
        <w:rPr>
          <w:rFonts w:ascii="Consolas" w:hAnsi="Consolas"/>
          <w:color w:val="DDDDDD"/>
          <w:sz w:val="21"/>
          <w:szCs w:val="21"/>
          <w:lang w:val="fr-CA"/>
        </w:rPr>
      </w:pPr>
      <w:r w:rsidRPr="005D7C98">
        <w:rPr>
          <w:rFonts w:ascii="Consolas" w:hAnsi="Consolas"/>
          <w:color w:val="DDDDDD"/>
          <w:sz w:val="21"/>
          <w:szCs w:val="21"/>
        </w:rPr>
        <w:t xml:space="preserve">    </w:t>
      </w:r>
      <w:r w:rsidRPr="005D7C98">
        <w:rPr>
          <w:rFonts w:ascii="Consolas" w:hAnsi="Consolas"/>
          <w:color w:val="75715E"/>
          <w:sz w:val="21"/>
          <w:szCs w:val="21"/>
          <w:lang w:val="fr-CA"/>
        </w:rPr>
        <w:t xml:space="preserve"># </w:t>
      </w:r>
      <w:proofErr w:type="spellStart"/>
      <w:r w:rsidRPr="005D7C98">
        <w:rPr>
          <w:rFonts w:ascii="Consolas" w:hAnsi="Consolas"/>
          <w:color w:val="75715E"/>
          <w:sz w:val="21"/>
          <w:szCs w:val="21"/>
          <w:lang w:val="fr-CA"/>
        </w:rPr>
        <w:t>Inner</w:t>
      </w:r>
      <w:proofErr w:type="spellEnd"/>
      <w:r w:rsidRPr="005D7C98">
        <w:rPr>
          <w:rFonts w:ascii="Consolas" w:hAnsi="Consolas"/>
          <w:color w:val="75715E"/>
          <w:sz w:val="21"/>
          <w:szCs w:val="21"/>
          <w:lang w:val="fr-CA"/>
        </w:rPr>
        <w:t xml:space="preserve"> </w:t>
      </w:r>
      <w:proofErr w:type="spellStart"/>
      <w:r w:rsidRPr="005D7C98">
        <w:rPr>
          <w:rFonts w:ascii="Consolas" w:hAnsi="Consolas"/>
          <w:color w:val="75715E"/>
          <w:sz w:val="21"/>
          <w:szCs w:val="21"/>
          <w:lang w:val="fr-CA"/>
        </w:rPr>
        <w:t>product</w:t>
      </w:r>
      <w:proofErr w:type="spellEnd"/>
      <w:r w:rsidRPr="005D7C98">
        <w:rPr>
          <w:rFonts w:ascii="Consolas" w:hAnsi="Consolas"/>
          <w:color w:val="75715E"/>
          <w:sz w:val="21"/>
          <w:szCs w:val="21"/>
          <w:lang w:val="fr-CA"/>
        </w:rPr>
        <w:t xml:space="preserve"> = x1*x2 + y1*y2 + z1*z2</w:t>
      </w:r>
    </w:p>
    <w:p w14:paraId="38A9EE2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lang w:val="fr-CA"/>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proofErr w:type="spellStart"/>
      <w:r w:rsidRPr="005D7C98">
        <w:rPr>
          <w:rFonts w:ascii="Consolas" w:hAnsi="Consolas"/>
          <w:color w:val="A6E22E"/>
          <w:sz w:val="21"/>
          <w:szCs w:val="21"/>
        </w:rPr>
        <w:t>inner_</w:t>
      </w:r>
      <w:proofErr w:type="gramStart"/>
      <w:r w:rsidRPr="005D7C98">
        <w:rPr>
          <w:rFonts w:ascii="Consolas" w:hAnsi="Consolas"/>
          <w:color w:val="A6E22E"/>
          <w:sz w:val="21"/>
          <w:szCs w:val="21"/>
        </w:rPr>
        <w:t>product</w:t>
      </w:r>
      <w:proofErr w:type="spellEnd"/>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other</w:t>
      </w:r>
      <w:r w:rsidRPr="005D7C98">
        <w:rPr>
          <w:rFonts w:ascii="Consolas" w:hAnsi="Consolas"/>
          <w:color w:val="DDDDDD"/>
          <w:sz w:val="21"/>
          <w:szCs w:val="21"/>
        </w:rPr>
        <w:t>):</w:t>
      </w:r>
    </w:p>
    <w:p w14:paraId="6A231501"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.x</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other.x</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proofErr w:type="gramStart"/>
      <w:r w:rsidRPr="005D7C98">
        <w:rPr>
          <w:rFonts w:ascii="Consolas" w:hAnsi="Consolas"/>
          <w:color w:val="FD971F"/>
          <w:sz w:val="21"/>
          <w:szCs w:val="21"/>
        </w:rPr>
        <w:t>self</w:t>
      </w:r>
      <w:r w:rsidRPr="005D7C98">
        <w:rPr>
          <w:rFonts w:ascii="Consolas" w:hAnsi="Consolas"/>
          <w:color w:val="DDDDDD"/>
          <w:sz w:val="21"/>
          <w:szCs w:val="21"/>
        </w:rPr>
        <w:t>.y</w:t>
      </w:r>
      <w:proofErr w:type="spellEnd"/>
      <w:proofErr w:type="gram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other.y</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.z</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other.z</w:t>
      </w:r>
      <w:proofErr w:type="spellEnd"/>
    </w:p>
    <w:p w14:paraId="5EE9AD57"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45ABC49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xml:space="preserve"># Define the </w:t>
      </w:r>
      <w:proofErr w:type="spellStart"/>
      <w:r w:rsidRPr="005D7C98">
        <w:rPr>
          <w:rFonts w:ascii="Consolas" w:hAnsi="Consolas"/>
          <w:color w:val="75715E"/>
          <w:sz w:val="21"/>
          <w:szCs w:val="21"/>
        </w:rPr>
        <w:t>angle_between_rad</w:t>
      </w:r>
      <w:proofErr w:type="spellEnd"/>
      <w:r w:rsidRPr="005D7C98">
        <w:rPr>
          <w:rFonts w:ascii="Consolas" w:hAnsi="Consolas"/>
          <w:color w:val="75715E"/>
          <w:sz w:val="21"/>
          <w:szCs w:val="21"/>
        </w:rPr>
        <w:t xml:space="preserve"> method to return the angle between two vectors in radians.</w:t>
      </w:r>
    </w:p>
    <w:p w14:paraId="69A284F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xml:space="preserve"># Angle = </w:t>
      </w:r>
      <w:proofErr w:type="spellStart"/>
      <w:proofErr w:type="gramStart"/>
      <w:r w:rsidRPr="005D7C98">
        <w:rPr>
          <w:rFonts w:ascii="Consolas" w:hAnsi="Consolas"/>
          <w:color w:val="75715E"/>
          <w:sz w:val="21"/>
          <w:szCs w:val="21"/>
        </w:rPr>
        <w:t>arccos</w:t>
      </w:r>
      <w:proofErr w:type="spellEnd"/>
      <w:r w:rsidRPr="005D7C98">
        <w:rPr>
          <w:rFonts w:ascii="Consolas" w:hAnsi="Consolas"/>
          <w:color w:val="75715E"/>
          <w:sz w:val="21"/>
          <w:szCs w:val="21"/>
        </w:rPr>
        <w:t>(</w:t>
      </w:r>
      <w:proofErr w:type="gramEnd"/>
      <w:r w:rsidRPr="005D7C98">
        <w:rPr>
          <w:rFonts w:ascii="Consolas" w:hAnsi="Consolas"/>
          <w:color w:val="75715E"/>
          <w:sz w:val="21"/>
          <w:szCs w:val="21"/>
        </w:rPr>
        <w:t>(a * b) / (magnitude(a) * magnitude(b)))</w:t>
      </w:r>
    </w:p>
    <w:p w14:paraId="1AD4C277"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proofErr w:type="spellStart"/>
      <w:r w:rsidRPr="005D7C98">
        <w:rPr>
          <w:rFonts w:ascii="Consolas" w:hAnsi="Consolas"/>
          <w:color w:val="A6E22E"/>
          <w:sz w:val="21"/>
          <w:szCs w:val="21"/>
        </w:rPr>
        <w:t>angle_between_</w:t>
      </w:r>
      <w:proofErr w:type="gramStart"/>
      <w:r w:rsidRPr="005D7C98">
        <w:rPr>
          <w:rFonts w:ascii="Consolas" w:hAnsi="Consolas"/>
          <w:color w:val="A6E22E"/>
          <w:sz w:val="21"/>
          <w:szCs w:val="21"/>
        </w:rPr>
        <w:t>rad</w:t>
      </w:r>
      <w:proofErr w:type="spellEnd"/>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other</w:t>
      </w:r>
      <w:r w:rsidRPr="005D7C98">
        <w:rPr>
          <w:rFonts w:ascii="Consolas" w:hAnsi="Consolas"/>
          <w:color w:val="DDDDDD"/>
          <w:sz w:val="21"/>
          <w:szCs w:val="21"/>
        </w:rPr>
        <w:t>):</w:t>
      </w:r>
    </w:p>
    <w:p w14:paraId="6F351FE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w:t>
      </w:r>
      <w:proofErr w:type="spellStart"/>
      <w:proofErr w:type="gramStart"/>
      <w:r w:rsidRPr="005D7C98">
        <w:rPr>
          <w:rFonts w:ascii="Consolas" w:hAnsi="Consolas"/>
          <w:color w:val="DDDDDD"/>
          <w:sz w:val="21"/>
          <w:szCs w:val="21"/>
        </w:rPr>
        <w:t>m.acos</w:t>
      </w:r>
      <w:proofErr w:type="spellEnd"/>
      <w:proofErr w:type="gramEnd"/>
      <w:r w:rsidRPr="005D7C98">
        <w:rPr>
          <w:rFonts w:ascii="Consolas" w:hAnsi="Consolas"/>
          <w:color w:val="DDDDDD"/>
          <w:sz w:val="21"/>
          <w:szCs w:val="21"/>
        </w:rPr>
        <w:t>(</w:t>
      </w:r>
      <w:proofErr w:type="spellStart"/>
      <w:r w:rsidRPr="005D7C98">
        <w:rPr>
          <w:rFonts w:ascii="Consolas" w:hAnsi="Consolas"/>
          <w:color w:val="FD971F"/>
          <w:sz w:val="21"/>
          <w:szCs w:val="21"/>
        </w:rPr>
        <w:t>self</w:t>
      </w:r>
      <w:r w:rsidRPr="005D7C98">
        <w:rPr>
          <w:rFonts w:ascii="Consolas" w:hAnsi="Consolas"/>
          <w:color w:val="DDDDDD"/>
          <w:sz w:val="21"/>
          <w:szCs w:val="21"/>
        </w:rPr>
        <w:t>.inner_product</w:t>
      </w:r>
      <w:proofErr w:type="spellEnd"/>
      <w:r w:rsidRPr="005D7C98">
        <w:rPr>
          <w:rFonts w:ascii="Consolas" w:hAnsi="Consolas"/>
          <w:color w:val="DDDDDD"/>
          <w:sz w:val="21"/>
          <w:szCs w:val="21"/>
        </w:rPr>
        <w:t xml:space="preserve">(other)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FD971F"/>
          <w:sz w:val="21"/>
          <w:szCs w:val="21"/>
        </w:rPr>
        <w:t>self</w:t>
      </w:r>
      <w:r w:rsidRPr="005D7C98">
        <w:rPr>
          <w:rFonts w:ascii="Consolas" w:hAnsi="Consolas"/>
          <w:color w:val="DDDDDD"/>
          <w:sz w:val="21"/>
          <w:szCs w:val="21"/>
        </w:rPr>
        <w:t>.magnitude</w:t>
      </w:r>
      <w:proofErr w:type="spellEnd"/>
      <w:r w:rsidRPr="005D7C98">
        <w:rPr>
          <w:rFonts w:ascii="Consolas" w:hAnsi="Consolas"/>
          <w:color w:val="DDDDDD"/>
          <w:sz w:val="21"/>
          <w:szCs w:val="21"/>
        </w:rPr>
        <w:t xml:space="preserve">() </w:t>
      </w:r>
      <w:r w:rsidRPr="005D7C98">
        <w:rPr>
          <w:rFonts w:ascii="Consolas" w:hAnsi="Consolas"/>
          <w:color w:val="F92672"/>
          <w:sz w:val="21"/>
          <w:szCs w:val="21"/>
        </w:rPr>
        <w:t>*</w:t>
      </w:r>
      <w:r w:rsidRPr="005D7C98">
        <w:rPr>
          <w:rFonts w:ascii="Consolas" w:hAnsi="Consolas"/>
          <w:color w:val="DDDDDD"/>
          <w:sz w:val="21"/>
          <w:szCs w:val="21"/>
        </w:rPr>
        <w:t xml:space="preserve"> </w:t>
      </w:r>
      <w:proofErr w:type="spellStart"/>
      <w:r w:rsidRPr="005D7C98">
        <w:rPr>
          <w:rFonts w:ascii="Consolas" w:hAnsi="Consolas"/>
          <w:color w:val="DDDDDD"/>
          <w:sz w:val="21"/>
          <w:szCs w:val="21"/>
        </w:rPr>
        <w:t>other.magnitude</w:t>
      </w:r>
      <w:proofErr w:type="spellEnd"/>
      <w:r w:rsidRPr="005D7C98">
        <w:rPr>
          <w:rFonts w:ascii="Consolas" w:hAnsi="Consolas"/>
          <w:color w:val="DDDDDD"/>
          <w:sz w:val="21"/>
          <w:szCs w:val="21"/>
        </w:rPr>
        <w:t>()))</w:t>
      </w:r>
    </w:p>
    <w:p w14:paraId="6416B8FD"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p>
    <w:p w14:paraId="56C39F58"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Convert the angle between two vectors from radians to degrees.</w:t>
      </w:r>
    </w:p>
    <w:p w14:paraId="29C4E037"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75715E"/>
          <w:sz w:val="21"/>
          <w:szCs w:val="21"/>
        </w:rPr>
        <w:t># Angle = degrees(</w:t>
      </w:r>
      <w:proofErr w:type="spellStart"/>
      <w:r w:rsidRPr="005D7C98">
        <w:rPr>
          <w:rFonts w:ascii="Consolas" w:hAnsi="Consolas"/>
          <w:color w:val="75715E"/>
          <w:sz w:val="21"/>
          <w:szCs w:val="21"/>
        </w:rPr>
        <w:t>angle_between_rad</w:t>
      </w:r>
      <w:proofErr w:type="spellEnd"/>
      <w:r w:rsidRPr="005D7C98">
        <w:rPr>
          <w:rFonts w:ascii="Consolas" w:hAnsi="Consolas"/>
          <w:color w:val="75715E"/>
          <w:sz w:val="21"/>
          <w:szCs w:val="21"/>
        </w:rPr>
        <w:t>)</w:t>
      </w:r>
    </w:p>
    <w:p w14:paraId="00DA7161"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lastRenderedPageBreak/>
        <w:t xml:space="preserve">    </w:t>
      </w:r>
      <w:r w:rsidRPr="005D7C98">
        <w:rPr>
          <w:rFonts w:ascii="Consolas" w:hAnsi="Consolas"/>
          <w:color w:val="75715E"/>
          <w:sz w:val="21"/>
          <w:szCs w:val="21"/>
        </w:rPr>
        <w:t># Why do math when you can just use the math module?</w:t>
      </w:r>
    </w:p>
    <w:p w14:paraId="573C5015"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i/>
          <w:iCs/>
          <w:color w:val="66D9EF"/>
          <w:sz w:val="21"/>
          <w:szCs w:val="21"/>
        </w:rPr>
        <w:t>def</w:t>
      </w:r>
      <w:r w:rsidRPr="005D7C98">
        <w:rPr>
          <w:rFonts w:ascii="Consolas" w:hAnsi="Consolas"/>
          <w:color w:val="DDDDDD"/>
          <w:sz w:val="21"/>
          <w:szCs w:val="21"/>
        </w:rPr>
        <w:t xml:space="preserve"> </w:t>
      </w:r>
      <w:proofErr w:type="spellStart"/>
      <w:r w:rsidRPr="005D7C98">
        <w:rPr>
          <w:rFonts w:ascii="Consolas" w:hAnsi="Consolas"/>
          <w:color w:val="A6E22E"/>
          <w:sz w:val="21"/>
          <w:szCs w:val="21"/>
        </w:rPr>
        <w:t>angle_between_</w:t>
      </w:r>
      <w:proofErr w:type="gramStart"/>
      <w:r w:rsidRPr="005D7C98">
        <w:rPr>
          <w:rFonts w:ascii="Consolas" w:hAnsi="Consolas"/>
          <w:color w:val="A6E22E"/>
          <w:sz w:val="21"/>
          <w:szCs w:val="21"/>
        </w:rPr>
        <w:t>deg</w:t>
      </w:r>
      <w:proofErr w:type="spellEnd"/>
      <w:r w:rsidRPr="005D7C98">
        <w:rPr>
          <w:rFonts w:ascii="Consolas" w:hAnsi="Consolas"/>
          <w:color w:val="DDDDDD"/>
          <w:sz w:val="21"/>
          <w:szCs w:val="21"/>
        </w:rPr>
        <w:t>(</w:t>
      </w:r>
      <w:proofErr w:type="gramEnd"/>
      <w:r w:rsidRPr="005D7C98">
        <w:rPr>
          <w:rFonts w:ascii="Consolas" w:hAnsi="Consolas"/>
          <w:i/>
          <w:iCs/>
          <w:color w:val="FD971F"/>
          <w:sz w:val="21"/>
          <w:szCs w:val="21"/>
        </w:rPr>
        <w:t>self</w:t>
      </w:r>
      <w:r w:rsidRPr="005D7C98">
        <w:rPr>
          <w:rFonts w:ascii="Consolas" w:hAnsi="Consolas"/>
          <w:color w:val="DDDDDD"/>
          <w:sz w:val="21"/>
          <w:szCs w:val="21"/>
        </w:rPr>
        <w:t xml:space="preserve">, </w:t>
      </w:r>
      <w:r w:rsidRPr="005D7C98">
        <w:rPr>
          <w:rFonts w:ascii="Consolas" w:hAnsi="Consolas"/>
          <w:i/>
          <w:iCs/>
          <w:color w:val="FD971F"/>
          <w:sz w:val="21"/>
          <w:szCs w:val="21"/>
        </w:rPr>
        <w:t>other</w:t>
      </w:r>
      <w:r w:rsidRPr="005D7C98">
        <w:rPr>
          <w:rFonts w:ascii="Consolas" w:hAnsi="Consolas"/>
          <w:color w:val="DDDDDD"/>
          <w:sz w:val="21"/>
          <w:szCs w:val="21"/>
        </w:rPr>
        <w:t>):</w:t>
      </w:r>
    </w:p>
    <w:p w14:paraId="3FD91829" w14:textId="77777777" w:rsidR="00051D74" w:rsidRPr="005D7C98" w:rsidRDefault="00051D74" w:rsidP="00051D74">
      <w:pPr>
        <w:shd w:val="clear" w:color="auto" w:fill="1F1F1F"/>
        <w:spacing w:line="285" w:lineRule="atLeast"/>
        <w:rPr>
          <w:rFonts w:ascii="Consolas" w:hAnsi="Consolas"/>
          <w:color w:val="DDDDDD"/>
          <w:sz w:val="21"/>
          <w:szCs w:val="21"/>
        </w:rPr>
      </w:pPr>
      <w:r w:rsidRPr="005D7C98">
        <w:rPr>
          <w:rFonts w:ascii="Consolas" w:hAnsi="Consolas"/>
          <w:color w:val="DDDDDD"/>
          <w:sz w:val="21"/>
          <w:szCs w:val="21"/>
        </w:rPr>
        <w:t xml:space="preserve">        </w:t>
      </w:r>
      <w:r w:rsidRPr="005D7C98">
        <w:rPr>
          <w:rFonts w:ascii="Consolas" w:hAnsi="Consolas"/>
          <w:color w:val="F92672"/>
          <w:sz w:val="21"/>
          <w:szCs w:val="21"/>
        </w:rPr>
        <w:t>return</w:t>
      </w:r>
      <w:r w:rsidRPr="005D7C98">
        <w:rPr>
          <w:rFonts w:ascii="Consolas" w:hAnsi="Consolas"/>
          <w:color w:val="DDDDDD"/>
          <w:sz w:val="21"/>
          <w:szCs w:val="21"/>
        </w:rPr>
        <w:t xml:space="preserve"> </w:t>
      </w:r>
      <w:proofErr w:type="spellStart"/>
      <w:proofErr w:type="gramStart"/>
      <w:r w:rsidRPr="005D7C98">
        <w:rPr>
          <w:rFonts w:ascii="Consolas" w:hAnsi="Consolas"/>
          <w:color w:val="DDDDDD"/>
          <w:sz w:val="21"/>
          <w:szCs w:val="21"/>
        </w:rPr>
        <w:t>m.degrees</w:t>
      </w:r>
      <w:proofErr w:type="spellEnd"/>
      <w:proofErr w:type="gramEnd"/>
      <w:r w:rsidRPr="005D7C98">
        <w:rPr>
          <w:rFonts w:ascii="Consolas" w:hAnsi="Consolas"/>
          <w:color w:val="DDDDDD"/>
          <w:sz w:val="21"/>
          <w:szCs w:val="21"/>
        </w:rPr>
        <w:t>(</w:t>
      </w:r>
      <w:proofErr w:type="spellStart"/>
      <w:r w:rsidRPr="005D7C98">
        <w:rPr>
          <w:rFonts w:ascii="Consolas" w:hAnsi="Consolas"/>
          <w:color w:val="FD971F"/>
          <w:sz w:val="21"/>
          <w:szCs w:val="21"/>
        </w:rPr>
        <w:t>self</w:t>
      </w:r>
      <w:r w:rsidRPr="005D7C98">
        <w:rPr>
          <w:rFonts w:ascii="Consolas" w:hAnsi="Consolas"/>
          <w:color w:val="DDDDDD"/>
          <w:sz w:val="21"/>
          <w:szCs w:val="21"/>
        </w:rPr>
        <w:t>.angle_between_rad</w:t>
      </w:r>
      <w:proofErr w:type="spellEnd"/>
      <w:r w:rsidRPr="005D7C98">
        <w:rPr>
          <w:rFonts w:ascii="Consolas" w:hAnsi="Consolas"/>
          <w:color w:val="DDDDDD"/>
          <w:sz w:val="21"/>
          <w:szCs w:val="21"/>
        </w:rPr>
        <w:t>(other))</w:t>
      </w:r>
    </w:p>
    <w:p w14:paraId="0680BCBB"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13D511A0" w14:textId="77777777" w:rsidR="00051D74" w:rsidRDefault="00051D74" w:rsidP="00051D74">
      <w:pPr>
        <w:pStyle w:val="ListParagraph"/>
        <w:spacing w:after="0" w:line="240" w:lineRule="auto"/>
        <w:rPr>
          <w:rFonts w:ascii="Times New Roman" w:eastAsia="Aptos SemiBold" w:hAnsi="Times New Roman" w:cs="Times New Roman"/>
          <w:b/>
          <w:bCs/>
          <w:sz w:val="32"/>
          <w:szCs w:val="32"/>
        </w:rPr>
      </w:pPr>
    </w:p>
    <w:p w14:paraId="7011E9BC" w14:textId="77777777" w:rsidR="00051D74" w:rsidRDefault="00051D74" w:rsidP="00051D74">
      <w:pPr>
        <w:rPr>
          <w:rFonts w:eastAsia="Aptos SemiBold"/>
          <w:b/>
          <w:bCs/>
          <w:sz w:val="32"/>
          <w:szCs w:val="32"/>
        </w:rPr>
      </w:pPr>
      <w:r>
        <w:rPr>
          <w:rFonts w:eastAsia="Aptos SemiBold"/>
          <w:b/>
          <w:bCs/>
          <w:sz w:val="32"/>
          <w:szCs w:val="32"/>
        </w:rPr>
        <w:br w:type="page"/>
      </w:r>
    </w:p>
    <w:p w14:paraId="7A40BD7D" w14:textId="77777777" w:rsidR="00051D74" w:rsidRPr="00DD4FE7" w:rsidRDefault="00051D74" w:rsidP="00051D74">
      <w:r w:rsidRPr="001A47E2">
        <w:rPr>
          <w:rFonts w:eastAsia="Aptos SemiBold"/>
          <w:b/>
          <w:bCs/>
          <w:sz w:val="32"/>
          <w:szCs w:val="32"/>
        </w:rPr>
        <w:lastRenderedPageBreak/>
        <w:t xml:space="preserve">Question </w:t>
      </w:r>
      <w:r>
        <w:rPr>
          <w:rFonts w:eastAsia="Aptos SemiBold"/>
          <w:b/>
          <w:bCs/>
          <w:sz w:val="32"/>
          <w:szCs w:val="32"/>
        </w:rPr>
        <w:t>2</w:t>
      </w:r>
      <w:r w:rsidRPr="001A47E2">
        <w:rPr>
          <w:rFonts w:eastAsia="Aptos SemiBold"/>
          <w:b/>
          <w:bCs/>
          <w:sz w:val="32"/>
          <w:szCs w:val="32"/>
        </w:rPr>
        <w:t xml:space="preserve">: </w:t>
      </w:r>
      <w:r>
        <w:rPr>
          <w:rFonts w:eastAsia="Aptos SemiBold"/>
          <w:b/>
          <w:bCs/>
          <w:sz w:val="32"/>
          <w:szCs w:val="32"/>
        </w:rPr>
        <w:t>Just roll with it.</w:t>
      </w:r>
    </w:p>
    <w:p w14:paraId="20B26FB4" w14:textId="77777777" w:rsidR="00051D74" w:rsidRDefault="00051D74" w:rsidP="00051D74">
      <w:pPr>
        <w:rPr>
          <w:rFonts w:eastAsia="Aptos"/>
          <w:sz w:val="24"/>
          <w:szCs w:val="24"/>
        </w:rPr>
      </w:pPr>
      <w:r>
        <w:rPr>
          <w:rFonts w:ascii="Liberation Sans" w:eastAsia="Aptos" w:hAnsi="Liberation Sans" w:cs="Aptos"/>
        </w:rPr>
        <w:tab/>
      </w:r>
      <w:r>
        <w:rPr>
          <w:rFonts w:eastAsia="Aptos"/>
          <w:sz w:val="24"/>
          <w:szCs w:val="24"/>
        </w:rPr>
        <w:t xml:space="preserve"> </w:t>
      </w:r>
    </w:p>
    <w:p w14:paraId="787419A3" w14:textId="77777777" w:rsidR="00051D74" w:rsidRDefault="00051D74" w:rsidP="00051D74">
      <w:pPr>
        <w:rPr>
          <w:rFonts w:eastAsia="Aptos"/>
          <w:sz w:val="24"/>
          <w:szCs w:val="24"/>
        </w:rPr>
      </w:pPr>
      <w:r>
        <w:rPr>
          <w:rFonts w:eastAsia="Aptos"/>
          <w:sz w:val="24"/>
          <w:szCs w:val="24"/>
        </w:rPr>
        <w:t>In this question, we will make use of the</w:t>
      </w:r>
      <w:r w:rsidRPr="00267793">
        <w:rPr>
          <w:rFonts w:ascii="Courier New" w:eastAsia="Aptos" w:hAnsi="Courier New" w:cs="Courier New"/>
          <w:color w:val="00B050"/>
          <w:sz w:val="24"/>
          <w:szCs w:val="24"/>
        </w:rPr>
        <w:t xml:space="preserve"> </w:t>
      </w:r>
      <w:r w:rsidRPr="00202E84">
        <w:rPr>
          <w:rFonts w:ascii="Courier New" w:eastAsia="Aptos" w:hAnsi="Courier New" w:cs="Courier New"/>
          <w:color w:val="0070C0"/>
          <w:sz w:val="24"/>
          <w:szCs w:val="24"/>
        </w:rPr>
        <w:t>time</w:t>
      </w:r>
      <w:r w:rsidRPr="00202E84">
        <w:rPr>
          <w:rFonts w:eastAsia="Aptos"/>
          <w:color w:val="0070C0"/>
          <w:sz w:val="24"/>
          <w:szCs w:val="24"/>
        </w:rPr>
        <w:t xml:space="preserve"> </w:t>
      </w:r>
      <w:r>
        <w:rPr>
          <w:rFonts w:eastAsia="Aptos"/>
          <w:sz w:val="24"/>
          <w:szCs w:val="24"/>
        </w:rPr>
        <w:t xml:space="preserve">and </w:t>
      </w:r>
      <w:proofErr w:type="spellStart"/>
      <w:r w:rsidRPr="00202E84">
        <w:rPr>
          <w:rFonts w:ascii="Courier New" w:eastAsia="Aptos" w:hAnsi="Courier New" w:cs="Courier New"/>
          <w:color w:val="0070C0"/>
          <w:sz w:val="24"/>
          <w:szCs w:val="24"/>
        </w:rPr>
        <w:t>itertools</w:t>
      </w:r>
      <w:proofErr w:type="spellEnd"/>
      <w:r>
        <w:rPr>
          <w:rFonts w:eastAsia="Aptos"/>
          <w:sz w:val="24"/>
          <w:szCs w:val="24"/>
        </w:rPr>
        <w:t xml:space="preserve"> modules to compute how long it takes to do task via nested loops versus via vectorization. </w:t>
      </w:r>
    </w:p>
    <w:p w14:paraId="19088CD6" w14:textId="77777777" w:rsidR="00051D74" w:rsidRDefault="00051D74" w:rsidP="00051D74">
      <w:pPr>
        <w:rPr>
          <w:rFonts w:eastAsia="Aptos"/>
          <w:sz w:val="24"/>
          <w:szCs w:val="24"/>
        </w:rPr>
      </w:pPr>
    </w:p>
    <w:p w14:paraId="780FA2B7" w14:textId="77777777" w:rsidR="00051D74" w:rsidRDefault="00051D74" w:rsidP="00051D74">
      <w:pPr>
        <w:rPr>
          <w:rFonts w:eastAsia="Aptos"/>
          <w:sz w:val="24"/>
          <w:szCs w:val="24"/>
        </w:rPr>
      </w:pPr>
      <w:r>
        <w:rPr>
          <w:rFonts w:eastAsia="Aptos"/>
          <w:sz w:val="24"/>
          <w:szCs w:val="24"/>
        </w:rPr>
        <w:t xml:space="preserve">Consider </w:t>
      </w:r>
      <w:r w:rsidRPr="00115103">
        <w:rPr>
          <w:rFonts w:eastAsia="Aptos"/>
          <w:sz w:val="24"/>
          <w:szCs w:val="24"/>
        </w:rPr>
        <w:t>four N-sided</w:t>
      </w:r>
      <w:r>
        <w:rPr>
          <w:rFonts w:eastAsia="Aptos"/>
          <w:i/>
          <w:iCs/>
          <w:sz w:val="24"/>
          <w:szCs w:val="24"/>
        </w:rPr>
        <w:t xml:space="preserve"> </w:t>
      </w:r>
      <w:r>
        <w:rPr>
          <w:rFonts w:eastAsia="Aptos"/>
          <w:sz w:val="24"/>
          <w:szCs w:val="24"/>
        </w:rPr>
        <w:t>dice being rolled, where N is something that will vary so should be implemented as a variable you can change the value of each time you run your program.</w:t>
      </w:r>
    </w:p>
    <w:p w14:paraId="0AE2306F" w14:textId="77777777" w:rsidR="00051D74" w:rsidRDefault="00051D74" w:rsidP="00051D74">
      <w:pPr>
        <w:rPr>
          <w:rFonts w:eastAsia="Aptos"/>
          <w:sz w:val="24"/>
          <w:szCs w:val="24"/>
        </w:rPr>
      </w:pPr>
    </w:p>
    <w:p w14:paraId="2268BFCF" w14:textId="77777777" w:rsidR="00051D74" w:rsidRDefault="00051D74" w:rsidP="00051D74">
      <w:pPr>
        <w:pStyle w:val="ListParagraph"/>
        <w:numPr>
          <w:ilvl w:val="0"/>
          <w:numId w:val="4"/>
        </w:numPr>
        <w:spacing w:after="0" w:line="240" w:lineRule="auto"/>
        <w:rPr>
          <w:rFonts w:ascii="Times New Roman" w:eastAsia="Aptos" w:hAnsi="Times New Roman" w:cs="Times New Roman"/>
          <w:sz w:val="24"/>
          <w:szCs w:val="24"/>
        </w:rPr>
      </w:pPr>
      <w:r w:rsidRPr="00F84DE3">
        <w:rPr>
          <w:rFonts w:ascii="Times New Roman" w:eastAsia="Aptos" w:hAnsi="Times New Roman" w:cs="Times New Roman"/>
          <w:sz w:val="24"/>
          <w:szCs w:val="24"/>
        </w:rPr>
        <w:t>Using</w:t>
      </w:r>
      <w:r w:rsidRPr="00B35E41">
        <w:rPr>
          <w:rFonts w:ascii="Times New Roman" w:eastAsia="Aptos" w:hAnsi="Times New Roman" w:cs="Times New Roman"/>
          <w:b/>
          <w:bCs/>
          <w:sz w:val="24"/>
          <w:szCs w:val="24"/>
        </w:rPr>
        <w:t xml:space="preserve"> </w:t>
      </w:r>
      <w:r w:rsidRPr="00F84DE3">
        <w:rPr>
          <w:rFonts w:ascii="Times New Roman" w:eastAsia="Aptos" w:hAnsi="Times New Roman" w:cs="Times New Roman"/>
          <w:sz w:val="24"/>
          <w:szCs w:val="24"/>
        </w:rPr>
        <w:t xml:space="preserve">four </w:t>
      </w:r>
      <w:proofErr w:type="gramStart"/>
      <w:r w:rsidRPr="00F84DE3">
        <w:rPr>
          <w:rFonts w:ascii="Times New Roman" w:eastAsia="Aptos" w:hAnsi="Times New Roman" w:cs="Times New Roman"/>
          <w:sz w:val="24"/>
          <w:szCs w:val="24"/>
        </w:rPr>
        <w:t>nested for</w:t>
      </w:r>
      <w:proofErr w:type="gramEnd"/>
      <w:r w:rsidRPr="00F84DE3">
        <w:rPr>
          <w:rFonts w:ascii="Times New Roman" w:eastAsia="Aptos" w:hAnsi="Times New Roman" w:cs="Times New Roman"/>
          <w:sz w:val="24"/>
          <w:szCs w:val="24"/>
        </w:rPr>
        <w:t xml:space="preserve"> loops,</w:t>
      </w:r>
      <w:r w:rsidRPr="00B35E41">
        <w:rPr>
          <w:rFonts w:ascii="Times New Roman" w:eastAsia="Aptos" w:hAnsi="Times New Roman" w:cs="Times New Roman"/>
          <w:sz w:val="24"/>
          <w:szCs w:val="24"/>
        </w:rPr>
        <w:t xml:space="preserve"> create a list of every possible combination of dice rolls. The entries of this list should be tuples, where the tuples each contain four numbers (that is, one </w:t>
      </w:r>
      <w:r>
        <w:rPr>
          <w:rFonts w:ascii="Times New Roman" w:eastAsia="Aptos" w:hAnsi="Times New Roman" w:cs="Times New Roman"/>
          <w:sz w:val="24"/>
          <w:szCs w:val="24"/>
        </w:rPr>
        <w:t xml:space="preserve">number </w:t>
      </w:r>
      <w:r w:rsidRPr="00B35E41">
        <w:rPr>
          <w:rFonts w:ascii="Times New Roman" w:eastAsia="Aptos" w:hAnsi="Times New Roman" w:cs="Times New Roman"/>
          <w:sz w:val="24"/>
          <w:szCs w:val="24"/>
        </w:rPr>
        <w:t>for each die that is rolled</w:t>
      </w:r>
      <w:r>
        <w:rPr>
          <w:rFonts w:ascii="Times New Roman" w:eastAsia="Aptos" w:hAnsi="Times New Roman" w:cs="Times New Roman"/>
          <w:sz w:val="24"/>
          <w:szCs w:val="24"/>
        </w:rPr>
        <w:t>)</w:t>
      </w:r>
      <w:r w:rsidRPr="00B35E41">
        <w:rPr>
          <w:rFonts w:ascii="Times New Roman" w:eastAsia="Aptos" w:hAnsi="Times New Roman" w:cs="Times New Roman"/>
          <w:sz w:val="24"/>
          <w:szCs w:val="24"/>
        </w:rPr>
        <w:t>.</w:t>
      </w:r>
      <w:r>
        <w:rPr>
          <w:rFonts w:ascii="Times New Roman" w:eastAsia="Aptos" w:hAnsi="Times New Roman" w:cs="Times New Roman"/>
          <w:sz w:val="24"/>
          <w:szCs w:val="24"/>
        </w:rPr>
        <w:t xml:space="preserve"> </w:t>
      </w:r>
    </w:p>
    <w:p w14:paraId="2793257E"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53121C94"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Report how many combinations there are for four 20-sided dice (that is N=20).</w:t>
      </w:r>
    </w:p>
    <w:p w14:paraId="541C2D4D" w14:textId="77777777" w:rsidR="00864078" w:rsidRDefault="00864078" w:rsidP="00051D74">
      <w:pPr>
        <w:pStyle w:val="ListParagraph"/>
        <w:spacing w:after="0" w:line="240" w:lineRule="auto"/>
        <w:rPr>
          <w:rFonts w:ascii="Times New Roman" w:eastAsia="Aptos" w:hAnsi="Times New Roman" w:cs="Times New Roman"/>
          <w:sz w:val="24"/>
          <w:szCs w:val="24"/>
        </w:rPr>
      </w:pPr>
    </w:p>
    <w:p w14:paraId="7B37D30F" w14:textId="49850FC2" w:rsidR="00864078" w:rsidRDefault="00864078"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160000 combinations</w:t>
      </w:r>
    </w:p>
    <w:p w14:paraId="78DF3061"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254FF88B" w14:textId="77777777" w:rsidR="00051D74" w:rsidRPr="00F164CA" w:rsidRDefault="00051D74" w:rsidP="00051D74">
      <w:pPr>
        <w:pStyle w:val="ListParagraph"/>
        <w:spacing w:after="0" w:line="240" w:lineRule="auto"/>
        <w:rPr>
          <w:rFonts w:ascii="Times New Roman" w:eastAsia="Aptos" w:hAnsi="Times New Roman" w:cs="Times New Roman"/>
          <w:b/>
          <w:bCs/>
          <w:sz w:val="24"/>
          <w:szCs w:val="24"/>
        </w:rPr>
      </w:pPr>
      <w:r w:rsidRPr="00F164CA">
        <w:rPr>
          <w:rFonts w:ascii="Times New Roman" w:eastAsia="Aptos" w:hAnsi="Times New Roman" w:cs="Times New Roman"/>
          <w:b/>
          <w:bCs/>
          <w:sz w:val="24"/>
          <w:szCs w:val="24"/>
        </w:rPr>
        <w:t>(</w:t>
      </w:r>
      <w:r>
        <w:rPr>
          <w:rFonts w:ascii="Times New Roman" w:eastAsia="Aptos" w:hAnsi="Times New Roman" w:cs="Times New Roman"/>
          <w:b/>
          <w:bCs/>
          <w:sz w:val="24"/>
          <w:szCs w:val="24"/>
        </w:rPr>
        <w:t>3</w:t>
      </w:r>
      <w:r w:rsidRPr="00F164CA">
        <w:rPr>
          <w:rFonts w:ascii="Times New Roman" w:eastAsia="Aptos" w:hAnsi="Times New Roman" w:cs="Times New Roman"/>
          <w:b/>
          <w:bCs/>
          <w:sz w:val="24"/>
          <w:szCs w:val="24"/>
        </w:rPr>
        <w:t xml:space="preserve"> marks)</w:t>
      </w:r>
    </w:p>
    <w:p w14:paraId="07FEB75A" w14:textId="77777777" w:rsidR="00051D74" w:rsidRPr="00F164CA" w:rsidRDefault="00051D74" w:rsidP="00051D74">
      <w:pPr>
        <w:rPr>
          <w:rFonts w:eastAsia="Aptos"/>
          <w:sz w:val="24"/>
          <w:szCs w:val="24"/>
        </w:rPr>
      </w:pPr>
    </w:p>
    <w:p w14:paraId="51CCBCC7" w14:textId="77777777" w:rsidR="00051D74" w:rsidRDefault="00051D74" w:rsidP="00051D74">
      <w:pPr>
        <w:pStyle w:val="ListParagraph"/>
        <w:numPr>
          <w:ilvl w:val="0"/>
          <w:numId w:val="4"/>
        </w:numPr>
        <w:spacing w:after="0" w:line="240" w:lineRule="auto"/>
        <w:rPr>
          <w:rFonts w:ascii="Times New Roman" w:eastAsia="Aptos" w:hAnsi="Times New Roman" w:cs="Times New Roman"/>
          <w:sz w:val="24"/>
          <w:szCs w:val="24"/>
        </w:rPr>
      </w:pPr>
      <w:r w:rsidRPr="0023278C">
        <w:rPr>
          <w:rFonts w:ascii="Times New Roman" w:eastAsia="Aptos" w:hAnsi="Times New Roman" w:cs="Times New Roman"/>
          <w:sz w:val="24"/>
          <w:szCs w:val="24"/>
        </w:rPr>
        <w:t xml:space="preserve">Inside your four for loops from part a, also create a list that contains as entries the sum value of the four dice for each combination. That is, add up the four numbers in each of your tuples and put all the sums in a new list. </w:t>
      </w:r>
    </w:p>
    <w:p w14:paraId="36730A44"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765DA2B9" w14:textId="77777777" w:rsidR="00051D74" w:rsidRPr="009E752B" w:rsidRDefault="00051D74" w:rsidP="00051D74">
      <w:pPr>
        <w:pStyle w:val="ListParagraph"/>
        <w:spacing w:after="0" w:line="240" w:lineRule="auto"/>
        <w:rPr>
          <w:rFonts w:ascii="Times New Roman" w:eastAsia="Aptos" w:hAnsi="Times New Roman" w:cs="Times New Roman"/>
          <w:b/>
          <w:bCs/>
          <w:sz w:val="24"/>
          <w:szCs w:val="24"/>
        </w:rPr>
      </w:pPr>
      <w:r w:rsidRPr="009E752B">
        <w:rPr>
          <w:rFonts w:ascii="Times New Roman" w:eastAsia="Aptos" w:hAnsi="Times New Roman" w:cs="Times New Roman"/>
          <w:b/>
          <w:bCs/>
          <w:sz w:val="24"/>
          <w:szCs w:val="24"/>
        </w:rPr>
        <w:t>(2 marks)</w:t>
      </w:r>
    </w:p>
    <w:p w14:paraId="0138931D"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5EBEEE9E" w14:textId="77777777" w:rsidR="00443F20" w:rsidRDefault="00051D74" w:rsidP="00051D74">
      <w:pPr>
        <w:pStyle w:val="ListParagraph"/>
        <w:numPr>
          <w:ilvl w:val="0"/>
          <w:numId w:val="4"/>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Write code to d</w:t>
      </w:r>
      <w:r w:rsidRPr="0023278C">
        <w:rPr>
          <w:rFonts w:ascii="Times New Roman" w:eastAsia="Aptos" w:hAnsi="Times New Roman" w:cs="Times New Roman"/>
          <w:sz w:val="24"/>
          <w:szCs w:val="24"/>
        </w:rPr>
        <w:t xml:space="preserve">etermine the average of all the </w:t>
      </w:r>
      <w:proofErr w:type="gramStart"/>
      <w:r w:rsidRPr="0023278C">
        <w:rPr>
          <w:rFonts w:ascii="Times New Roman" w:eastAsia="Aptos" w:hAnsi="Times New Roman" w:cs="Times New Roman"/>
          <w:sz w:val="24"/>
          <w:szCs w:val="24"/>
        </w:rPr>
        <w:t>sums</w:t>
      </w:r>
      <w:r>
        <w:rPr>
          <w:rFonts w:ascii="Times New Roman" w:eastAsia="Aptos" w:hAnsi="Times New Roman" w:cs="Times New Roman"/>
          <w:sz w:val="24"/>
          <w:szCs w:val="24"/>
        </w:rPr>
        <w:t>, and</w:t>
      </w:r>
      <w:proofErr w:type="gramEnd"/>
      <w:r>
        <w:rPr>
          <w:rFonts w:ascii="Times New Roman" w:eastAsia="Aptos" w:hAnsi="Times New Roman" w:cs="Times New Roman"/>
          <w:sz w:val="24"/>
          <w:szCs w:val="24"/>
        </w:rPr>
        <w:t xml:space="preserve"> run it </w:t>
      </w:r>
      <w:proofErr w:type="gramStart"/>
      <w:r>
        <w:rPr>
          <w:rFonts w:ascii="Times New Roman" w:eastAsia="Aptos" w:hAnsi="Times New Roman" w:cs="Times New Roman"/>
          <w:sz w:val="24"/>
          <w:szCs w:val="24"/>
        </w:rPr>
        <w:t>for</w:t>
      </w:r>
      <w:proofErr w:type="gramEnd"/>
      <w:r>
        <w:rPr>
          <w:rFonts w:ascii="Times New Roman" w:eastAsia="Aptos" w:hAnsi="Times New Roman" w:cs="Times New Roman"/>
          <w:sz w:val="24"/>
          <w:szCs w:val="24"/>
        </w:rPr>
        <w:t xml:space="preserve"> 20-sided dice</w:t>
      </w:r>
      <w:r w:rsidRPr="0023278C">
        <w:rPr>
          <w:rFonts w:ascii="Times New Roman" w:eastAsia="Aptos" w:hAnsi="Times New Roman" w:cs="Times New Roman"/>
          <w:sz w:val="24"/>
          <w:szCs w:val="24"/>
        </w:rPr>
        <w:t>.</w:t>
      </w:r>
      <w:r>
        <w:rPr>
          <w:rFonts w:ascii="Times New Roman" w:eastAsia="Aptos" w:hAnsi="Times New Roman" w:cs="Times New Roman"/>
          <w:sz w:val="24"/>
          <w:szCs w:val="24"/>
        </w:rPr>
        <w:t xml:space="preserve"> Report your answer including a screenshot.</w:t>
      </w:r>
      <w:r w:rsidRPr="0023278C">
        <w:rPr>
          <w:rFonts w:ascii="Times New Roman" w:eastAsia="Aptos" w:hAnsi="Times New Roman" w:cs="Times New Roman"/>
          <w:sz w:val="24"/>
          <w:szCs w:val="24"/>
        </w:rPr>
        <w:t xml:space="preserve"> </w:t>
      </w:r>
    </w:p>
    <w:p w14:paraId="3CFF32B8" w14:textId="77777777" w:rsidR="00443F20" w:rsidRDefault="00443F20" w:rsidP="00443F20">
      <w:pPr>
        <w:ind w:left="720"/>
        <w:rPr>
          <w:rFonts w:eastAsia="Aptos"/>
          <w:sz w:val="24"/>
          <w:szCs w:val="24"/>
        </w:rPr>
      </w:pPr>
    </w:p>
    <w:p w14:paraId="72707568" w14:textId="29F5B713" w:rsidR="00051D74" w:rsidRPr="00443F20" w:rsidRDefault="00443F20" w:rsidP="00443F20">
      <w:pPr>
        <w:ind w:left="720"/>
        <w:rPr>
          <w:rFonts w:eastAsia="Aptos"/>
          <w:sz w:val="24"/>
          <w:szCs w:val="24"/>
        </w:rPr>
      </w:pPr>
      <w:r>
        <w:rPr>
          <w:rFonts w:eastAsia="Aptos"/>
          <w:sz w:val="24"/>
          <w:szCs w:val="24"/>
        </w:rPr>
        <w:t>Average sum of 42</w:t>
      </w:r>
      <w:r w:rsidR="00051D74" w:rsidRPr="00443F20">
        <w:rPr>
          <w:rFonts w:eastAsia="Aptos"/>
          <w:sz w:val="24"/>
          <w:szCs w:val="24"/>
        </w:rPr>
        <w:br/>
      </w:r>
    </w:p>
    <w:p w14:paraId="5F55079F" w14:textId="77777777" w:rsidR="00051D74" w:rsidRPr="0023278C" w:rsidRDefault="00051D74" w:rsidP="00051D74">
      <w:pPr>
        <w:pStyle w:val="ListParagraph"/>
        <w:spacing w:after="0" w:line="240" w:lineRule="auto"/>
        <w:rPr>
          <w:rFonts w:ascii="Times New Roman" w:eastAsia="Aptos" w:hAnsi="Times New Roman" w:cs="Times New Roman"/>
          <w:sz w:val="24"/>
          <w:szCs w:val="24"/>
        </w:rPr>
      </w:pPr>
      <w:r w:rsidRPr="0023278C">
        <w:rPr>
          <w:rFonts w:ascii="Times New Roman" w:eastAsia="Aptos" w:hAnsi="Times New Roman" w:cs="Times New Roman"/>
          <w:b/>
          <w:bCs/>
          <w:sz w:val="24"/>
          <w:szCs w:val="24"/>
        </w:rPr>
        <w:t>(</w:t>
      </w:r>
      <w:r>
        <w:rPr>
          <w:rFonts w:ascii="Times New Roman" w:eastAsia="Aptos" w:hAnsi="Times New Roman" w:cs="Times New Roman"/>
          <w:b/>
          <w:bCs/>
          <w:sz w:val="24"/>
          <w:szCs w:val="24"/>
        </w:rPr>
        <w:t>1</w:t>
      </w:r>
      <w:r w:rsidRPr="0023278C">
        <w:rPr>
          <w:rFonts w:ascii="Times New Roman" w:eastAsia="Aptos" w:hAnsi="Times New Roman" w:cs="Times New Roman"/>
          <w:b/>
          <w:bCs/>
          <w:sz w:val="24"/>
          <w:szCs w:val="24"/>
        </w:rPr>
        <w:t xml:space="preserve"> mark)</w:t>
      </w:r>
      <w:r w:rsidRPr="0023278C">
        <w:rPr>
          <w:rFonts w:ascii="Times New Roman" w:eastAsia="Aptos" w:hAnsi="Times New Roman" w:cs="Times New Roman"/>
          <w:sz w:val="24"/>
          <w:szCs w:val="24"/>
        </w:rPr>
        <w:br/>
      </w:r>
    </w:p>
    <w:p w14:paraId="5C125945" w14:textId="77777777" w:rsidR="00051D74" w:rsidRDefault="00051D74" w:rsidP="00051D74">
      <w:pPr>
        <w:pStyle w:val="ListParagraph"/>
        <w:numPr>
          <w:ilvl w:val="0"/>
          <w:numId w:val="4"/>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Now, do the same thing, but with vectorization. First, </w:t>
      </w:r>
      <w:r w:rsidRPr="009E583D">
        <w:rPr>
          <w:rFonts w:ascii="Times New Roman" w:eastAsia="Aptos" w:hAnsi="Times New Roman" w:cs="Times New Roman"/>
          <w:sz w:val="24"/>
          <w:szCs w:val="24"/>
        </w:rPr>
        <w:t xml:space="preserve">use </w:t>
      </w:r>
      <w:proofErr w:type="spellStart"/>
      <w:proofErr w:type="gramStart"/>
      <w:r w:rsidRPr="00202E84">
        <w:rPr>
          <w:rFonts w:ascii="Courier New" w:eastAsia="Aptos" w:hAnsi="Courier New" w:cs="Courier New"/>
          <w:color w:val="0070C0"/>
          <w:sz w:val="24"/>
          <w:szCs w:val="24"/>
        </w:rPr>
        <w:t>itertools</w:t>
      </w:r>
      <w:r w:rsidRPr="00514EA2">
        <w:rPr>
          <w:rFonts w:ascii="Courier New" w:eastAsia="Aptos" w:hAnsi="Courier New" w:cs="Courier New"/>
          <w:sz w:val="24"/>
          <w:szCs w:val="24"/>
        </w:rPr>
        <w:t>.product</w:t>
      </w:r>
      <w:proofErr w:type="spellEnd"/>
      <w:proofErr w:type="gramEnd"/>
      <w:r w:rsidRPr="00514EA2">
        <w:rPr>
          <w:rFonts w:ascii="Courier New" w:eastAsia="Aptos" w:hAnsi="Courier New" w:cs="Courier New"/>
          <w:sz w:val="24"/>
          <w:szCs w:val="24"/>
        </w:rPr>
        <w:t>()</w:t>
      </w:r>
      <w:r w:rsidRPr="009E583D">
        <w:rPr>
          <w:rFonts w:ascii="Times New Roman" w:eastAsia="Aptos" w:hAnsi="Times New Roman" w:cs="Times New Roman"/>
          <w:sz w:val="24"/>
          <w:szCs w:val="24"/>
        </w:rPr>
        <w:t xml:space="preserve"> to generate your list of all possible combination</w:t>
      </w:r>
      <w:r>
        <w:rPr>
          <w:rFonts w:ascii="Times New Roman" w:eastAsia="Aptos" w:hAnsi="Times New Roman" w:cs="Times New Roman"/>
          <w:sz w:val="24"/>
          <w:szCs w:val="24"/>
        </w:rPr>
        <w:t xml:space="preserve"> of dice rolls, where the entries in the list are tuples each containing the four numbers</w:t>
      </w:r>
      <w:r w:rsidRPr="009E583D">
        <w:rPr>
          <w:rFonts w:ascii="Times New Roman" w:eastAsia="Aptos" w:hAnsi="Times New Roman" w:cs="Times New Roman"/>
          <w:sz w:val="24"/>
          <w:szCs w:val="24"/>
        </w:rPr>
        <w:t>.</w:t>
      </w:r>
      <w:r>
        <w:rPr>
          <w:rFonts w:ascii="Times New Roman" w:eastAsia="Aptos" w:hAnsi="Times New Roman" w:cs="Times New Roman"/>
          <w:sz w:val="24"/>
          <w:szCs w:val="24"/>
        </w:rPr>
        <w:t xml:space="preserve"> </w:t>
      </w:r>
    </w:p>
    <w:p w14:paraId="46F7853B"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20BF081F"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Report how many combinations there are for four 20-sided dice (that is N=20)</w:t>
      </w:r>
    </w:p>
    <w:p w14:paraId="25128FB7" w14:textId="77777777" w:rsidR="00C42351" w:rsidRDefault="00C42351" w:rsidP="00051D74">
      <w:pPr>
        <w:pStyle w:val="ListParagraph"/>
        <w:spacing w:after="0" w:line="240" w:lineRule="auto"/>
        <w:rPr>
          <w:rFonts w:ascii="Times New Roman" w:eastAsia="Aptos" w:hAnsi="Times New Roman" w:cs="Times New Roman"/>
          <w:sz w:val="24"/>
          <w:szCs w:val="24"/>
        </w:rPr>
      </w:pPr>
    </w:p>
    <w:p w14:paraId="732FC85E" w14:textId="3643407C" w:rsidR="00C42351" w:rsidRPr="00074146" w:rsidRDefault="00C42351"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160000 combinations</w:t>
      </w:r>
    </w:p>
    <w:p w14:paraId="5BA73F03"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3A29474F" w14:textId="77777777" w:rsidR="00051D74" w:rsidRPr="009E752B" w:rsidRDefault="00051D74" w:rsidP="00051D74">
      <w:pPr>
        <w:pStyle w:val="ListParagraph"/>
        <w:spacing w:after="0" w:line="240" w:lineRule="auto"/>
        <w:rPr>
          <w:rFonts w:ascii="Times New Roman" w:eastAsia="Aptos" w:hAnsi="Times New Roman" w:cs="Times New Roman"/>
          <w:b/>
          <w:bCs/>
          <w:sz w:val="24"/>
          <w:szCs w:val="24"/>
        </w:rPr>
      </w:pPr>
      <w:r w:rsidRPr="009E752B">
        <w:rPr>
          <w:rFonts w:ascii="Times New Roman" w:eastAsia="Aptos" w:hAnsi="Times New Roman" w:cs="Times New Roman"/>
          <w:b/>
          <w:bCs/>
          <w:sz w:val="24"/>
          <w:szCs w:val="24"/>
        </w:rPr>
        <w:t>(</w:t>
      </w:r>
      <w:r>
        <w:rPr>
          <w:rFonts w:ascii="Times New Roman" w:eastAsia="Aptos" w:hAnsi="Times New Roman" w:cs="Times New Roman"/>
          <w:b/>
          <w:bCs/>
          <w:sz w:val="24"/>
          <w:szCs w:val="24"/>
        </w:rPr>
        <w:t>3</w:t>
      </w:r>
      <w:r w:rsidRPr="009E752B">
        <w:rPr>
          <w:rFonts w:ascii="Times New Roman" w:eastAsia="Aptos" w:hAnsi="Times New Roman" w:cs="Times New Roman"/>
          <w:b/>
          <w:bCs/>
          <w:sz w:val="24"/>
          <w:szCs w:val="24"/>
        </w:rPr>
        <w:t xml:space="preserve"> marks)</w:t>
      </w:r>
    </w:p>
    <w:p w14:paraId="5CA166C8" w14:textId="77777777" w:rsidR="00051D74" w:rsidRPr="009E752B" w:rsidRDefault="00051D74" w:rsidP="00051D74">
      <w:pPr>
        <w:pStyle w:val="ListParagraph"/>
        <w:spacing w:after="0" w:line="240" w:lineRule="auto"/>
        <w:rPr>
          <w:rFonts w:ascii="Times New Roman" w:eastAsia="Aptos" w:hAnsi="Times New Roman" w:cs="Times New Roman"/>
          <w:sz w:val="24"/>
          <w:szCs w:val="24"/>
        </w:rPr>
      </w:pPr>
    </w:p>
    <w:p w14:paraId="36F0F2A1" w14:textId="77777777" w:rsidR="00051D74" w:rsidRDefault="00051D74" w:rsidP="00051D74">
      <w:pPr>
        <w:pStyle w:val="ListParagraph"/>
        <w:numPr>
          <w:ilvl w:val="0"/>
          <w:numId w:val="4"/>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As in part b, u</w:t>
      </w:r>
      <w:r w:rsidRPr="009E583D">
        <w:rPr>
          <w:rFonts w:ascii="Times New Roman" w:eastAsia="Aptos" w:hAnsi="Times New Roman" w:cs="Times New Roman"/>
          <w:sz w:val="24"/>
          <w:szCs w:val="24"/>
        </w:rPr>
        <w:t>sing this list</w:t>
      </w:r>
      <w:r>
        <w:rPr>
          <w:rFonts w:ascii="Times New Roman" w:eastAsia="Aptos" w:hAnsi="Times New Roman" w:cs="Times New Roman"/>
          <w:sz w:val="24"/>
          <w:szCs w:val="24"/>
        </w:rPr>
        <w:t xml:space="preserve"> of tuples</w:t>
      </w:r>
      <w:r w:rsidRPr="009E583D">
        <w:rPr>
          <w:rFonts w:ascii="Times New Roman" w:eastAsia="Aptos" w:hAnsi="Times New Roman" w:cs="Times New Roman"/>
          <w:sz w:val="24"/>
          <w:szCs w:val="24"/>
        </w:rPr>
        <w:t xml:space="preserve">, </w:t>
      </w:r>
      <w:r>
        <w:rPr>
          <w:rFonts w:ascii="Times New Roman" w:eastAsia="Aptos" w:hAnsi="Times New Roman" w:cs="Times New Roman"/>
          <w:sz w:val="24"/>
          <w:szCs w:val="24"/>
        </w:rPr>
        <w:t>create</w:t>
      </w:r>
      <w:r w:rsidRPr="0023278C">
        <w:rPr>
          <w:rFonts w:ascii="Times New Roman" w:eastAsia="Aptos" w:hAnsi="Times New Roman" w:cs="Times New Roman"/>
          <w:sz w:val="24"/>
          <w:szCs w:val="24"/>
        </w:rPr>
        <w:t xml:space="preserve"> a list that contains as entries </w:t>
      </w:r>
      <w:r>
        <w:rPr>
          <w:rFonts w:ascii="Times New Roman" w:eastAsia="Aptos" w:hAnsi="Times New Roman" w:cs="Times New Roman"/>
          <w:sz w:val="24"/>
          <w:szCs w:val="24"/>
        </w:rPr>
        <w:t xml:space="preserve">the sums of all the combinations, that is, </w:t>
      </w:r>
      <w:r w:rsidRPr="0023278C">
        <w:rPr>
          <w:rFonts w:ascii="Times New Roman" w:eastAsia="Aptos" w:hAnsi="Times New Roman" w:cs="Times New Roman"/>
          <w:sz w:val="24"/>
          <w:szCs w:val="24"/>
        </w:rPr>
        <w:t xml:space="preserve">the sum value of </w:t>
      </w:r>
      <w:r>
        <w:rPr>
          <w:rFonts w:ascii="Times New Roman" w:eastAsia="Aptos" w:hAnsi="Times New Roman" w:cs="Times New Roman"/>
          <w:sz w:val="24"/>
          <w:szCs w:val="24"/>
        </w:rPr>
        <w:t>numbers in each tuple</w:t>
      </w:r>
      <w:r w:rsidRPr="0023278C">
        <w:rPr>
          <w:rFonts w:ascii="Times New Roman" w:eastAsia="Aptos" w:hAnsi="Times New Roman" w:cs="Times New Roman"/>
          <w:sz w:val="24"/>
          <w:szCs w:val="24"/>
        </w:rPr>
        <w:t>.</w:t>
      </w:r>
      <w:r w:rsidRPr="00930E58">
        <w:rPr>
          <w:rFonts w:ascii="Times New Roman" w:eastAsia="Aptos" w:hAnsi="Times New Roman" w:cs="Times New Roman"/>
          <w:sz w:val="24"/>
          <w:szCs w:val="24"/>
        </w:rPr>
        <w:t xml:space="preserve"> </w:t>
      </w:r>
      <w:r>
        <w:rPr>
          <w:rFonts w:ascii="Times New Roman" w:eastAsia="Aptos" w:hAnsi="Times New Roman" w:cs="Times New Roman"/>
          <w:sz w:val="24"/>
          <w:szCs w:val="24"/>
        </w:rPr>
        <w:t>Accomplish this using at most one for loop</w:t>
      </w:r>
      <w:r w:rsidRPr="009E583D">
        <w:rPr>
          <w:rFonts w:ascii="Times New Roman" w:eastAsia="Aptos" w:hAnsi="Times New Roman" w:cs="Times New Roman"/>
          <w:sz w:val="24"/>
          <w:szCs w:val="24"/>
        </w:rPr>
        <w:t>.</w:t>
      </w:r>
      <w:r>
        <w:rPr>
          <w:rStyle w:val="FootnoteReference"/>
          <w:rFonts w:ascii="Times New Roman" w:eastAsia="Aptos" w:hAnsi="Times New Roman" w:cs="Times New Roman"/>
          <w:sz w:val="24"/>
          <w:szCs w:val="24"/>
        </w:rPr>
        <w:footnoteReference w:id="1"/>
      </w:r>
      <w:r w:rsidRPr="00930E58">
        <w:rPr>
          <w:rFonts w:ascii="Times New Roman" w:eastAsia="Aptos" w:hAnsi="Times New Roman" w:cs="Times New Roman"/>
          <w:sz w:val="24"/>
          <w:szCs w:val="24"/>
        </w:rPr>
        <w:t xml:space="preserve"> </w:t>
      </w:r>
    </w:p>
    <w:p w14:paraId="5498DA83"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0703AD22" w14:textId="77777777" w:rsidR="00051D74" w:rsidRPr="004E4153" w:rsidRDefault="00051D74" w:rsidP="00051D74">
      <w:pPr>
        <w:pStyle w:val="ListParagraph"/>
        <w:spacing w:after="0" w:line="240" w:lineRule="auto"/>
        <w:rPr>
          <w:rFonts w:ascii="Times New Roman" w:eastAsia="Aptos" w:hAnsi="Times New Roman" w:cs="Times New Roman"/>
          <w:b/>
          <w:bCs/>
          <w:sz w:val="24"/>
          <w:szCs w:val="24"/>
        </w:rPr>
      </w:pPr>
      <w:r>
        <w:rPr>
          <w:rFonts w:ascii="Times New Roman" w:eastAsia="Aptos" w:hAnsi="Times New Roman" w:cs="Times New Roman"/>
          <w:b/>
          <w:bCs/>
          <w:sz w:val="24"/>
          <w:szCs w:val="24"/>
        </w:rPr>
        <w:t>(2 marks)</w:t>
      </w:r>
    </w:p>
    <w:p w14:paraId="3315A727"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60BA46AD"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65364DF0" w14:textId="77777777" w:rsidR="00051D74" w:rsidRDefault="00051D74" w:rsidP="00051D74">
      <w:pPr>
        <w:pStyle w:val="ListParagraph"/>
        <w:numPr>
          <w:ilvl w:val="0"/>
          <w:numId w:val="4"/>
        </w:numPr>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lastRenderedPageBreak/>
        <w:t>D</w:t>
      </w:r>
      <w:r w:rsidRPr="004E4153">
        <w:rPr>
          <w:rFonts w:ascii="Times New Roman" w:eastAsia="Aptos" w:hAnsi="Times New Roman" w:cs="Times New Roman"/>
          <w:sz w:val="24"/>
          <w:szCs w:val="24"/>
        </w:rPr>
        <w:t>etermine the average of all the sums with no loop</w:t>
      </w:r>
      <w:r>
        <w:rPr>
          <w:rFonts w:ascii="Times New Roman" w:eastAsia="Aptos" w:hAnsi="Times New Roman" w:cs="Times New Roman"/>
          <w:sz w:val="24"/>
          <w:szCs w:val="24"/>
        </w:rPr>
        <w:t>. Again, use N=20 and put a screenshot of your results into your assignment solution document.</w:t>
      </w:r>
    </w:p>
    <w:p w14:paraId="5EAC8005" w14:textId="77777777" w:rsidR="00CF5859" w:rsidRDefault="00CF5859" w:rsidP="00CF5859">
      <w:pPr>
        <w:ind w:left="720"/>
        <w:rPr>
          <w:rFonts w:eastAsia="Aptos"/>
          <w:sz w:val="24"/>
          <w:szCs w:val="24"/>
        </w:rPr>
      </w:pPr>
    </w:p>
    <w:p w14:paraId="39E1D099" w14:textId="4BE2A65B" w:rsidR="00CF5859" w:rsidRPr="00CF5859" w:rsidRDefault="00CF5859" w:rsidP="00CF5859">
      <w:pPr>
        <w:ind w:left="720"/>
        <w:rPr>
          <w:rFonts w:eastAsia="Aptos"/>
          <w:sz w:val="24"/>
          <w:szCs w:val="24"/>
        </w:rPr>
      </w:pPr>
      <w:r w:rsidRPr="00CF5859">
        <w:rPr>
          <w:rFonts w:eastAsia="Aptos"/>
          <w:sz w:val="24"/>
          <w:szCs w:val="24"/>
        </w:rPr>
        <w:drawing>
          <wp:inline distT="0" distB="0" distL="0" distR="0" wp14:anchorId="262A68A7" wp14:editId="25682ED9">
            <wp:extent cx="3296110" cy="1028844"/>
            <wp:effectExtent l="0" t="0" r="0" b="0"/>
            <wp:docPr id="5454736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73609" name="Picture 1" descr="A screen shot of a computer program&#10;&#10;Description automatically generated"/>
                    <pic:cNvPicPr/>
                  </pic:nvPicPr>
                  <pic:blipFill>
                    <a:blip r:embed="rId12"/>
                    <a:stretch>
                      <a:fillRect/>
                    </a:stretch>
                  </pic:blipFill>
                  <pic:spPr>
                    <a:xfrm>
                      <a:off x="0" y="0"/>
                      <a:ext cx="3296110" cy="1028844"/>
                    </a:xfrm>
                    <a:prstGeom prst="rect">
                      <a:avLst/>
                    </a:prstGeom>
                  </pic:spPr>
                </pic:pic>
              </a:graphicData>
            </a:graphic>
          </wp:inline>
        </w:drawing>
      </w:r>
    </w:p>
    <w:p w14:paraId="6F58CA06" w14:textId="77777777" w:rsidR="00051D74" w:rsidRDefault="00051D74" w:rsidP="00051D74">
      <w:pPr>
        <w:pStyle w:val="ListParagraph"/>
        <w:spacing w:after="0" w:line="240" w:lineRule="auto"/>
        <w:rPr>
          <w:rFonts w:ascii="Times New Roman" w:eastAsia="Aptos" w:hAnsi="Times New Roman" w:cs="Times New Roman"/>
          <w:b/>
          <w:bCs/>
          <w:sz w:val="24"/>
          <w:szCs w:val="24"/>
        </w:rPr>
      </w:pPr>
    </w:p>
    <w:p w14:paraId="3C4B4037" w14:textId="77777777" w:rsidR="00051D74" w:rsidRPr="00930E58" w:rsidRDefault="00051D74" w:rsidP="00051D74">
      <w:pPr>
        <w:pStyle w:val="ListParagraph"/>
        <w:spacing w:after="0" w:line="240" w:lineRule="auto"/>
        <w:rPr>
          <w:rFonts w:ascii="Times New Roman" w:eastAsia="Aptos" w:hAnsi="Times New Roman" w:cs="Times New Roman"/>
          <w:sz w:val="24"/>
          <w:szCs w:val="24"/>
        </w:rPr>
      </w:pPr>
      <w:r w:rsidRPr="000858DA">
        <w:rPr>
          <w:rFonts w:ascii="Times New Roman" w:eastAsia="Aptos" w:hAnsi="Times New Roman" w:cs="Times New Roman"/>
          <w:b/>
          <w:bCs/>
          <w:sz w:val="24"/>
          <w:szCs w:val="24"/>
        </w:rPr>
        <w:t>(</w:t>
      </w:r>
      <w:r>
        <w:rPr>
          <w:rFonts w:ascii="Times New Roman" w:eastAsia="Aptos" w:hAnsi="Times New Roman" w:cs="Times New Roman"/>
          <w:b/>
          <w:bCs/>
          <w:sz w:val="24"/>
          <w:szCs w:val="24"/>
        </w:rPr>
        <w:t>1</w:t>
      </w:r>
      <w:r w:rsidRPr="000858DA">
        <w:rPr>
          <w:rFonts w:ascii="Times New Roman" w:eastAsia="Aptos" w:hAnsi="Times New Roman" w:cs="Times New Roman"/>
          <w:b/>
          <w:bCs/>
          <w:sz w:val="24"/>
          <w:szCs w:val="24"/>
        </w:rPr>
        <w:t xml:space="preserve"> mark)</w:t>
      </w:r>
      <w:r w:rsidRPr="00930E58">
        <w:br/>
      </w:r>
    </w:p>
    <w:p w14:paraId="2DEB5785" w14:textId="77777777" w:rsidR="00051D74" w:rsidRPr="00DE18A7" w:rsidRDefault="00051D74" w:rsidP="00051D74">
      <w:pPr>
        <w:pStyle w:val="ListParagraph"/>
        <w:numPr>
          <w:ilvl w:val="0"/>
          <w:numId w:val="4"/>
        </w:numPr>
        <w:spacing w:after="0" w:line="240" w:lineRule="auto"/>
        <w:rPr>
          <w:rFonts w:ascii="Times New Roman" w:eastAsia="Aptos" w:hAnsi="Times New Roman" w:cs="Times New Roman"/>
          <w:sz w:val="24"/>
          <w:szCs w:val="24"/>
        </w:rPr>
      </w:pPr>
      <w:r w:rsidRPr="00DE18A7">
        <w:rPr>
          <w:rFonts w:ascii="Times New Roman" w:eastAsia="Aptos" w:hAnsi="Times New Roman" w:cs="Times New Roman"/>
          <w:sz w:val="24"/>
          <w:szCs w:val="24"/>
        </w:rPr>
        <w:t>Use the</w:t>
      </w:r>
      <w:r>
        <w:rPr>
          <w:rFonts w:ascii="Times New Roman" w:eastAsia="Aptos" w:hAnsi="Times New Roman" w:cs="Times New Roman"/>
          <w:sz w:val="24"/>
          <w:szCs w:val="24"/>
        </w:rPr>
        <w:t xml:space="preserve"> </w:t>
      </w:r>
      <w:r w:rsidRPr="00202E84">
        <w:rPr>
          <w:rFonts w:ascii="Courier New" w:eastAsia="Aptos" w:hAnsi="Courier New" w:cs="Courier New"/>
          <w:color w:val="0070C0"/>
          <w:sz w:val="24"/>
          <w:szCs w:val="24"/>
        </w:rPr>
        <w:t>time</w:t>
      </w:r>
      <w:r w:rsidRPr="00F7256A">
        <w:rPr>
          <w:rFonts w:ascii="Times New Roman" w:eastAsia="Aptos" w:hAnsi="Times New Roman" w:cs="Times New Roman"/>
          <w:color w:val="00B050"/>
          <w:sz w:val="24"/>
          <w:szCs w:val="24"/>
        </w:rPr>
        <w:t xml:space="preserve"> </w:t>
      </w:r>
      <w:r w:rsidRPr="00DE18A7">
        <w:rPr>
          <w:rFonts w:ascii="Times New Roman" w:eastAsia="Aptos" w:hAnsi="Times New Roman" w:cs="Times New Roman"/>
          <w:sz w:val="24"/>
          <w:szCs w:val="24"/>
        </w:rPr>
        <w:t xml:space="preserve">module to determine how long it took to run </w:t>
      </w:r>
      <w:r>
        <w:rPr>
          <w:rFonts w:ascii="Times New Roman" w:eastAsia="Aptos" w:hAnsi="Times New Roman" w:cs="Times New Roman"/>
          <w:sz w:val="24"/>
          <w:szCs w:val="24"/>
        </w:rPr>
        <w:t xml:space="preserve">the calculations in the nested </w:t>
      </w:r>
      <w:proofErr w:type="gramStart"/>
      <w:r>
        <w:rPr>
          <w:rFonts w:ascii="Times New Roman" w:eastAsia="Aptos" w:hAnsi="Times New Roman" w:cs="Times New Roman"/>
          <w:sz w:val="24"/>
          <w:szCs w:val="24"/>
        </w:rPr>
        <w:t>for</w:t>
      </w:r>
      <w:proofErr w:type="gramEnd"/>
      <w:r>
        <w:rPr>
          <w:rFonts w:ascii="Times New Roman" w:eastAsia="Aptos" w:hAnsi="Times New Roman" w:cs="Times New Roman"/>
          <w:sz w:val="24"/>
          <w:szCs w:val="24"/>
        </w:rPr>
        <w:t xml:space="preserve">-loop method (parts </w:t>
      </w:r>
      <w:proofErr w:type="spellStart"/>
      <w:proofErr w:type="gramStart"/>
      <w:r w:rsidRPr="00DE18A7">
        <w:rPr>
          <w:rFonts w:ascii="Times New Roman" w:eastAsia="Aptos" w:hAnsi="Times New Roman" w:cs="Times New Roman"/>
          <w:sz w:val="24"/>
          <w:szCs w:val="24"/>
        </w:rPr>
        <w:t>a</w:t>
      </w:r>
      <w:r>
        <w:rPr>
          <w:rFonts w:ascii="Times New Roman" w:eastAsia="Aptos" w:hAnsi="Times New Roman" w:cs="Times New Roman"/>
          <w:sz w:val="24"/>
          <w:szCs w:val="24"/>
        </w:rPr>
        <w:t>,</w:t>
      </w:r>
      <w:r w:rsidRPr="00DE18A7">
        <w:rPr>
          <w:rFonts w:ascii="Times New Roman" w:eastAsia="Aptos" w:hAnsi="Times New Roman" w:cs="Times New Roman"/>
          <w:sz w:val="24"/>
          <w:szCs w:val="24"/>
        </w:rPr>
        <w:t>b</w:t>
      </w:r>
      <w:proofErr w:type="gramEnd"/>
      <w:r>
        <w:rPr>
          <w:rFonts w:ascii="Times New Roman" w:eastAsia="Aptos" w:hAnsi="Times New Roman" w:cs="Times New Roman"/>
          <w:sz w:val="24"/>
          <w:szCs w:val="24"/>
        </w:rPr>
        <w:t>,c</w:t>
      </w:r>
      <w:proofErr w:type="spellEnd"/>
      <w:r>
        <w:rPr>
          <w:rFonts w:ascii="Times New Roman" w:eastAsia="Aptos" w:hAnsi="Times New Roman" w:cs="Times New Roman"/>
          <w:sz w:val="24"/>
          <w:szCs w:val="24"/>
        </w:rPr>
        <w:t xml:space="preserve">) and how long it took to run the calculations with vectorization (parts </w:t>
      </w:r>
      <w:proofErr w:type="spellStart"/>
      <w:r w:rsidRPr="00DE18A7">
        <w:rPr>
          <w:rFonts w:ascii="Times New Roman" w:eastAsia="Aptos" w:hAnsi="Times New Roman" w:cs="Times New Roman"/>
          <w:sz w:val="24"/>
          <w:szCs w:val="24"/>
        </w:rPr>
        <w:t>d</w:t>
      </w:r>
      <w:r>
        <w:rPr>
          <w:rFonts w:ascii="Times New Roman" w:eastAsia="Aptos" w:hAnsi="Times New Roman" w:cs="Times New Roman"/>
          <w:sz w:val="24"/>
          <w:szCs w:val="24"/>
        </w:rPr>
        <w:t>,e,f</w:t>
      </w:r>
      <w:proofErr w:type="spellEnd"/>
      <w:r>
        <w:rPr>
          <w:rFonts w:ascii="Times New Roman" w:eastAsia="Aptos" w:hAnsi="Times New Roman" w:cs="Times New Roman"/>
          <w:sz w:val="24"/>
          <w:szCs w:val="24"/>
        </w:rPr>
        <w:t>)</w:t>
      </w:r>
      <w:r w:rsidRPr="00DE18A7">
        <w:rPr>
          <w:rFonts w:ascii="Times New Roman" w:eastAsia="Aptos" w:hAnsi="Times New Roman" w:cs="Times New Roman"/>
          <w:sz w:val="24"/>
          <w:szCs w:val="24"/>
        </w:rPr>
        <w:t xml:space="preserve">. </w:t>
      </w:r>
    </w:p>
    <w:p w14:paraId="3889657B"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0A06E333"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Run your code three times for N=10. You should now have </w:t>
      </w:r>
      <w:proofErr w:type="gramStart"/>
      <w:r>
        <w:rPr>
          <w:rFonts w:ascii="Times New Roman" w:eastAsia="Aptos" w:hAnsi="Times New Roman" w:cs="Times New Roman"/>
          <w:sz w:val="24"/>
          <w:szCs w:val="24"/>
        </w:rPr>
        <w:t>three time</w:t>
      </w:r>
      <w:proofErr w:type="gramEnd"/>
      <w:r>
        <w:rPr>
          <w:rFonts w:ascii="Times New Roman" w:eastAsia="Aptos" w:hAnsi="Times New Roman" w:cs="Times New Roman"/>
          <w:sz w:val="24"/>
          <w:szCs w:val="24"/>
        </w:rPr>
        <w:t xml:space="preserve"> measurements for the for nested loop method, and three time measurements for the vectorization method.</w:t>
      </w:r>
    </w:p>
    <w:p w14:paraId="4546C1E4" w14:textId="36EEB462" w:rsidR="00051D74" w:rsidRDefault="00051D74" w:rsidP="00051D74">
      <w:pPr>
        <w:pStyle w:val="ListParagraph"/>
        <w:spacing w:after="0" w:line="240" w:lineRule="auto"/>
        <w:rPr>
          <w:rFonts w:ascii="Times New Roman" w:eastAsia="Aptos" w:hAnsi="Times New Roman" w:cs="Times New Roman"/>
          <w:sz w:val="24"/>
          <w:szCs w:val="24"/>
        </w:rPr>
      </w:pPr>
    </w:p>
    <w:p w14:paraId="468921AB" w14:textId="53BED038"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Use these to calculate an average run time for nested for loops, as well as an average run time for vectorization, and record them in the table below. </w:t>
      </w:r>
    </w:p>
    <w:p w14:paraId="1F697658" w14:textId="38009789" w:rsidR="00954FE8" w:rsidRDefault="00FD50C3" w:rsidP="00051D74">
      <w:pPr>
        <w:pStyle w:val="ListParagraph"/>
        <w:spacing w:after="0" w:line="240" w:lineRule="auto"/>
        <w:rPr>
          <w:rFonts w:ascii="Times New Roman" w:eastAsia="Aptos" w:hAnsi="Times New Roman" w:cs="Times New Roman"/>
          <w:sz w:val="24"/>
          <w:szCs w:val="24"/>
        </w:rPr>
      </w:pPr>
      <w:r w:rsidRPr="00FD50C3">
        <w:rPr>
          <w:rFonts w:ascii="Times New Roman" w:eastAsia="Aptos" w:hAnsi="Times New Roman" w:cs="Times New Roman"/>
          <w:sz w:val="24"/>
          <w:szCs w:val="24"/>
        </w:rPr>
        <w:drawing>
          <wp:anchor distT="0" distB="0" distL="114300" distR="114300" simplePos="0" relativeHeight="251658240" behindDoc="1" locked="0" layoutInCell="1" allowOverlap="1" wp14:anchorId="7EE49C1F" wp14:editId="6F6E85AA">
            <wp:simplePos x="0" y="0"/>
            <wp:positionH relativeFrom="column">
              <wp:posOffset>4253865</wp:posOffset>
            </wp:positionH>
            <wp:positionV relativeFrom="paragraph">
              <wp:posOffset>187325</wp:posOffset>
            </wp:positionV>
            <wp:extent cx="2081530" cy="2143125"/>
            <wp:effectExtent l="0" t="0" r="0" b="9525"/>
            <wp:wrapTight wrapText="bothSides">
              <wp:wrapPolygon edited="0">
                <wp:start x="0" y="0"/>
                <wp:lineTo x="0" y="21504"/>
                <wp:lineTo x="21350" y="21504"/>
                <wp:lineTo x="21350" y="0"/>
                <wp:lineTo x="0" y="0"/>
              </wp:wrapPolygon>
            </wp:wrapTight>
            <wp:docPr id="1066424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2426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81530" cy="2143125"/>
                    </a:xfrm>
                    <a:prstGeom prst="rect">
                      <a:avLst/>
                    </a:prstGeom>
                  </pic:spPr>
                </pic:pic>
              </a:graphicData>
            </a:graphic>
            <wp14:sizeRelH relativeFrom="margin">
              <wp14:pctWidth>0</wp14:pctWidth>
            </wp14:sizeRelH>
            <wp14:sizeRelV relativeFrom="margin">
              <wp14:pctHeight>0</wp14:pctHeight>
            </wp14:sizeRelV>
          </wp:anchor>
        </w:drawing>
      </w:r>
    </w:p>
    <w:p w14:paraId="6AF8926B" w14:textId="2FE93C63" w:rsidR="00FD50C3" w:rsidRPr="00FD50C3" w:rsidRDefault="00FD50C3" w:rsidP="00FD50C3">
      <w:pPr>
        <w:rPr>
          <w:rFonts w:eastAsia="Aptos"/>
          <w:sz w:val="24"/>
          <w:szCs w:val="24"/>
        </w:rPr>
      </w:pPr>
      <w:r w:rsidRPr="00FD50C3">
        <w:rPr>
          <w:rFonts w:eastAsia="Aptos"/>
        </w:rPr>
        <w:drawing>
          <wp:anchor distT="0" distB="0" distL="114300" distR="114300" simplePos="0" relativeHeight="251659264" behindDoc="1" locked="0" layoutInCell="1" allowOverlap="1" wp14:anchorId="3E5F0BFF" wp14:editId="2B652537">
            <wp:simplePos x="0" y="0"/>
            <wp:positionH relativeFrom="column">
              <wp:posOffset>2120900</wp:posOffset>
            </wp:positionH>
            <wp:positionV relativeFrom="paragraph">
              <wp:posOffset>12065</wp:posOffset>
            </wp:positionV>
            <wp:extent cx="2073275" cy="2143125"/>
            <wp:effectExtent l="0" t="0" r="3175" b="9525"/>
            <wp:wrapTight wrapText="bothSides">
              <wp:wrapPolygon edited="0">
                <wp:start x="0" y="0"/>
                <wp:lineTo x="0" y="21504"/>
                <wp:lineTo x="21435" y="21504"/>
                <wp:lineTo x="21435" y="0"/>
                <wp:lineTo x="0" y="0"/>
              </wp:wrapPolygon>
            </wp:wrapTight>
            <wp:docPr id="2091454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5495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73275" cy="2143125"/>
                    </a:xfrm>
                    <a:prstGeom prst="rect">
                      <a:avLst/>
                    </a:prstGeom>
                  </pic:spPr>
                </pic:pic>
              </a:graphicData>
            </a:graphic>
            <wp14:sizeRelH relativeFrom="margin">
              <wp14:pctWidth>0</wp14:pctWidth>
            </wp14:sizeRelH>
            <wp14:sizeRelV relativeFrom="margin">
              <wp14:pctHeight>0</wp14:pctHeight>
            </wp14:sizeRelV>
          </wp:anchor>
        </w:drawing>
      </w:r>
      <w:r w:rsidRPr="0089663F">
        <w:rPr>
          <w:rFonts w:eastAsia="Aptos"/>
        </w:rPr>
        <w:drawing>
          <wp:anchor distT="0" distB="0" distL="114300" distR="114300" simplePos="0" relativeHeight="251660288" behindDoc="1" locked="0" layoutInCell="1" allowOverlap="1" wp14:anchorId="0FBB897E" wp14:editId="4F055242">
            <wp:simplePos x="0" y="0"/>
            <wp:positionH relativeFrom="margin">
              <wp:align>left</wp:align>
            </wp:positionH>
            <wp:positionV relativeFrom="paragraph">
              <wp:posOffset>12065</wp:posOffset>
            </wp:positionV>
            <wp:extent cx="2056130" cy="2133600"/>
            <wp:effectExtent l="0" t="0" r="1270" b="0"/>
            <wp:wrapTight wrapText="bothSides">
              <wp:wrapPolygon edited="0">
                <wp:start x="0" y="0"/>
                <wp:lineTo x="0" y="21407"/>
                <wp:lineTo x="21413" y="21407"/>
                <wp:lineTo x="21413" y="0"/>
                <wp:lineTo x="0" y="0"/>
              </wp:wrapPolygon>
            </wp:wrapTight>
            <wp:docPr id="1294789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8955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56130" cy="2133600"/>
                    </a:xfrm>
                    <a:prstGeom prst="rect">
                      <a:avLst/>
                    </a:prstGeom>
                  </pic:spPr>
                </pic:pic>
              </a:graphicData>
            </a:graphic>
            <wp14:sizeRelH relativeFrom="margin">
              <wp14:pctWidth>0</wp14:pctWidth>
            </wp14:sizeRelH>
            <wp14:sizeRelV relativeFrom="margin">
              <wp14:pctHeight>0</wp14:pctHeight>
            </wp14:sizeRelV>
          </wp:anchor>
        </w:drawing>
      </w:r>
    </w:p>
    <w:p w14:paraId="5F3C34E1" w14:textId="0FAFAD0B" w:rsidR="00954FE8" w:rsidRDefault="00954FE8" w:rsidP="00051D74">
      <w:pPr>
        <w:pStyle w:val="ListParagraph"/>
        <w:spacing w:after="0" w:line="240" w:lineRule="auto"/>
        <w:rPr>
          <w:rFonts w:ascii="Times New Roman" w:eastAsia="Aptos" w:hAnsi="Times New Roman" w:cs="Times New Roman"/>
          <w:sz w:val="24"/>
          <w:szCs w:val="24"/>
        </w:rPr>
      </w:pPr>
    </w:p>
    <w:p w14:paraId="15DD6ECC"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6AF03B22" w14:textId="77777777"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 xml:space="preserve">Repeat for N=20 and N=50, continuing to fill in your results in the table below. </w:t>
      </w:r>
    </w:p>
    <w:p w14:paraId="1D197BF1"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75B4984D" w14:textId="5267EFC2" w:rsidR="00051D74"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For each N, also report the number of combinations.</w:t>
      </w:r>
    </w:p>
    <w:p w14:paraId="2C43B451" w14:textId="77777777" w:rsidR="00051D74" w:rsidRPr="004A4D4D" w:rsidRDefault="00051D74" w:rsidP="00051D74">
      <w:pPr>
        <w:rPr>
          <w:rFonts w:eastAsia="Aptos"/>
          <w:sz w:val="24"/>
          <w:szCs w:val="24"/>
        </w:rPr>
      </w:pPr>
    </w:p>
    <w:tbl>
      <w:tblPr>
        <w:tblStyle w:val="TableGrid"/>
        <w:tblW w:w="0" w:type="auto"/>
        <w:tblInd w:w="720" w:type="dxa"/>
        <w:tblLook w:val="04A0" w:firstRow="1" w:lastRow="0" w:firstColumn="1" w:lastColumn="0" w:noHBand="0" w:noVBand="1"/>
      </w:tblPr>
      <w:tblGrid>
        <w:gridCol w:w="1045"/>
        <w:gridCol w:w="1045"/>
        <w:gridCol w:w="1550"/>
        <w:gridCol w:w="2605"/>
        <w:gridCol w:w="2605"/>
      </w:tblGrid>
      <w:tr w:rsidR="00051D74" w14:paraId="686437E0" w14:textId="77777777" w:rsidTr="0039309D">
        <w:tc>
          <w:tcPr>
            <w:tcW w:w="1697" w:type="dxa"/>
            <w:shd w:val="clear" w:color="auto" w:fill="D9D9D9" w:themeFill="background1" w:themeFillShade="D9"/>
            <w:vAlign w:val="center"/>
          </w:tcPr>
          <w:p w14:paraId="3C694218" w14:textId="68639FEE" w:rsidR="00051D74" w:rsidRPr="002A7FAB" w:rsidRDefault="00051D74" w:rsidP="0039309D">
            <w:pPr>
              <w:pStyle w:val="ListParagraph"/>
              <w:spacing w:after="0" w:line="240" w:lineRule="auto"/>
              <w:ind w:left="0"/>
              <w:jc w:val="center"/>
              <w:rPr>
                <w:rFonts w:ascii="Times New Roman" w:eastAsia="Aptos" w:hAnsi="Times New Roman" w:cs="Times New Roman"/>
                <w:b/>
                <w:bCs/>
                <w:sz w:val="24"/>
                <w:szCs w:val="24"/>
              </w:rPr>
            </w:pPr>
            <w:r w:rsidRPr="002A7FAB">
              <w:rPr>
                <w:rFonts w:ascii="Times New Roman" w:eastAsia="Aptos" w:hAnsi="Times New Roman" w:cs="Times New Roman"/>
                <w:b/>
                <w:bCs/>
                <w:sz w:val="24"/>
                <w:szCs w:val="24"/>
              </w:rPr>
              <w:t xml:space="preserve">Number of </w:t>
            </w:r>
            <w:r>
              <w:rPr>
                <w:rFonts w:ascii="Times New Roman" w:eastAsia="Aptos" w:hAnsi="Times New Roman" w:cs="Times New Roman"/>
                <w:b/>
                <w:bCs/>
                <w:sz w:val="24"/>
                <w:szCs w:val="24"/>
              </w:rPr>
              <w:t>f</w:t>
            </w:r>
            <w:r w:rsidRPr="002A7FAB">
              <w:rPr>
                <w:rFonts w:ascii="Times New Roman" w:eastAsia="Aptos" w:hAnsi="Times New Roman" w:cs="Times New Roman"/>
                <w:b/>
                <w:bCs/>
                <w:sz w:val="24"/>
                <w:szCs w:val="24"/>
              </w:rPr>
              <w:t>aces</w:t>
            </w:r>
          </w:p>
        </w:tc>
        <w:tc>
          <w:tcPr>
            <w:tcW w:w="1698" w:type="dxa"/>
            <w:shd w:val="clear" w:color="auto" w:fill="D9D9D9" w:themeFill="background1" w:themeFillShade="D9"/>
            <w:vAlign w:val="center"/>
          </w:tcPr>
          <w:p w14:paraId="2D19752D" w14:textId="77777777" w:rsidR="00051D74" w:rsidRPr="002A7FAB" w:rsidRDefault="00051D74" w:rsidP="0039309D">
            <w:pPr>
              <w:pStyle w:val="ListParagraph"/>
              <w:spacing w:after="0" w:line="240" w:lineRule="auto"/>
              <w:ind w:left="0"/>
              <w:jc w:val="center"/>
              <w:rPr>
                <w:rFonts w:ascii="Times New Roman" w:eastAsia="Aptos" w:hAnsi="Times New Roman" w:cs="Times New Roman"/>
                <w:b/>
                <w:bCs/>
                <w:sz w:val="24"/>
                <w:szCs w:val="24"/>
              </w:rPr>
            </w:pPr>
            <w:r w:rsidRPr="002A7FAB">
              <w:rPr>
                <w:rFonts w:ascii="Times New Roman" w:eastAsia="Aptos" w:hAnsi="Times New Roman" w:cs="Times New Roman"/>
                <w:b/>
                <w:bCs/>
                <w:sz w:val="24"/>
                <w:szCs w:val="24"/>
              </w:rPr>
              <w:t xml:space="preserve">Number of </w:t>
            </w:r>
            <w:r>
              <w:rPr>
                <w:rFonts w:ascii="Times New Roman" w:eastAsia="Aptos" w:hAnsi="Times New Roman" w:cs="Times New Roman"/>
                <w:b/>
                <w:bCs/>
                <w:sz w:val="24"/>
                <w:szCs w:val="24"/>
              </w:rPr>
              <w:t>r</w:t>
            </w:r>
            <w:r w:rsidRPr="002A7FAB">
              <w:rPr>
                <w:rFonts w:ascii="Times New Roman" w:eastAsia="Aptos" w:hAnsi="Times New Roman" w:cs="Times New Roman"/>
                <w:b/>
                <w:bCs/>
                <w:sz w:val="24"/>
                <w:szCs w:val="24"/>
              </w:rPr>
              <w:t>olls</w:t>
            </w:r>
          </w:p>
        </w:tc>
        <w:tc>
          <w:tcPr>
            <w:tcW w:w="1698" w:type="dxa"/>
            <w:shd w:val="clear" w:color="auto" w:fill="D9D9D9" w:themeFill="background1" w:themeFillShade="D9"/>
            <w:vAlign w:val="center"/>
          </w:tcPr>
          <w:p w14:paraId="44B10CC0" w14:textId="77777777" w:rsidR="00051D74" w:rsidRPr="002A7FAB" w:rsidRDefault="00051D74" w:rsidP="0039309D">
            <w:pPr>
              <w:pStyle w:val="ListParagraph"/>
              <w:spacing w:after="0" w:line="240" w:lineRule="auto"/>
              <w:ind w:left="0"/>
              <w:jc w:val="center"/>
              <w:rPr>
                <w:rFonts w:ascii="Times New Roman" w:eastAsia="Aptos" w:hAnsi="Times New Roman" w:cs="Times New Roman"/>
                <w:b/>
                <w:bCs/>
                <w:sz w:val="24"/>
                <w:szCs w:val="24"/>
              </w:rPr>
            </w:pPr>
            <w:r w:rsidRPr="002A7FAB">
              <w:rPr>
                <w:rFonts w:ascii="Times New Roman" w:eastAsia="Aptos" w:hAnsi="Times New Roman" w:cs="Times New Roman"/>
                <w:b/>
                <w:bCs/>
                <w:sz w:val="24"/>
                <w:szCs w:val="24"/>
              </w:rPr>
              <w:t xml:space="preserve">Number of </w:t>
            </w:r>
            <w:r>
              <w:rPr>
                <w:rFonts w:ascii="Times New Roman" w:eastAsia="Aptos" w:hAnsi="Times New Roman" w:cs="Times New Roman"/>
                <w:b/>
                <w:bCs/>
                <w:sz w:val="24"/>
                <w:szCs w:val="24"/>
              </w:rPr>
              <w:t>combinations</w:t>
            </w:r>
          </w:p>
        </w:tc>
        <w:tc>
          <w:tcPr>
            <w:tcW w:w="1698" w:type="dxa"/>
            <w:shd w:val="clear" w:color="auto" w:fill="D9D9D9" w:themeFill="background1" w:themeFillShade="D9"/>
            <w:vAlign w:val="center"/>
          </w:tcPr>
          <w:p w14:paraId="5742ED94" w14:textId="77777777" w:rsidR="00051D74" w:rsidRPr="002A7FAB" w:rsidRDefault="00051D74" w:rsidP="0039309D">
            <w:pPr>
              <w:pStyle w:val="ListParagraph"/>
              <w:spacing w:after="0" w:line="240" w:lineRule="auto"/>
              <w:ind w:left="0"/>
              <w:jc w:val="center"/>
              <w:rPr>
                <w:rFonts w:ascii="Times New Roman" w:eastAsia="Aptos" w:hAnsi="Times New Roman" w:cs="Times New Roman"/>
                <w:b/>
                <w:bCs/>
                <w:sz w:val="24"/>
                <w:szCs w:val="24"/>
              </w:rPr>
            </w:pPr>
            <w:r>
              <w:rPr>
                <w:rFonts w:ascii="Times New Roman" w:eastAsia="Aptos" w:hAnsi="Times New Roman" w:cs="Times New Roman"/>
                <w:b/>
                <w:bCs/>
                <w:sz w:val="24"/>
                <w:szCs w:val="24"/>
              </w:rPr>
              <w:t>Nested for loops average runt</w:t>
            </w:r>
            <w:r w:rsidRPr="002A7FAB">
              <w:rPr>
                <w:rFonts w:ascii="Times New Roman" w:eastAsia="Aptos" w:hAnsi="Times New Roman" w:cs="Times New Roman"/>
                <w:b/>
                <w:bCs/>
                <w:sz w:val="24"/>
                <w:szCs w:val="24"/>
              </w:rPr>
              <w:t xml:space="preserve">ime </w:t>
            </w:r>
          </w:p>
        </w:tc>
        <w:tc>
          <w:tcPr>
            <w:tcW w:w="1698" w:type="dxa"/>
            <w:shd w:val="clear" w:color="auto" w:fill="D9D9D9" w:themeFill="background1" w:themeFillShade="D9"/>
          </w:tcPr>
          <w:p w14:paraId="3DA119B6" w14:textId="77777777" w:rsidR="00051D74" w:rsidRDefault="00051D74" w:rsidP="0039309D">
            <w:pPr>
              <w:pStyle w:val="ListParagraph"/>
              <w:spacing w:after="0" w:line="240" w:lineRule="auto"/>
              <w:ind w:left="0"/>
              <w:jc w:val="center"/>
              <w:rPr>
                <w:rFonts w:ascii="Times New Roman" w:eastAsia="Aptos" w:hAnsi="Times New Roman" w:cs="Times New Roman"/>
                <w:b/>
                <w:bCs/>
                <w:sz w:val="24"/>
                <w:szCs w:val="24"/>
              </w:rPr>
            </w:pPr>
            <w:r>
              <w:rPr>
                <w:rFonts w:ascii="Times New Roman" w:eastAsia="Aptos" w:hAnsi="Times New Roman" w:cs="Times New Roman"/>
                <w:b/>
                <w:bCs/>
                <w:sz w:val="24"/>
                <w:szCs w:val="24"/>
              </w:rPr>
              <w:t>Vectorization average runtime</w:t>
            </w:r>
          </w:p>
        </w:tc>
      </w:tr>
      <w:tr w:rsidR="00051D74" w14:paraId="48158A32" w14:textId="77777777" w:rsidTr="0039309D">
        <w:tc>
          <w:tcPr>
            <w:tcW w:w="1697" w:type="dxa"/>
          </w:tcPr>
          <w:p w14:paraId="67C087A1"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10</w:t>
            </w:r>
          </w:p>
        </w:tc>
        <w:tc>
          <w:tcPr>
            <w:tcW w:w="1698" w:type="dxa"/>
          </w:tcPr>
          <w:p w14:paraId="602023F9"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4</w:t>
            </w:r>
          </w:p>
        </w:tc>
        <w:tc>
          <w:tcPr>
            <w:tcW w:w="1698" w:type="dxa"/>
          </w:tcPr>
          <w:p w14:paraId="4C10E44B" w14:textId="235E5C0E" w:rsidR="00051D74" w:rsidRDefault="00FD50C3"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10000</w:t>
            </w:r>
          </w:p>
        </w:tc>
        <w:tc>
          <w:tcPr>
            <w:tcW w:w="1698" w:type="dxa"/>
          </w:tcPr>
          <w:p w14:paraId="3F12ED1C" w14:textId="7AE45BEE" w:rsidR="00051D74" w:rsidRDefault="00AB3755" w:rsidP="0039309D">
            <w:pPr>
              <w:pStyle w:val="ListParagraph"/>
              <w:spacing w:after="0" w:line="240" w:lineRule="auto"/>
              <w:ind w:left="0"/>
              <w:rPr>
                <w:rFonts w:ascii="Times New Roman" w:eastAsia="Aptos" w:hAnsi="Times New Roman" w:cs="Times New Roman"/>
                <w:sz w:val="24"/>
                <w:szCs w:val="24"/>
              </w:rPr>
            </w:pPr>
            <w:r w:rsidRPr="00AB3755">
              <w:rPr>
                <w:rFonts w:ascii="Times New Roman" w:eastAsia="Aptos" w:hAnsi="Times New Roman" w:cs="Times New Roman"/>
                <w:sz w:val="24"/>
                <w:szCs w:val="24"/>
              </w:rPr>
              <w:t>0.0025302999953661733</w:t>
            </w:r>
          </w:p>
        </w:tc>
        <w:tc>
          <w:tcPr>
            <w:tcW w:w="1698" w:type="dxa"/>
          </w:tcPr>
          <w:p w14:paraId="541F192C" w14:textId="56B613EF" w:rsidR="00051D74" w:rsidRDefault="006819BF" w:rsidP="0039309D">
            <w:pPr>
              <w:pStyle w:val="ListParagraph"/>
              <w:spacing w:after="0" w:line="240" w:lineRule="auto"/>
              <w:ind w:left="0"/>
              <w:rPr>
                <w:rFonts w:ascii="Times New Roman" w:eastAsia="Aptos" w:hAnsi="Times New Roman" w:cs="Times New Roman"/>
                <w:sz w:val="24"/>
                <w:szCs w:val="24"/>
              </w:rPr>
            </w:pPr>
            <w:r w:rsidRPr="006819BF">
              <w:rPr>
                <w:rFonts w:ascii="Times New Roman" w:eastAsia="Aptos" w:hAnsi="Times New Roman" w:cs="Times New Roman"/>
                <w:sz w:val="24"/>
                <w:szCs w:val="24"/>
              </w:rPr>
              <w:t>0.0026337666689263037</w:t>
            </w:r>
          </w:p>
        </w:tc>
      </w:tr>
      <w:tr w:rsidR="00051D74" w14:paraId="7A9C7418" w14:textId="77777777" w:rsidTr="0039309D">
        <w:tc>
          <w:tcPr>
            <w:tcW w:w="1697" w:type="dxa"/>
          </w:tcPr>
          <w:p w14:paraId="7D637880"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20</w:t>
            </w:r>
          </w:p>
        </w:tc>
        <w:tc>
          <w:tcPr>
            <w:tcW w:w="1698" w:type="dxa"/>
          </w:tcPr>
          <w:p w14:paraId="6C12CC9F"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4</w:t>
            </w:r>
          </w:p>
        </w:tc>
        <w:tc>
          <w:tcPr>
            <w:tcW w:w="1698" w:type="dxa"/>
          </w:tcPr>
          <w:p w14:paraId="2840CEFF" w14:textId="70655504" w:rsidR="00051D74" w:rsidRDefault="00FD50C3"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160000</w:t>
            </w:r>
          </w:p>
        </w:tc>
        <w:tc>
          <w:tcPr>
            <w:tcW w:w="1698" w:type="dxa"/>
          </w:tcPr>
          <w:p w14:paraId="5951E161" w14:textId="11BEE6F2" w:rsidR="00051D74" w:rsidRDefault="005F0F95" w:rsidP="0039309D">
            <w:pPr>
              <w:pStyle w:val="ListParagraph"/>
              <w:spacing w:after="0" w:line="240" w:lineRule="auto"/>
              <w:ind w:left="0"/>
              <w:rPr>
                <w:rFonts w:ascii="Times New Roman" w:eastAsia="Aptos" w:hAnsi="Times New Roman" w:cs="Times New Roman"/>
                <w:sz w:val="24"/>
                <w:szCs w:val="24"/>
              </w:rPr>
            </w:pPr>
            <w:r w:rsidRPr="005F0F95">
              <w:rPr>
                <w:rFonts w:ascii="Times New Roman" w:eastAsia="Aptos" w:hAnsi="Times New Roman" w:cs="Times New Roman"/>
                <w:sz w:val="24"/>
                <w:szCs w:val="24"/>
              </w:rPr>
              <w:t>0.04353406666389977</w:t>
            </w:r>
          </w:p>
        </w:tc>
        <w:tc>
          <w:tcPr>
            <w:tcW w:w="1698" w:type="dxa"/>
          </w:tcPr>
          <w:p w14:paraId="354030CA" w14:textId="304E6B25" w:rsidR="00051D74" w:rsidRDefault="00604EB0" w:rsidP="0039309D">
            <w:pPr>
              <w:pStyle w:val="ListParagraph"/>
              <w:spacing w:after="0" w:line="240" w:lineRule="auto"/>
              <w:ind w:left="0"/>
              <w:rPr>
                <w:rFonts w:ascii="Times New Roman" w:eastAsia="Aptos" w:hAnsi="Times New Roman" w:cs="Times New Roman"/>
                <w:sz w:val="24"/>
                <w:szCs w:val="24"/>
              </w:rPr>
            </w:pPr>
            <w:r w:rsidRPr="00604EB0">
              <w:rPr>
                <w:rFonts w:ascii="Times New Roman" w:eastAsia="Aptos" w:hAnsi="Times New Roman" w:cs="Times New Roman"/>
                <w:sz w:val="24"/>
                <w:szCs w:val="24"/>
              </w:rPr>
              <w:t>0.04837156667296464</w:t>
            </w:r>
          </w:p>
        </w:tc>
      </w:tr>
      <w:tr w:rsidR="00051D74" w14:paraId="22C09CE7" w14:textId="77777777" w:rsidTr="0039309D">
        <w:tc>
          <w:tcPr>
            <w:tcW w:w="1697" w:type="dxa"/>
          </w:tcPr>
          <w:p w14:paraId="5F1EBE31"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50</w:t>
            </w:r>
          </w:p>
        </w:tc>
        <w:tc>
          <w:tcPr>
            <w:tcW w:w="1698" w:type="dxa"/>
          </w:tcPr>
          <w:p w14:paraId="39735935" w14:textId="77777777" w:rsidR="00051D74" w:rsidRDefault="00051D74"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4</w:t>
            </w:r>
          </w:p>
        </w:tc>
        <w:tc>
          <w:tcPr>
            <w:tcW w:w="1698" w:type="dxa"/>
          </w:tcPr>
          <w:p w14:paraId="19322651" w14:textId="6B809E44" w:rsidR="00051D74" w:rsidRDefault="003D3E73" w:rsidP="0039309D">
            <w:pPr>
              <w:pStyle w:val="ListParagraph"/>
              <w:spacing w:after="0" w:line="240" w:lineRule="auto"/>
              <w:ind w:left="0"/>
              <w:rPr>
                <w:rFonts w:ascii="Times New Roman" w:eastAsia="Aptos" w:hAnsi="Times New Roman" w:cs="Times New Roman"/>
                <w:sz w:val="24"/>
                <w:szCs w:val="24"/>
              </w:rPr>
            </w:pPr>
            <w:r>
              <w:rPr>
                <w:rFonts w:ascii="Times New Roman" w:eastAsia="Aptos" w:hAnsi="Times New Roman" w:cs="Times New Roman"/>
                <w:sz w:val="24"/>
                <w:szCs w:val="24"/>
              </w:rPr>
              <w:t>6250000</w:t>
            </w:r>
          </w:p>
        </w:tc>
        <w:tc>
          <w:tcPr>
            <w:tcW w:w="1698" w:type="dxa"/>
          </w:tcPr>
          <w:p w14:paraId="33F49FA8" w14:textId="2BC552F2" w:rsidR="00051D74" w:rsidRDefault="00B92AC5" w:rsidP="0039309D">
            <w:pPr>
              <w:pStyle w:val="ListParagraph"/>
              <w:spacing w:after="0" w:line="240" w:lineRule="auto"/>
              <w:ind w:left="0"/>
              <w:rPr>
                <w:rFonts w:ascii="Times New Roman" w:eastAsia="Aptos" w:hAnsi="Times New Roman" w:cs="Times New Roman"/>
                <w:sz w:val="24"/>
                <w:szCs w:val="24"/>
              </w:rPr>
            </w:pPr>
            <w:r w:rsidRPr="00B92AC5">
              <w:rPr>
                <w:rFonts w:ascii="Times New Roman" w:eastAsia="Aptos" w:hAnsi="Times New Roman" w:cs="Times New Roman"/>
                <w:sz w:val="24"/>
                <w:szCs w:val="24"/>
              </w:rPr>
              <w:t>1.9704985333325264</w:t>
            </w:r>
          </w:p>
        </w:tc>
        <w:tc>
          <w:tcPr>
            <w:tcW w:w="1698" w:type="dxa"/>
          </w:tcPr>
          <w:p w14:paraId="4A9DCCA4" w14:textId="6DB06F43" w:rsidR="00051D74" w:rsidRDefault="009172B0" w:rsidP="0039309D">
            <w:pPr>
              <w:pStyle w:val="ListParagraph"/>
              <w:spacing w:after="0" w:line="240" w:lineRule="auto"/>
              <w:ind w:left="0"/>
              <w:rPr>
                <w:rFonts w:ascii="Times New Roman" w:eastAsia="Aptos" w:hAnsi="Times New Roman" w:cs="Times New Roman"/>
                <w:sz w:val="24"/>
                <w:szCs w:val="24"/>
              </w:rPr>
            </w:pPr>
            <w:r w:rsidRPr="009172B0">
              <w:rPr>
                <w:rFonts w:ascii="Times New Roman" w:eastAsia="Aptos" w:hAnsi="Times New Roman" w:cs="Times New Roman"/>
                <w:sz w:val="24"/>
                <w:szCs w:val="24"/>
              </w:rPr>
              <w:t>1.88940270000118</w:t>
            </w:r>
          </w:p>
        </w:tc>
      </w:tr>
    </w:tbl>
    <w:p w14:paraId="524FFDEB" w14:textId="63830E21" w:rsidR="00051D74" w:rsidRPr="00A701B4" w:rsidRDefault="00051D74" w:rsidP="00051D74">
      <w:pPr>
        <w:rPr>
          <w:rFonts w:eastAsia="Aptos"/>
          <w:sz w:val="24"/>
          <w:szCs w:val="24"/>
        </w:rPr>
      </w:pPr>
    </w:p>
    <w:p w14:paraId="0E5167DF" w14:textId="77777777" w:rsidR="009172B0" w:rsidRDefault="00051D74" w:rsidP="00051D74">
      <w:pPr>
        <w:pStyle w:val="ListParagraph"/>
        <w:spacing w:after="0" w:line="240" w:lineRule="auto"/>
        <w:rPr>
          <w:rFonts w:ascii="Times New Roman" w:eastAsia="Aptos" w:hAnsi="Times New Roman" w:cs="Times New Roman"/>
          <w:sz w:val="24"/>
          <w:szCs w:val="24"/>
        </w:rPr>
      </w:pPr>
      <w:r>
        <w:rPr>
          <w:rFonts w:ascii="Times New Roman" w:eastAsia="Aptos" w:hAnsi="Times New Roman" w:cs="Times New Roman"/>
          <w:sz w:val="24"/>
          <w:szCs w:val="24"/>
        </w:rPr>
        <w:t>Which method is faster? Comment on what you observed.</w:t>
      </w:r>
    </w:p>
    <w:p w14:paraId="0631D097" w14:textId="77777777" w:rsidR="009172B0" w:rsidRDefault="009172B0" w:rsidP="00051D74">
      <w:pPr>
        <w:pStyle w:val="ListParagraph"/>
        <w:spacing w:after="0" w:line="240" w:lineRule="auto"/>
        <w:rPr>
          <w:rFonts w:ascii="Times New Roman" w:eastAsia="Aptos" w:hAnsi="Times New Roman" w:cs="Times New Roman"/>
          <w:sz w:val="24"/>
          <w:szCs w:val="24"/>
        </w:rPr>
      </w:pPr>
    </w:p>
    <w:p w14:paraId="61CCFC75" w14:textId="39D285E0" w:rsidR="00051D74" w:rsidRDefault="00A020ED" w:rsidP="00051D74">
      <w:pPr>
        <w:pStyle w:val="ListParagraph"/>
        <w:spacing w:after="0" w:line="240" w:lineRule="auto"/>
        <w:rPr>
          <w:rFonts w:ascii="Times New Roman" w:eastAsia="Aptos" w:hAnsi="Times New Roman" w:cs="Times New Roman"/>
          <w:b/>
          <w:bCs/>
          <w:sz w:val="24"/>
          <w:szCs w:val="24"/>
        </w:rPr>
      </w:pPr>
      <w:proofErr w:type="spellStart"/>
      <w:r>
        <w:rPr>
          <w:rFonts w:ascii="Times New Roman" w:eastAsia="Aptos" w:hAnsi="Times New Roman" w:cs="Times New Roman"/>
          <w:sz w:val="24"/>
          <w:szCs w:val="24"/>
        </w:rPr>
        <w:t>Itertools</w:t>
      </w:r>
      <w:proofErr w:type="spellEnd"/>
      <w:r>
        <w:rPr>
          <w:rFonts w:ascii="Times New Roman" w:eastAsia="Aptos" w:hAnsi="Times New Roman" w:cs="Times New Roman"/>
          <w:sz w:val="24"/>
          <w:szCs w:val="24"/>
        </w:rPr>
        <w:t xml:space="preserve"> appears to</w:t>
      </w:r>
      <w:r w:rsidR="007B70FD">
        <w:rPr>
          <w:rFonts w:ascii="Times New Roman" w:eastAsia="Aptos" w:hAnsi="Times New Roman" w:cs="Times New Roman"/>
          <w:sz w:val="24"/>
          <w:szCs w:val="24"/>
        </w:rPr>
        <w:t xml:space="preserve"> </w:t>
      </w:r>
      <w:r>
        <w:rPr>
          <w:rFonts w:ascii="Times New Roman" w:eastAsia="Aptos" w:hAnsi="Times New Roman" w:cs="Times New Roman"/>
          <w:sz w:val="24"/>
          <w:szCs w:val="24"/>
        </w:rPr>
        <w:t>be</w:t>
      </w:r>
      <w:r w:rsidR="007B70FD">
        <w:rPr>
          <w:rFonts w:ascii="Times New Roman" w:eastAsia="Aptos" w:hAnsi="Times New Roman" w:cs="Times New Roman"/>
          <w:sz w:val="24"/>
          <w:szCs w:val="24"/>
        </w:rPr>
        <w:t xml:space="preserve"> faster with large sets of data, as it only yielded a faster runtime when calculating for d50s. </w:t>
      </w:r>
      <w:r>
        <w:rPr>
          <w:rFonts w:ascii="Times New Roman" w:eastAsia="Aptos" w:hAnsi="Times New Roman" w:cs="Times New Roman"/>
          <w:sz w:val="24"/>
          <w:szCs w:val="24"/>
        </w:rPr>
        <w:t>For both the d10s and d20s, the nested for loops yielded better results.</w:t>
      </w:r>
      <w:r w:rsidR="00051D74" w:rsidRPr="00A701B4">
        <w:rPr>
          <w:rFonts w:ascii="Times New Roman" w:eastAsia="Aptos" w:hAnsi="Times New Roman" w:cs="Times New Roman"/>
          <w:sz w:val="24"/>
          <w:szCs w:val="24"/>
        </w:rPr>
        <w:br/>
      </w:r>
    </w:p>
    <w:p w14:paraId="0FFDF76A" w14:textId="77777777" w:rsidR="00051D74" w:rsidRDefault="00051D74" w:rsidP="00051D74">
      <w:pPr>
        <w:pStyle w:val="ListParagraph"/>
        <w:spacing w:after="0" w:line="240" w:lineRule="auto"/>
        <w:rPr>
          <w:rFonts w:ascii="Times New Roman" w:eastAsia="Aptos" w:hAnsi="Times New Roman" w:cs="Times New Roman"/>
          <w:b/>
          <w:bCs/>
          <w:sz w:val="24"/>
          <w:szCs w:val="24"/>
        </w:rPr>
      </w:pPr>
      <w:r w:rsidRPr="00A701B4">
        <w:rPr>
          <w:rFonts w:ascii="Times New Roman" w:eastAsia="Aptos" w:hAnsi="Times New Roman" w:cs="Times New Roman"/>
          <w:b/>
          <w:bCs/>
          <w:sz w:val="24"/>
          <w:szCs w:val="24"/>
        </w:rPr>
        <w:t>(3 marks)</w:t>
      </w:r>
    </w:p>
    <w:p w14:paraId="1D0947FF" w14:textId="77777777" w:rsidR="00051D74" w:rsidRDefault="00051D74" w:rsidP="00051D74">
      <w:pPr>
        <w:pStyle w:val="ListParagraph"/>
        <w:spacing w:after="0" w:line="240" w:lineRule="auto"/>
        <w:rPr>
          <w:rFonts w:ascii="Times New Roman" w:eastAsia="Aptos" w:hAnsi="Times New Roman" w:cs="Times New Roman"/>
          <w:sz w:val="24"/>
          <w:szCs w:val="24"/>
        </w:rPr>
      </w:pPr>
    </w:p>
    <w:p w14:paraId="081BB4BE" w14:textId="77777777" w:rsidR="00051D74" w:rsidRPr="00A701B4" w:rsidRDefault="00051D74" w:rsidP="00051D74">
      <w:pPr>
        <w:pStyle w:val="ListParagraph"/>
        <w:spacing w:after="0" w:line="240" w:lineRule="auto"/>
        <w:rPr>
          <w:rFonts w:ascii="Times New Roman" w:eastAsia="Aptos" w:hAnsi="Times New Roman" w:cs="Times New Roman"/>
          <w:sz w:val="24"/>
          <w:szCs w:val="24"/>
        </w:rPr>
      </w:pPr>
    </w:p>
    <w:p w14:paraId="29F18BDB" w14:textId="77777777" w:rsidR="00051D74" w:rsidRDefault="00051D74" w:rsidP="00051D74">
      <w:pPr>
        <w:rPr>
          <w:rFonts w:eastAsia="Aptos"/>
          <w:b/>
          <w:bCs/>
          <w:sz w:val="24"/>
          <w:szCs w:val="24"/>
        </w:rPr>
      </w:pPr>
      <w:r>
        <w:rPr>
          <w:rFonts w:eastAsia="Aptos"/>
          <w:b/>
          <w:bCs/>
          <w:sz w:val="24"/>
          <w:szCs w:val="24"/>
        </w:rPr>
        <w:t xml:space="preserve">(16 marks total, 1 </w:t>
      </w:r>
      <w:r w:rsidRPr="00070DFA">
        <w:rPr>
          <w:rFonts w:eastAsia="Aptos"/>
          <w:b/>
          <w:bCs/>
          <w:sz w:val="24"/>
          <w:szCs w:val="24"/>
        </w:rPr>
        <w:t xml:space="preserve">for </w:t>
      </w:r>
      <w:r w:rsidRPr="001E2A69">
        <w:rPr>
          <w:rFonts w:eastAsia="Aptos"/>
          <w:b/>
          <w:bCs/>
          <w:sz w:val="24"/>
          <w:szCs w:val="24"/>
        </w:rPr>
        <w:t>doc strings</w:t>
      </w:r>
      <w:r>
        <w:rPr>
          <w:rFonts w:eastAsia="Aptos"/>
          <w:b/>
          <w:bCs/>
          <w:sz w:val="24"/>
          <w:szCs w:val="24"/>
        </w:rPr>
        <w:t>/file header/variable naming/comments)</w:t>
      </w:r>
    </w:p>
    <w:p w14:paraId="6883C75D" w14:textId="77777777" w:rsidR="00A020ED" w:rsidRDefault="00A020ED" w:rsidP="00051D74">
      <w:pPr>
        <w:rPr>
          <w:rFonts w:eastAsia="Aptos"/>
          <w:b/>
          <w:bCs/>
          <w:sz w:val="24"/>
          <w:szCs w:val="24"/>
        </w:rPr>
      </w:pPr>
    </w:p>
    <w:p w14:paraId="41CCFC24" w14:textId="26ED235A" w:rsidR="00A020ED" w:rsidRDefault="00A020ED" w:rsidP="00051D74">
      <w:pPr>
        <w:rPr>
          <w:rFonts w:eastAsia="Aptos"/>
          <w:sz w:val="24"/>
          <w:szCs w:val="24"/>
        </w:rPr>
      </w:pPr>
      <w:r>
        <w:rPr>
          <w:rFonts w:eastAsia="Aptos"/>
          <w:sz w:val="24"/>
          <w:szCs w:val="24"/>
        </w:rPr>
        <w:t>CODE:</w:t>
      </w:r>
    </w:p>
    <w:p w14:paraId="174E0E31" w14:textId="77777777" w:rsidR="00A020ED" w:rsidRDefault="00A020ED" w:rsidP="00051D74">
      <w:pPr>
        <w:rPr>
          <w:rFonts w:eastAsia="Aptos"/>
          <w:sz w:val="24"/>
          <w:szCs w:val="24"/>
        </w:rPr>
      </w:pPr>
    </w:p>
    <w:p w14:paraId="36892E5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w:t>
      </w:r>
    </w:p>
    <w:p w14:paraId="47C3196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Filename:       a4_part2.py</w:t>
      </w:r>
    </w:p>
    <w:p w14:paraId="22B1F91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Author:         Patrick Geraghty</w:t>
      </w:r>
    </w:p>
    <w:p w14:paraId="20AE4A3E"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xml:space="preserve">Date Created:   </w:t>
      </w:r>
      <w:proofErr w:type="gramStart"/>
      <w:r w:rsidRPr="00D4214D">
        <w:rPr>
          <w:rFonts w:ascii="Consolas" w:hAnsi="Consolas"/>
          <w:color w:val="E6DB74"/>
          <w:sz w:val="21"/>
          <w:szCs w:val="21"/>
        </w:rPr>
        <w:t>2024-02-05</w:t>
      </w:r>
      <w:proofErr w:type="gramEnd"/>
    </w:p>
    <w:p w14:paraId="5962E04C"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Date Modified:  </w:t>
      </w:r>
      <w:proofErr w:type="gramStart"/>
      <w:r w:rsidRPr="00D4214D">
        <w:rPr>
          <w:rFonts w:ascii="Consolas" w:hAnsi="Consolas"/>
          <w:color w:val="E6DB74"/>
          <w:sz w:val="21"/>
          <w:szCs w:val="21"/>
        </w:rPr>
        <w:t>2024-02-05</w:t>
      </w:r>
      <w:proofErr w:type="gramEnd"/>
    </w:p>
    <w:p w14:paraId="4143B12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Description:    </w:t>
      </w:r>
    </w:p>
    <w:p w14:paraId="5CF0146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w:t>
      </w:r>
    </w:p>
    <w:p w14:paraId="014CDC6A"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xml:space="preserve"># Import the </w:t>
      </w:r>
      <w:proofErr w:type="spellStart"/>
      <w:r w:rsidRPr="00D4214D">
        <w:rPr>
          <w:rFonts w:ascii="Consolas" w:hAnsi="Consolas"/>
          <w:color w:val="75715E"/>
          <w:sz w:val="21"/>
          <w:szCs w:val="21"/>
        </w:rPr>
        <w:t>itertools</w:t>
      </w:r>
      <w:proofErr w:type="spellEnd"/>
      <w:r w:rsidRPr="00D4214D">
        <w:rPr>
          <w:rFonts w:ascii="Consolas" w:hAnsi="Consolas"/>
          <w:color w:val="75715E"/>
          <w:sz w:val="21"/>
          <w:szCs w:val="21"/>
        </w:rPr>
        <w:t xml:space="preserve"> and time modules.</w:t>
      </w:r>
    </w:p>
    <w:p w14:paraId="7CB08C2C"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F92672"/>
          <w:sz w:val="21"/>
          <w:szCs w:val="21"/>
        </w:rPr>
        <w:t>import</w:t>
      </w:r>
      <w:r w:rsidRPr="00D4214D">
        <w:rPr>
          <w:rFonts w:ascii="Consolas" w:hAnsi="Consolas"/>
          <w:color w:val="DDDDDD"/>
          <w:sz w:val="21"/>
          <w:szCs w:val="21"/>
        </w:rPr>
        <w:t xml:space="preserve"> </w:t>
      </w:r>
      <w:proofErr w:type="spellStart"/>
      <w:r w:rsidRPr="00D4214D">
        <w:rPr>
          <w:rFonts w:ascii="Consolas" w:hAnsi="Consolas"/>
          <w:color w:val="DDDDDD"/>
          <w:sz w:val="21"/>
          <w:szCs w:val="21"/>
        </w:rPr>
        <w:t>itertools</w:t>
      </w:r>
      <w:proofErr w:type="spellEnd"/>
      <w:r w:rsidRPr="00D4214D">
        <w:rPr>
          <w:rFonts w:ascii="Consolas" w:hAnsi="Consolas"/>
          <w:color w:val="DDDDDD"/>
          <w:sz w:val="21"/>
          <w:szCs w:val="21"/>
        </w:rPr>
        <w:t xml:space="preserve"> </w:t>
      </w:r>
      <w:r w:rsidRPr="00D4214D">
        <w:rPr>
          <w:rFonts w:ascii="Consolas" w:hAnsi="Consolas"/>
          <w:color w:val="F92672"/>
          <w:sz w:val="21"/>
          <w:szCs w:val="21"/>
        </w:rPr>
        <w:t>as</w:t>
      </w:r>
      <w:r w:rsidRPr="00D4214D">
        <w:rPr>
          <w:rFonts w:ascii="Consolas" w:hAnsi="Consolas"/>
          <w:color w:val="DDDDDD"/>
          <w:sz w:val="21"/>
          <w:szCs w:val="21"/>
        </w:rPr>
        <w:t xml:space="preserve"> </w:t>
      </w:r>
      <w:proofErr w:type="gramStart"/>
      <w:r w:rsidRPr="00D4214D">
        <w:rPr>
          <w:rFonts w:ascii="Consolas" w:hAnsi="Consolas"/>
          <w:color w:val="DDDDDD"/>
          <w:sz w:val="21"/>
          <w:szCs w:val="21"/>
        </w:rPr>
        <w:t>it</w:t>
      </w:r>
      <w:proofErr w:type="gramEnd"/>
    </w:p>
    <w:p w14:paraId="1BFE60A2"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F92672"/>
          <w:sz w:val="21"/>
          <w:szCs w:val="21"/>
        </w:rPr>
        <w:t>import</w:t>
      </w:r>
      <w:r w:rsidRPr="00D4214D">
        <w:rPr>
          <w:rFonts w:ascii="Consolas" w:hAnsi="Consolas"/>
          <w:color w:val="DDDDDD"/>
          <w:sz w:val="21"/>
          <w:szCs w:val="21"/>
        </w:rPr>
        <w:t xml:space="preserve"> time </w:t>
      </w:r>
      <w:r w:rsidRPr="00D4214D">
        <w:rPr>
          <w:rFonts w:ascii="Consolas" w:hAnsi="Consolas"/>
          <w:color w:val="F92672"/>
          <w:sz w:val="21"/>
          <w:szCs w:val="21"/>
        </w:rPr>
        <w:t>as</w:t>
      </w:r>
      <w:r w:rsidRPr="00D4214D">
        <w:rPr>
          <w:rFonts w:ascii="Consolas" w:hAnsi="Consolas"/>
          <w:color w:val="DDDDDD"/>
          <w:sz w:val="21"/>
          <w:szCs w:val="21"/>
        </w:rPr>
        <w:t xml:space="preserve"> </w:t>
      </w:r>
      <w:proofErr w:type="gramStart"/>
      <w:r w:rsidRPr="00D4214D">
        <w:rPr>
          <w:rFonts w:ascii="Consolas" w:hAnsi="Consolas"/>
          <w:color w:val="DDDDDD"/>
          <w:sz w:val="21"/>
          <w:szCs w:val="21"/>
        </w:rPr>
        <w:t>t</w:t>
      </w:r>
      <w:proofErr w:type="gramEnd"/>
    </w:p>
    <w:p w14:paraId="08CDF468" w14:textId="77777777" w:rsidR="00D4214D" w:rsidRPr="00D4214D" w:rsidRDefault="00D4214D" w:rsidP="00D4214D">
      <w:pPr>
        <w:shd w:val="clear" w:color="auto" w:fill="1F1F1F"/>
        <w:spacing w:line="285" w:lineRule="atLeast"/>
        <w:rPr>
          <w:rFonts w:ascii="Consolas" w:hAnsi="Consolas"/>
          <w:color w:val="DDDDDD"/>
          <w:sz w:val="21"/>
          <w:szCs w:val="21"/>
        </w:rPr>
      </w:pPr>
    </w:p>
    <w:p w14:paraId="6025ED2E"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Define a function to roll four n-sided dice using a for loop.</w:t>
      </w:r>
    </w:p>
    <w:p w14:paraId="2A08EEC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i/>
          <w:iCs/>
          <w:color w:val="66D9EF"/>
          <w:sz w:val="21"/>
          <w:szCs w:val="21"/>
        </w:rPr>
        <w:t>def</w:t>
      </w:r>
      <w:r w:rsidRPr="00D4214D">
        <w:rPr>
          <w:rFonts w:ascii="Consolas" w:hAnsi="Consolas"/>
          <w:color w:val="DDDDDD"/>
          <w:sz w:val="21"/>
          <w:szCs w:val="21"/>
        </w:rPr>
        <w:t xml:space="preserve"> </w:t>
      </w:r>
      <w:proofErr w:type="spellStart"/>
      <w:r w:rsidRPr="00D4214D">
        <w:rPr>
          <w:rFonts w:ascii="Consolas" w:hAnsi="Consolas"/>
          <w:color w:val="A6E22E"/>
          <w:sz w:val="21"/>
          <w:szCs w:val="21"/>
        </w:rPr>
        <w:t>for_loop_dice_roller</w:t>
      </w:r>
      <w:proofErr w:type="spellEnd"/>
      <w:r w:rsidRPr="00D4214D">
        <w:rPr>
          <w:rFonts w:ascii="Consolas" w:hAnsi="Consolas"/>
          <w:color w:val="DDDDDD"/>
          <w:sz w:val="21"/>
          <w:szCs w:val="21"/>
        </w:rPr>
        <w:t>(</w:t>
      </w:r>
      <w:r w:rsidRPr="00D4214D">
        <w:rPr>
          <w:rFonts w:ascii="Consolas" w:hAnsi="Consolas"/>
          <w:i/>
          <w:iCs/>
          <w:color w:val="FD971F"/>
          <w:sz w:val="21"/>
          <w:szCs w:val="21"/>
        </w:rPr>
        <w:t>n</w:t>
      </w:r>
      <w:r w:rsidRPr="00D4214D">
        <w:rPr>
          <w:rFonts w:ascii="Consolas" w:hAnsi="Consolas"/>
          <w:color w:val="DDDDDD"/>
          <w:sz w:val="21"/>
          <w:szCs w:val="21"/>
        </w:rPr>
        <w:t>):</w:t>
      </w:r>
    </w:p>
    <w:p w14:paraId="33BD25CE"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E6DB74"/>
          <w:sz w:val="21"/>
          <w:szCs w:val="21"/>
        </w:rPr>
        <w:t>'''</w:t>
      </w:r>
    </w:p>
    <w:p w14:paraId="7A601DA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(int) -&gt; list, list</w:t>
      </w:r>
    </w:p>
    <w:p w14:paraId="545FB836"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Takes an integer n and returns a list of all possible combinations of four n-sided dice rolls.</w:t>
      </w:r>
    </w:p>
    <w:p w14:paraId="772AD05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Precondition: n is an integer.</w:t>
      </w:r>
    </w:p>
    <w:p w14:paraId="4087D34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w:t>
      </w:r>
    </w:p>
    <w:p w14:paraId="35C128D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Create an empty list to store the combinations and a list to store the net sum of each combination.</w:t>
      </w:r>
    </w:p>
    <w:p w14:paraId="4E48254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combinations </w:t>
      </w:r>
      <w:r w:rsidRPr="00D4214D">
        <w:rPr>
          <w:rFonts w:ascii="Consolas" w:hAnsi="Consolas"/>
          <w:color w:val="F92672"/>
          <w:sz w:val="21"/>
          <w:szCs w:val="21"/>
        </w:rPr>
        <w:t>=</w:t>
      </w:r>
      <w:r w:rsidRPr="00D4214D">
        <w:rPr>
          <w:rFonts w:ascii="Consolas" w:hAnsi="Consolas"/>
          <w:color w:val="DDDDDD"/>
          <w:sz w:val="21"/>
          <w:szCs w:val="21"/>
        </w:rPr>
        <w:t xml:space="preserve"> []</w:t>
      </w:r>
    </w:p>
    <w:p w14:paraId="40CB13F2"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 xml:space="preserve"> </w:t>
      </w:r>
      <w:r w:rsidRPr="00D4214D">
        <w:rPr>
          <w:rFonts w:ascii="Consolas" w:hAnsi="Consolas"/>
          <w:color w:val="F92672"/>
          <w:sz w:val="21"/>
          <w:szCs w:val="21"/>
        </w:rPr>
        <w:t>=</w:t>
      </w:r>
      <w:r w:rsidRPr="00D4214D">
        <w:rPr>
          <w:rFonts w:ascii="Consolas" w:hAnsi="Consolas"/>
          <w:color w:val="DDDDDD"/>
          <w:sz w:val="21"/>
          <w:szCs w:val="21"/>
        </w:rPr>
        <w:t xml:space="preserve"> []</w:t>
      </w:r>
    </w:p>
    <w:p w14:paraId="49C90E1E"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Iterate through the range of n four times.</w:t>
      </w:r>
    </w:p>
    <w:p w14:paraId="412F819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for</w:t>
      </w:r>
      <w:r w:rsidRPr="00D4214D">
        <w:rPr>
          <w:rFonts w:ascii="Consolas" w:hAnsi="Consolas"/>
          <w:color w:val="DDDDDD"/>
          <w:sz w:val="21"/>
          <w:szCs w:val="21"/>
        </w:rPr>
        <w:t xml:space="preserve"> </w:t>
      </w:r>
      <w:proofErr w:type="spellStart"/>
      <w:r w:rsidRPr="00D4214D">
        <w:rPr>
          <w:rFonts w:ascii="Consolas" w:hAnsi="Consolas"/>
          <w:color w:val="DDDDDD"/>
          <w:sz w:val="21"/>
          <w:szCs w:val="21"/>
        </w:rPr>
        <w:t>i</w:t>
      </w:r>
      <w:proofErr w:type="spellEnd"/>
      <w:r w:rsidRPr="00D4214D">
        <w:rPr>
          <w:rFonts w:ascii="Consolas" w:hAnsi="Consolas"/>
          <w:color w:val="DDDDDD"/>
          <w:sz w:val="21"/>
          <w:szCs w:val="21"/>
        </w:rPr>
        <w:t xml:space="preserve"> </w:t>
      </w:r>
      <w:r w:rsidRPr="00D4214D">
        <w:rPr>
          <w:rFonts w:ascii="Consolas" w:hAnsi="Consolas"/>
          <w:color w:val="F92672"/>
          <w:sz w:val="21"/>
          <w:szCs w:val="21"/>
        </w:rPr>
        <w:t>in</w:t>
      </w:r>
      <w:r w:rsidRPr="00D4214D">
        <w:rPr>
          <w:rFonts w:ascii="Consolas" w:hAnsi="Consolas"/>
          <w:color w:val="DDDDDD"/>
          <w:sz w:val="21"/>
          <w:szCs w:val="21"/>
        </w:rPr>
        <w:t xml:space="preserve"> </w:t>
      </w:r>
      <w:r w:rsidRPr="00D4214D">
        <w:rPr>
          <w:rFonts w:ascii="Consolas" w:hAnsi="Consolas"/>
          <w:color w:val="66D9EF"/>
          <w:sz w:val="21"/>
          <w:szCs w:val="21"/>
        </w:rPr>
        <w:t>range</w:t>
      </w:r>
      <w:r w:rsidRPr="00D4214D">
        <w:rPr>
          <w:rFonts w:ascii="Consolas" w:hAnsi="Consolas"/>
          <w:color w:val="DDDDDD"/>
          <w:sz w:val="21"/>
          <w:szCs w:val="21"/>
        </w:rPr>
        <w:t>(n):</w:t>
      </w:r>
    </w:p>
    <w:p w14:paraId="568C79BE"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for</w:t>
      </w:r>
      <w:r w:rsidRPr="00D4214D">
        <w:rPr>
          <w:rFonts w:ascii="Consolas" w:hAnsi="Consolas"/>
          <w:color w:val="DDDDDD"/>
          <w:sz w:val="21"/>
          <w:szCs w:val="21"/>
        </w:rPr>
        <w:t xml:space="preserve"> j </w:t>
      </w:r>
      <w:r w:rsidRPr="00D4214D">
        <w:rPr>
          <w:rFonts w:ascii="Consolas" w:hAnsi="Consolas"/>
          <w:color w:val="F92672"/>
          <w:sz w:val="21"/>
          <w:szCs w:val="21"/>
        </w:rPr>
        <w:t>in</w:t>
      </w:r>
      <w:r w:rsidRPr="00D4214D">
        <w:rPr>
          <w:rFonts w:ascii="Consolas" w:hAnsi="Consolas"/>
          <w:color w:val="DDDDDD"/>
          <w:sz w:val="21"/>
          <w:szCs w:val="21"/>
        </w:rPr>
        <w:t xml:space="preserve"> </w:t>
      </w:r>
      <w:r w:rsidRPr="00D4214D">
        <w:rPr>
          <w:rFonts w:ascii="Consolas" w:hAnsi="Consolas"/>
          <w:color w:val="66D9EF"/>
          <w:sz w:val="21"/>
          <w:szCs w:val="21"/>
        </w:rPr>
        <w:t>range</w:t>
      </w:r>
      <w:r w:rsidRPr="00D4214D">
        <w:rPr>
          <w:rFonts w:ascii="Consolas" w:hAnsi="Consolas"/>
          <w:color w:val="DDDDDD"/>
          <w:sz w:val="21"/>
          <w:szCs w:val="21"/>
        </w:rPr>
        <w:t>(n):</w:t>
      </w:r>
    </w:p>
    <w:p w14:paraId="662744B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F92672"/>
          <w:sz w:val="21"/>
          <w:szCs w:val="21"/>
        </w:rPr>
        <w:t>for</w:t>
      </w:r>
      <w:r w:rsidRPr="00D4214D">
        <w:rPr>
          <w:rFonts w:ascii="Consolas" w:hAnsi="Consolas"/>
          <w:color w:val="DDDDDD"/>
          <w:sz w:val="21"/>
          <w:szCs w:val="21"/>
        </w:rPr>
        <w:t xml:space="preserve"> k</w:t>
      </w:r>
      <w:proofErr w:type="spellEnd"/>
      <w:r w:rsidRPr="00D4214D">
        <w:rPr>
          <w:rFonts w:ascii="Consolas" w:hAnsi="Consolas"/>
          <w:color w:val="DDDDDD"/>
          <w:sz w:val="21"/>
          <w:szCs w:val="21"/>
        </w:rPr>
        <w:t xml:space="preserve"> </w:t>
      </w:r>
      <w:r w:rsidRPr="00D4214D">
        <w:rPr>
          <w:rFonts w:ascii="Consolas" w:hAnsi="Consolas"/>
          <w:color w:val="F92672"/>
          <w:sz w:val="21"/>
          <w:szCs w:val="21"/>
        </w:rPr>
        <w:t>in</w:t>
      </w:r>
      <w:r w:rsidRPr="00D4214D">
        <w:rPr>
          <w:rFonts w:ascii="Consolas" w:hAnsi="Consolas"/>
          <w:color w:val="DDDDDD"/>
          <w:sz w:val="21"/>
          <w:szCs w:val="21"/>
        </w:rPr>
        <w:t xml:space="preserve"> </w:t>
      </w:r>
      <w:r w:rsidRPr="00D4214D">
        <w:rPr>
          <w:rFonts w:ascii="Consolas" w:hAnsi="Consolas"/>
          <w:color w:val="66D9EF"/>
          <w:sz w:val="21"/>
          <w:szCs w:val="21"/>
        </w:rPr>
        <w:t>range</w:t>
      </w:r>
      <w:r w:rsidRPr="00D4214D">
        <w:rPr>
          <w:rFonts w:ascii="Consolas" w:hAnsi="Consolas"/>
          <w:color w:val="DDDDDD"/>
          <w:sz w:val="21"/>
          <w:szCs w:val="21"/>
        </w:rPr>
        <w:t>(n):</w:t>
      </w:r>
    </w:p>
    <w:p w14:paraId="0B84006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for</w:t>
      </w:r>
      <w:r w:rsidRPr="00D4214D">
        <w:rPr>
          <w:rFonts w:ascii="Consolas" w:hAnsi="Consolas"/>
          <w:color w:val="DDDDDD"/>
          <w:sz w:val="21"/>
          <w:szCs w:val="21"/>
        </w:rPr>
        <w:t xml:space="preserve"> l </w:t>
      </w:r>
      <w:r w:rsidRPr="00D4214D">
        <w:rPr>
          <w:rFonts w:ascii="Consolas" w:hAnsi="Consolas"/>
          <w:color w:val="F92672"/>
          <w:sz w:val="21"/>
          <w:szCs w:val="21"/>
        </w:rPr>
        <w:t>in</w:t>
      </w:r>
      <w:r w:rsidRPr="00D4214D">
        <w:rPr>
          <w:rFonts w:ascii="Consolas" w:hAnsi="Consolas"/>
          <w:color w:val="DDDDDD"/>
          <w:sz w:val="21"/>
          <w:szCs w:val="21"/>
        </w:rPr>
        <w:t xml:space="preserve"> </w:t>
      </w:r>
      <w:r w:rsidRPr="00D4214D">
        <w:rPr>
          <w:rFonts w:ascii="Consolas" w:hAnsi="Consolas"/>
          <w:color w:val="66D9EF"/>
          <w:sz w:val="21"/>
          <w:szCs w:val="21"/>
        </w:rPr>
        <w:t>range</w:t>
      </w:r>
      <w:r w:rsidRPr="00D4214D">
        <w:rPr>
          <w:rFonts w:ascii="Consolas" w:hAnsi="Consolas"/>
          <w:color w:val="DDDDDD"/>
          <w:sz w:val="21"/>
          <w:szCs w:val="21"/>
        </w:rPr>
        <w:t>(n):</w:t>
      </w:r>
    </w:p>
    <w:p w14:paraId="620FC2FC"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Append each combination to the list.</w:t>
      </w:r>
    </w:p>
    <w:p w14:paraId="11B8226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combinations.append</w:t>
      </w:r>
      <w:proofErr w:type="spellEnd"/>
      <w:proofErr w:type="gramEnd"/>
      <w:r w:rsidRPr="00D4214D">
        <w:rPr>
          <w:rFonts w:ascii="Consolas" w:hAnsi="Consolas"/>
          <w:color w:val="DDDDDD"/>
          <w:sz w:val="21"/>
          <w:szCs w:val="21"/>
        </w:rPr>
        <w:t>((i</w:t>
      </w:r>
      <w:r w:rsidRPr="00D4214D">
        <w:rPr>
          <w:rFonts w:ascii="Consolas" w:hAnsi="Consolas"/>
          <w:color w:val="F92672"/>
          <w:sz w:val="21"/>
          <w:szCs w:val="21"/>
        </w:rPr>
        <w:t>+</w:t>
      </w:r>
      <w:r w:rsidRPr="00D4214D">
        <w:rPr>
          <w:rFonts w:ascii="Consolas" w:hAnsi="Consolas"/>
          <w:color w:val="AE81FF"/>
          <w:sz w:val="21"/>
          <w:szCs w:val="21"/>
        </w:rPr>
        <w:t>1</w:t>
      </w:r>
      <w:r w:rsidRPr="00D4214D">
        <w:rPr>
          <w:rFonts w:ascii="Consolas" w:hAnsi="Consolas"/>
          <w:color w:val="DDDDDD"/>
          <w:sz w:val="21"/>
          <w:szCs w:val="21"/>
        </w:rPr>
        <w:t>, j</w:t>
      </w:r>
      <w:r w:rsidRPr="00D4214D">
        <w:rPr>
          <w:rFonts w:ascii="Consolas" w:hAnsi="Consolas"/>
          <w:color w:val="F92672"/>
          <w:sz w:val="21"/>
          <w:szCs w:val="21"/>
        </w:rPr>
        <w:t>+</w:t>
      </w:r>
      <w:r w:rsidRPr="00D4214D">
        <w:rPr>
          <w:rFonts w:ascii="Consolas" w:hAnsi="Consolas"/>
          <w:color w:val="AE81FF"/>
          <w:sz w:val="21"/>
          <w:szCs w:val="21"/>
        </w:rPr>
        <w:t>1</w:t>
      </w:r>
      <w:r w:rsidRPr="00D4214D">
        <w:rPr>
          <w:rFonts w:ascii="Consolas" w:hAnsi="Consolas"/>
          <w:color w:val="DDDDDD"/>
          <w:sz w:val="21"/>
          <w:szCs w:val="21"/>
        </w:rPr>
        <w:t>, k</w:t>
      </w:r>
      <w:r w:rsidRPr="00D4214D">
        <w:rPr>
          <w:rFonts w:ascii="Consolas" w:hAnsi="Consolas"/>
          <w:color w:val="F92672"/>
          <w:sz w:val="21"/>
          <w:szCs w:val="21"/>
        </w:rPr>
        <w:t>+</w:t>
      </w:r>
      <w:r w:rsidRPr="00D4214D">
        <w:rPr>
          <w:rFonts w:ascii="Consolas" w:hAnsi="Consolas"/>
          <w:color w:val="AE81FF"/>
          <w:sz w:val="21"/>
          <w:szCs w:val="21"/>
        </w:rPr>
        <w:t>1</w:t>
      </w:r>
      <w:r w:rsidRPr="00D4214D">
        <w:rPr>
          <w:rFonts w:ascii="Consolas" w:hAnsi="Consolas"/>
          <w:color w:val="DDDDDD"/>
          <w:sz w:val="21"/>
          <w:szCs w:val="21"/>
        </w:rPr>
        <w:t>, l</w:t>
      </w:r>
      <w:r w:rsidRPr="00D4214D">
        <w:rPr>
          <w:rFonts w:ascii="Consolas" w:hAnsi="Consolas"/>
          <w:color w:val="F92672"/>
          <w:sz w:val="21"/>
          <w:szCs w:val="21"/>
        </w:rPr>
        <w:t>+</w:t>
      </w:r>
      <w:r w:rsidRPr="00D4214D">
        <w:rPr>
          <w:rFonts w:ascii="Consolas" w:hAnsi="Consolas"/>
          <w:color w:val="AE81FF"/>
          <w:sz w:val="21"/>
          <w:szCs w:val="21"/>
        </w:rPr>
        <w:t>1</w:t>
      </w:r>
      <w:r w:rsidRPr="00D4214D">
        <w:rPr>
          <w:rFonts w:ascii="Consolas" w:hAnsi="Consolas"/>
          <w:color w:val="DDDDDD"/>
          <w:sz w:val="21"/>
          <w:szCs w:val="21"/>
        </w:rPr>
        <w:t>))</w:t>
      </w:r>
    </w:p>
    <w:p w14:paraId="600C8FA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Append the sum of each combination to the list.</w:t>
      </w:r>
    </w:p>
    <w:p w14:paraId="5CEECE8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w:t>
      </w:r>
      <w:proofErr w:type="gramStart"/>
      <w:r w:rsidRPr="00D4214D">
        <w:rPr>
          <w:rFonts w:ascii="Consolas" w:hAnsi="Consolas"/>
          <w:color w:val="DDDDDD"/>
          <w:sz w:val="21"/>
          <w:szCs w:val="21"/>
        </w:rPr>
        <w:t>sum.append</w:t>
      </w:r>
      <w:proofErr w:type="spellEnd"/>
      <w:proofErr w:type="gramEnd"/>
      <w:r w:rsidRPr="00D4214D">
        <w:rPr>
          <w:rFonts w:ascii="Consolas" w:hAnsi="Consolas"/>
          <w:color w:val="DDDDDD"/>
          <w:sz w:val="21"/>
          <w:szCs w:val="21"/>
        </w:rPr>
        <w:t>(i</w:t>
      </w:r>
      <w:r w:rsidRPr="00D4214D">
        <w:rPr>
          <w:rFonts w:ascii="Consolas" w:hAnsi="Consolas"/>
          <w:color w:val="F92672"/>
          <w:sz w:val="21"/>
          <w:szCs w:val="21"/>
        </w:rPr>
        <w:t>+</w:t>
      </w:r>
      <w:r w:rsidRPr="00D4214D">
        <w:rPr>
          <w:rFonts w:ascii="Consolas" w:hAnsi="Consolas"/>
          <w:color w:val="DDDDDD"/>
          <w:sz w:val="21"/>
          <w:szCs w:val="21"/>
        </w:rPr>
        <w:t>j</w:t>
      </w:r>
      <w:r w:rsidRPr="00D4214D">
        <w:rPr>
          <w:rFonts w:ascii="Consolas" w:hAnsi="Consolas"/>
          <w:color w:val="F92672"/>
          <w:sz w:val="21"/>
          <w:szCs w:val="21"/>
        </w:rPr>
        <w:t>+</w:t>
      </w:r>
      <w:r w:rsidRPr="00D4214D">
        <w:rPr>
          <w:rFonts w:ascii="Consolas" w:hAnsi="Consolas"/>
          <w:color w:val="DDDDDD"/>
          <w:sz w:val="21"/>
          <w:szCs w:val="21"/>
        </w:rPr>
        <w:t>k</w:t>
      </w:r>
      <w:r w:rsidRPr="00D4214D">
        <w:rPr>
          <w:rFonts w:ascii="Consolas" w:hAnsi="Consolas"/>
          <w:color w:val="F92672"/>
          <w:sz w:val="21"/>
          <w:szCs w:val="21"/>
        </w:rPr>
        <w:t>+</w:t>
      </w:r>
      <w:r w:rsidRPr="00D4214D">
        <w:rPr>
          <w:rFonts w:ascii="Consolas" w:hAnsi="Consolas"/>
          <w:color w:val="DDDDDD"/>
          <w:sz w:val="21"/>
          <w:szCs w:val="21"/>
        </w:rPr>
        <w:t>l</w:t>
      </w:r>
      <w:r w:rsidRPr="00D4214D">
        <w:rPr>
          <w:rFonts w:ascii="Consolas" w:hAnsi="Consolas"/>
          <w:color w:val="F92672"/>
          <w:sz w:val="21"/>
          <w:szCs w:val="21"/>
        </w:rPr>
        <w:t>+</w:t>
      </w:r>
      <w:r w:rsidRPr="00D4214D">
        <w:rPr>
          <w:rFonts w:ascii="Consolas" w:hAnsi="Consolas"/>
          <w:color w:val="AE81FF"/>
          <w:sz w:val="21"/>
          <w:szCs w:val="21"/>
        </w:rPr>
        <w:t>4</w:t>
      </w:r>
      <w:r w:rsidRPr="00D4214D">
        <w:rPr>
          <w:rFonts w:ascii="Consolas" w:hAnsi="Consolas"/>
          <w:color w:val="DDDDDD"/>
          <w:sz w:val="21"/>
          <w:szCs w:val="21"/>
        </w:rPr>
        <w:t>)</w:t>
      </w:r>
    </w:p>
    <w:p w14:paraId="5076165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xml:space="preserve"># Return the list </w:t>
      </w:r>
      <w:proofErr w:type="spellStart"/>
      <w:r w:rsidRPr="00D4214D">
        <w:rPr>
          <w:rFonts w:ascii="Consolas" w:hAnsi="Consolas"/>
          <w:color w:val="75715E"/>
          <w:sz w:val="21"/>
          <w:szCs w:val="21"/>
        </w:rPr>
        <w:t>net_sum</w:t>
      </w:r>
      <w:proofErr w:type="spellEnd"/>
      <w:r w:rsidRPr="00D4214D">
        <w:rPr>
          <w:rFonts w:ascii="Consolas" w:hAnsi="Consolas"/>
          <w:color w:val="75715E"/>
          <w:sz w:val="21"/>
          <w:szCs w:val="21"/>
        </w:rPr>
        <w:t xml:space="preserve"> and combinations.</w:t>
      </w:r>
    </w:p>
    <w:p w14:paraId="5D43E6C3"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return</w:t>
      </w: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 xml:space="preserve">, </w:t>
      </w:r>
      <w:proofErr w:type="gramStart"/>
      <w:r w:rsidRPr="00D4214D">
        <w:rPr>
          <w:rFonts w:ascii="Consolas" w:hAnsi="Consolas"/>
          <w:color w:val="DDDDDD"/>
          <w:sz w:val="21"/>
          <w:szCs w:val="21"/>
        </w:rPr>
        <w:t>combinations</w:t>
      </w:r>
      <w:proofErr w:type="gramEnd"/>
    </w:p>
    <w:p w14:paraId="10F8BAE8" w14:textId="77777777" w:rsidR="00D4214D" w:rsidRPr="00D4214D" w:rsidRDefault="00D4214D" w:rsidP="00D4214D">
      <w:pPr>
        <w:shd w:val="clear" w:color="auto" w:fill="1F1F1F"/>
        <w:spacing w:line="285" w:lineRule="atLeast"/>
        <w:rPr>
          <w:rFonts w:ascii="Consolas" w:hAnsi="Consolas"/>
          <w:color w:val="DDDDDD"/>
          <w:sz w:val="21"/>
          <w:szCs w:val="21"/>
        </w:rPr>
      </w:pPr>
    </w:p>
    <w:p w14:paraId="3127179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Define a general function to calculate the average of a list of net sums.</w:t>
      </w:r>
    </w:p>
    <w:p w14:paraId="43C1F13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i/>
          <w:iCs/>
          <w:color w:val="66D9EF"/>
          <w:sz w:val="21"/>
          <w:szCs w:val="21"/>
        </w:rPr>
        <w:t>def</w:t>
      </w:r>
      <w:r w:rsidRPr="00D4214D">
        <w:rPr>
          <w:rFonts w:ascii="Consolas" w:hAnsi="Consolas"/>
          <w:color w:val="DDDDDD"/>
          <w:sz w:val="21"/>
          <w:szCs w:val="21"/>
        </w:rPr>
        <w:t xml:space="preserve"> </w:t>
      </w:r>
      <w:proofErr w:type="spellStart"/>
      <w:r w:rsidRPr="00D4214D">
        <w:rPr>
          <w:rFonts w:ascii="Consolas" w:hAnsi="Consolas"/>
          <w:color w:val="A6E22E"/>
          <w:sz w:val="21"/>
          <w:szCs w:val="21"/>
        </w:rPr>
        <w:t>average_roll</w:t>
      </w:r>
      <w:proofErr w:type="spellEnd"/>
      <w:r w:rsidRPr="00D4214D">
        <w:rPr>
          <w:rFonts w:ascii="Consolas" w:hAnsi="Consolas"/>
          <w:color w:val="DDDDDD"/>
          <w:sz w:val="21"/>
          <w:szCs w:val="21"/>
        </w:rPr>
        <w:t>(</w:t>
      </w:r>
      <w:proofErr w:type="spellStart"/>
      <w:r w:rsidRPr="00D4214D">
        <w:rPr>
          <w:rFonts w:ascii="Consolas" w:hAnsi="Consolas"/>
          <w:i/>
          <w:iCs/>
          <w:color w:val="FD971F"/>
          <w:sz w:val="21"/>
          <w:szCs w:val="21"/>
        </w:rPr>
        <w:t>net_sum</w:t>
      </w:r>
      <w:proofErr w:type="spellEnd"/>
      <w:r w:rsidRPr="00D4214D">
        <w:rPr>
          <w:rFonts w:ascii="Consolas" w:hAnsi="Consolas"/>
          <w:color w:val="DDDDDD"/>
          <w:sz w:val="21"/>
          <w:szCs w:val="21"/>
        </w:rPr>
        <w:t>):</w:t>
      </w:r>
    </w:p>
    <w:p w14:paraId="024FF5F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E6DB74"/>
          <w:sz w:val="21"/>
          <w:szCs w:val="21"/>
        </w:rPr>
        <w:t>'''</w:t>
      </w:r>
    </w:p>
    <w:p w14:paraId="509BF1E6"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(list) -&gt; float</w:t>
      </w:r>
    </w:p>
    <w:p w14:paraId="099BF75A"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lastRenderedPageBreak/>
        <w:t>    Takes a list of net sums and returns the average net sum.</w:t>
      </w:r>
    </w:p>
    <w:p w14:paraId="3F6CE64D"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xml:space="preserve">    Precondition: </w:t>
      </w:r>
      <w:proofErr w:type="spellStart"/>
      <w:r w:rsidRPr="00D4214D">
        <w:rPr>
          <w:rFonts w:ascii="Consolas" w:hAnsi="Consolas"/>
          <w:color w:val="E6DB74"/>
          <w:sz w:val="21"/>
          <w:szCs w:val="21"/>
        </w:rPr>
        <w:t>net_sum</w:t>
      </w:r>
      <w:proofErr w:type="spellEnd"/>
      <w:r w:rsidRPr="00D4214D">
        <w:rPr>
          <w:rFonts w:ascii="Consolas" w:hAnsi="Consolas"/>
          <w:color w:val="E6DB74"/>
          <w:sz w:val="21"/>
          <w:szCs w:val="21"/>
        </w:rPr>
        <w:t xml:space="preserve"> is a list of integers.</w:t>
      </w:r>
    </w:p>
    <w:p w14:paraId="4FCBF11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w:t>
      </w:r>
    </w:p>
    <w:p w14:paraId="5DEBCB8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Return the average of the net sums.</w:t>
      </w:r>
    </w:p>
    <w:p w14:paraId="39EBD64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return</w:t>
      </w:r>
      <w:r w:rsidRPr="00D4214D">
        <w:rPr>
          <w:rFonts w:ascii="Consolas" w:hAnsi="Consolas"/>
          <w:color w:val="DDDDDD"/>
          <w:sz w:val="21"/>
          <w:szCs w:val="21"/>
        </w:rPr>
        <w:t xml:space="preserve"> </w:t>
      </w:r>
      <w:r w:rsidRPr="00D4214D">
        <w:rPr>
          <w:rFonts w:ascii="Consolas" w:hAnsi="Consolas"/>
          <w:color w:val="66D9EF"/>
          <w:sz w:val="21"/>
          <w:szCs w:val="21"/>
        </w:rPr>
        <w:t>sum</w:t>
      </w:r>
      <w:r w:rsidRPr="00D4214D">
        <w:rPr>
          <w:rFonts w:ascii="Consolas" w:hAnsi="Consolas"/>
          <w:color w:val="DDDDDD"/>
          <w:sz w:val="21"/>
          <w:szCs w:val="21"/>
        </w:rPr>
        <w:t>(</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 xml:space="preserve">) </w:t>
      </w:r>
      <w:r w:rsidRPr="00D4214D">
        <w:rPr>
          <w:rFonts w:ascii="Consolas" w:hAnsi="Consolas"/>
          <w:color w:val="F92672"/>
          <w:sz w:val="21"/>
          <w:szCs w:val="21"/>
        </w:rPr>
        <w:t>/</w:t>
      </w:r>
      <w:r w:rsidRPr="00D4214D">
        <w:rPr>
          <w:rFonts w:ascii="Consolas" w:hAnsi="Consolas"/>
          <w:color w:val="DDDDDD"/>
          <w:sz w:val="21"/>
          <w:szCs w:val="21"/>
        </w:rPr>
        <w:t xml:space="preserve"> </w:t>
      </w:r>
      <w:proofErr w:type="spellStart"/>
      <w:r w:rsidRPr="00D4214D">
        <w:rPr>
          <w:rFonts w:ascii="Consolas" w:hAnsi="Consolas"/>
          <w:color w:val="66D9EF"/>
          <w:sz w:val="21"/>
          <w:szCs w:val="21"/>
        </w:rPr>
        <w:t>len</w:t>
      </w:r>
      <w:proofErr w:type="spellEnd"/>
      <w:r w:rsidRPr="00D4214D">
        <w:rPr>
          <w:rFonts w:ascii="Consolas" w:hAnsi="Consolas"/>
          <w:color w:val="DDDDDD"/>
          <w:sz w:val="21"/>
          <w:szCs w:val="21"/>
        </w:rPr>
        <w:t>(</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w:t>
      </w:r>
    </w:p>
    <w:p w14:paraId="278852A3" w14:textId="77777777" w:rsidR="00D4214D" w:rsidRPr="00D4214D" w:rsidRDefault="00D4214D" w:rsidP="00D4214D">
      <w:pPr>
        <w:shd w:val="clear" w:color="auto" w:fill="1F1F1F"/>
        <w:spacing w:line="285" w:lineRule="atLeast"/>
        <w:rPr>
          <w:rFonts w:ascii="Consolas" w:hAnsi="Consolas"/>
          <w:color w:val="DDDDDD"/>
          <w:sz w:val="21"/>
          <w:szCs w:val="21"/>
        </w:rPr>
      </w:pPr>
    </w:p>
    <w:p w14:paraId="33D6FFD2"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xml:space="preserve"># Define a function to roll four n-sided dice using the </w:t>
      </w:r>
      <w:proofErr w:type="spellStart"/>
      <w:r w:rsidRPr="00D4214D">
        <w:rPr>
          <w:rFonts w:ascii="Consolas" w:hAnsi="Consolas"/>
          <w:color w:val="75715E"/>
          <w:sz w:val="21"/>
          <w:szCs w:val="21"/>
        </w:rPr>
        <w:t>itertools</w:t>
      </w:r>
      <w:proofErr w:type="spellEnd"/>
      <w:r w:rsidRPr="00D4214D">
        <w:rPr>
          <w:rFonts w:ascii="Consolas" w:hAnsi="Consolas"/>
          <w:color w:val="75715E"/>
          <w:sz w:val="21"/>
          <w:szCs w:val="21"/>
        </w:rPr>
        <w:t xml:space="preserve"> module.</w:t>
      </w:r>
    </w:p>
    <w:p w14:paraId="5A20F58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i/>
          <w:iCs/>
          <w:color w:val="66D9EF"/>
          <w:sz w:val="21"/>
          <w:szCs w:val="21"/>
        </w:rPr>
        <w:t>def</w:t>
      </w:r>
      <w:r w:rsidRPr="00D4214D">
        <w:rPr>
          <w:rFonts w:ascii="Consolas" w:hAnsi="Consolas"/>
          <w:color w:val="DDDDDD"/>
          <w:sz w:val="21"/>
          <w:szCs w:val="21"/>
        </w:rPr>
        <w:t xml:space="preserve"> </w:t>
      </w:r>
      <w:proofErr w:type="spellStart"/>
      <w:r w:rsidRPr="00D4214D">
        <w:rPr>
          <w:rFonts w:ascii="Consolas" w:hAnsi="Consolas"/>
          <w:color w:val="A6E22E"/>
          <w:sz w:val="21"/>
          <w:szCs w:val="21"/>
        </w:rPr>
        <w:t>iter_dice_roller</w:t>
      </w:r>
      <w:proofErr w:type="spellEnd"/>
      <w:r w:rsidRPr="00D4214D">
        <w:rPr>
          <w:rFonts w:ascii="Consolas" w:hAnsi="Consolas"/>
          <w:color w:val="DDDDDD"/>
          <w:sz w:val="21"/>
          <w:szCs w:val="21"/>
        </w:rPr>
        <w:t>(</w:t>
      </w:r>
      <w:r w:rsidRPr="00D4214D">
        <w:rPr>
          <w:rFonts w:ascii="Consolas" w:hAnsi="Consolas"/>
          <w:i/>
          <w:iCs/>
          <w:color w:val="FD971F"/>
          <w:sz w:val="21"/>
          <w:szCs w:val="21"/>
        </w:rPr>
        <w:t>n</w:t>
      </w:r>
      <w:r w:rsidRPr="00D4214D">
        <w:rPr>
          <w:rFonts w:ascii="Consolas" w:hAnsi="Consolas"/>
          <w:color w:val="DDDDDD"/>
          <w:sz w:val="21"/>
          <w:szCs w:val="21"/>
        </w:rPr>
        <w:t>):</w:t>
      </w:r>
    </w:p>
    <w:p w14:paraId="3D77240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E6DB74"/>
          <w:sz w:val="21"/>
          <w:szCs w:val="21"/>
        </w:rPr>
        <w:t>'''</w:t>
      </w:r>
    </w:p>
    <w:p w14:paraId="1EAD723D"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(int) -&gt; list, list</w:t>
      </w:r>
    </w:p>
    <w:p w14:paraId="7F045E41"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Takes an integer n and returns a list of all possible combinations of four n-sided dice rolls.</w:t>
      </w:r>
    </w:p>
    <w:p w14:paraId="65A0EA7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Preconditions: n is an integer.</w:t>
      </w:r>
    </w:p>
    <w:p w14:paraId="69506F16"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E6DB74"/>
          <w:sz w:val="21"/>
          <w:szCs w:val="21"/>
        </w:rPr>
        <w:t>    '''</w:t>
      </w:r>
    </w:p>
    <w:p w14:paraId="4DC2893D"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Create an empty list to store the combinations and a list to store the net sum of each combination.</w:t>
      </w:r>
    </w:p>
    <w:p w14:paraId="3B17D8B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combinations </w:t>
      </w:r>
      <w:r w:rsidRPr="00D4214D">
        <w:rPr>
          <w:rFonts w:ascii="Consolas" w:hAnsi="Consolas"/>
          <w:color w:val="F92672"/>
          <w:sz w:val="21"/>
          <w:szCs w:val="21"/>
        </w:rPr>
        <w:t>=</w:t>
      </w:r>
      <w:r w:rsidRPr="00D4214D">
        <w:rPr>
          <w:rFonts w:ascii="Consolas" w:hAnsi="Consolas"/>
          <w:color w:val="DDDDDD"/>
          <w:sz w:val="21"/>
          <w:szCs w:val="21"/>
        </w:rPr>
        <w:t xml:space="preserve"> []</w:t>
      </w:r>
    </w:p>
    <w:p w14:paraId="1CE2432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 xml:space="preserve"> </w:t>
      </w:r>
      <w:r w:rsidRPr="00D4214D">
        <w:rPr>
          <w:rFonts w:ascii="Consolas" w:hAnsi="Consolas"/>
          <w:color w:val="F92672"/>
          <w:sz w:val="21"/>
          <w:szCs w:val="21"/>
        </w:rPr>
        <w:t>=</w:t>
      </w:r>
      <w:r w:rsidRPr="00D4214D">
        <w:rPr>
          <w:rFonts w:ascii="Consolas" w:hAnsi="Consolas"/>
          <w:color w:val="DDDDDD"/>
          <w:sz w:val="21"/>
          <w:szCs w:val="21"/>
        </w:rPr>
        <w:t xml:space="preserve"> []</w:t>
      </w:r>
    </w:p>
    <w:p w14:paraId="2F379C2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Iterate through the range of n four times.</w:t>
      </w:r>
    </w:p>
    <w:p w14:paraId="036EE56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for</w:t>
      </w:r>
      <w:r w:rsidRPr="00D4214D">
        <w:rPr>
          <w:rFonts w:ascii="Consolas" w:hAnsi="Consolas"/>
          <w:color w:val="DDDDDD"/>
          <w:sz w:val="21"/>
          <w:szCs w:val="21"/>
        </w:rPr>
        <w:t xml:space="preserve"> </w:t>
      </w:r>
      <w:proofErr w:type="spellStart"/>
      <w:r w:rsidRPr="00D4214D">
        <w:rPr>
          <w:rFonts w:ascii="Consolas" w:hAnsi="Consolas"/>
          <w:color w:val="DDDDDD"/>
          <w:sz w:val="21"/>
          <w:szCs w:val="21"/>
        </w:rPr>
        <w:t>i</w:t>
      </w:r>
      <w:proofErr w:type="spellEnd"/>
      <w:r w:rsidRPr="00D4214D">
        <w:rPr>
          <w:rFonts w:ascii="Consolas" w:hAnsi="Consolas"/>
          <w:color w:val="DDDDDD"/>
          <w:sz w:val="21"/>
          <w:szCs w:val="21"/>
        </w:rPr>
        <w:t xml:space="preserve"> </w:t>
      </w:r>
      <w:r w:rsidRPr="00D4214D">
        <w:rPr>
          <w:rFonts w:ascii="Consolas" w:hAnsi="Consolas"/>
          <w:color w:val="F92672"/>
          <w:sz w:val="21"/>
          <w:szCs w:val="21"/>
        </w:rPr>
        <w:t>in</w:t>
      </w: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it.product</w:t>
      </w:r>
      <w:proofErr w:type="spellEnd"/>
      <w:proofErr w:type="gramEnd"/>
      <w:r w:rsidRPr="00D4214D">
        <w:rPr>
          <w:rFonts w:ascii="Consolas" w:hAnsi="Consolas"/>
          <w:color w:val="DDDDDD"/>
          <w:sz w:val="21"/>
          <w:szCs w:val="21"/>
        </w:rPr>
        <w:t>(</w:t>
      </w:r>
      <w:r w:rsidRPr="00D4214D">
        <w:rPr>
          <w:rFonts w:ascii="Consolas" w:hAnsi="Consolas"/>
          <w:color w:val="66D9EF"/>
          <w:sz w:val="21"/>
          <w:szCs w:val="21"/>
        </w:rPr>
        <w:t>range</w:t>
      </w:r>
      <w:r w:rsidRPr="00D4214D">
        <w:rPr>
          <w:rFonts w:ascii="Consolas" w:hAnsi="Consolas"/>
          <w:color w:val="DDDDDD"/>
          <w:sz w:val="21"/>
          <w:szCs w:val="21"/>
        </w:rPr>
        <w:t>(</w:t>
      </w:r>
      <w:r w:rsidRPr="00D4214D">
        <w:rPr>
          <w:rFonts w:ascii="Consolas" w:hAnsi="Consolas"/>
          <w:color w:val="AE81FF"/>
          <w:sz w:val="21"/>
          <w:szCs w:val="21"/>
        </w:rPr>
        <w:t>1</w:t>
      </w:r>
      <w:r w:rsidRPr="00D4214D">
        <w:rPr>
          <w:rFonts w:ascii="Consolas" w:hAnsi="Consolas"/>
          <w:color w:val="DDDDDD"/>
          <w:sz w:val="21"/>
          <w:szCs w:val="21"/>
        </w:rPr>
        <w:t>, n</w:t>
      </w:r>
      <w:r w:rsidRPr="00D4214D">
        <w:rPr>
          <w:rFonts w:ascii="Consolas" w:hAnsi="Consolas"/>
          <w:color w:val="F92672"/>
          <w:sz w:val="21"/>
          <w:szCs w:val="21"/>
        </w:rPr>
        <w:t>+</w:t>
      </w:r>
      <w:r w:rsidRPr="00D4214D">
        <w:rPr>
          <w:rFonts w:ascii="Consolas" w:hAnsi="Consolas"/>
          <w:color w:val="AE81FF"/>
          <w:sz w:val="21"/>
          <w:szCs w:val="21"/>
        </w:rPr>
        <w:t>1</w:t>
      </w:r>
      <w:r w:rsidRPr="00D4214D">
        <w:rPr>
          <w:rFonts w:ascii="Consolas" w:hAnsi="Consolas"/>
          <w:color w:val="DDDDDD"/>
          <w:sz w:val="21"/>
          <w:szCs w:val="21"/>
        </w:rPr>
        <w:t xml:space="preserve">), </w:t>
      </w:r>
      <w:r w:rsidRPr="00D4214D">
        <w:rPr>
          <w:rFonts w:ascii="Consolas" w:hAnsi="Consolas"/>
          <w:i/>
          <w:iCs/>
          <w:color w:val="FD971F"/>
          <w:sz w:val="21"/>
          <w:szCs w:val="21"/>
        </w:rPr>
        <w:t>repeat</w:t>
      </w:r>
      <w:r w:rsidRPr="00D4214D">
        <w:rPr>
          <w:rFonts w:ascii="Consolas" w:hAnsi="Consolas"/>
          <w:color w:val="F92672"/>
          <w:sz w:val="21"/>
          <w:szCs w:val="21"/>
        </w:rPr>
        <w:t>=</w:t>
      </w:r>
      <w:r w:rsidRPr="00D4214D">
        <w:rPr>
          <w:rFonts w:ascii="Consolas" w:hAnsi="Consolas"/>
          <w:color w:val="AE81FF"/>
          <w:sz w:val="21"/>
          <w:szCs w:val="21"/>
        </w:rPr>
        <w:t>4</w:t>
      </w:r>
      <w:r w:rsidRPr="00D4214D">
        <w:rPr>
          <w:rFonts w:ascii="Consolas" w:hAnsi="Consolas"/>
          <w:color w:val="DDDDDD"/>
          <w:sz w:val="21"/>
          <w:szCs w:val="21"/>
        </w:rPr>
        <w:t>):</w:t>
      </w:r>
    </w:p>
    <w:p w14:paraId="50637AB5"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Append each combination to the list.</w:t>
      </w:r>
    </w:p>
    <w:p w14:paraId="136746E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combinations.append</w:t>
      </w:r>
      <w:proofErr w:type="spellEnd"/>
      <w:proofErr w:type="gramEnd"/>
      <w:r w:rsidRPr="00D4214D">
        <w:rPr>
          <w:rFonts w:ascii="Consolas" w:hAnsi="Consolas"/>
          <w:color w:val="DDDDDD"/>
          <w:sz w:val="21"/>
          <w:szCs w:val="21"/>
        </w:rPr>
        <w:t>(</w:t>
      </w:r>
      <w:proofErr w:type="spellStart"/>
      <w:r w:rsidRPr="00D4214D">
        <w:rPr>
          <w:rFonts w:ascii="Consolas" w:hAnsi="Consolas"/>
          <w:color w:val="DDDDDD"/>
          <w:sz w:val="21"/>
          <w:szCs w:val="21"/>
        </w:rPr>
        <w:t>i</w:t>
      </w:r>
      <w:proofErr w:type="spellEnd"/>
      <w:r w:rsidRPr="00D4214D">
        <w:rPr>
          <w:rFonts w:ascii="Consolas" w:hAnsi="Consolas"/>
          <w:color w:val="DDDDDD"/>
          <w:sz w:val="21"/>
          <w:szCs w:val="21"/>
        </w:rPr>
        <w:t>)</w:t>
      </w:r>
    </w:p>
    <w:p w14:paraId="7C16C00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Append the sum of each combination to the list.</w:t>
      </w:r>
    </w:p>
    <w:p w14:paraId="0FD2101C"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w:t>
      </w:r>
      <w:proofErr w:type="gramStart"/>
      <w:r w:rsidRPr="00D4214D">
        <w:rPr>
          <w:rFonts w:ascii="Consolas" w:hAnsi="Consolas"/>
          <w:color w:val="DDDDDD"/>
          <w:sz w:val="21"/>
          <w:szCs w:val="21"/>
        </w:rPr>
        <w:t>sum.append</w:t>
      </w:r>
      <w:proofErr w:type="spellEnd"/>
      <w:proofErr w:type="gramEnd"/>
      <w:r w:rsidRPr="00D4214D">
        <w:rPr>
          <w:rFonts w:ascii="Consolas" w:hAnsi="Consolas"/>
          <w:color w:val="DDDDDD"/>
          <w:sz w:val="21"/>
          <w:szCs w:val="21"/>
        </w:rPr>
        <w:t>(</w:t>
      </w:r>
      <w:r w:rsidRPr="00D4214D">
        <w:rPr>
          <w:rFonts w:ascii="Consolas" w:hAnsi="Consolas"/>
          <w:color w:val="66D9EF"/>
          <w:sz w:val="21"/>
          <w:szCs w:val="21"/>
        </w:rPr>
        <w:t>sum</w:t>
      </w:r>
      <w:r w:rsidRPr="00D4214D">
        <w:rPr>
          <w:rFonts w:ascii="Consolas" w:hAnsi="Consolas"/>
          <w:color w:val="DDDDDD"/>
          <w:sz w:val="21"/>
          <w:szCs w:val="21"/>
        </w:rPr>
        <w:t>(</w:t>
      </w:r>
      <w:proofErr w:type="spellStart"/>
      <w:r w:rsidRPr="00D4214D">
        <w:rPr>
          <w:rFonts w:ascii="Consolas" w:hAnsi="Consolas"/>
          <w:color w:val="DDDDDD"/>
          <w:sz w:val="21"/>
          <w:szCs w:val="21"/>
        </w:rPr>
        <w:t>i</w:t>
      </w:r>
      <w:proofErr w:type="spellEnd"/>
      <w:r w:rsidRPr="00D4214D">
        <w:rPr>
          <w:rFonts w:ascii="Consolas" w:hAnsi="Consolas"/>
          <w:color w:val="DDDDDD"/>
          <w:sz w:val="21"/>
          <w:szCs w:val="21"/>
        </w:rPr>
        <w:t>))</w:t>
      </w:r>
    </w:p>
    <w:p w14:paraId="08C0B8F3"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xml:space="preserve"># Return the list </w:t>
      </w:r>
      <w:proofErr w:type="spellStart"/>
      <w:r w:rsidRPr="00D4214D">
        <w:rPr>
          <w:rFonts w:ascii="Consolas" w:hAnsi="Consolas"/>
          <w:color w:val="75715E"/>
          <w:sz w:val="21"/>
          <w:szCs w:val="21"/>
        </w:rPr>
        <w:t>net_sum</w:t>
      </w:r>
      <w:proofErr w:type="spellEnd"/>
      <w:r w:rsidRPr="00D4214D">
        <w:rPr>
          <w:rFonts w:ascii="Consolas" w:hAnsi="Consolas"/>
          <w:color w:val="75715E"/>
          <w:sz w:val="21"/>
          <w:szCs w:val="21"/>
        </w:rPr>
        <w:t xml:space="preserve"> and combinations.</w:t>
      </w:r>
    </w:p>
    <w:p w14:paraId="6483ED4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F92672"/>
          <w:sz w:val="21"/>
          <w:szCs w:val="21"/>
        </w:rPr>
        <w:t>return</w:t>
      </w:r>
      <w:r w:rsidRPr="00D4214D">
        <w:rPr>
          <w:rFonts w:ascii="Consolas" w:hAnsi="Consolas"/>
          <w:color w:val="DDDDDD"/>
          <w:sz w:val="21"/>
          <w:szCs w:val="21"/>
        </w:rPr>
        <w:t xml:space="preserve"> </w:t>
      </w:r>
      <w:proofErr w:type="spellStart"/>
      <w:r w:rsidRPr="00D4214D">
        <w:rPr>
          <w:rFonts w:ascii="Consolas" w:hAnsi="Consolas"/>
          <w:color w:val="DDDDDD"/>
          <w:sz w:val="21"/>
          <w:szCs w:val="21"/>
        </w:rPr>
        <w:t>net_sum</w:t>
      </w:r>
      <w:proofErr w:type="spellEnd"/>
      <w:r w:rsidRPr="00D4214D">
        <w:rPr>
          <w:rFonts w:ascii="Consolas" w:hAnsi="Consolas"/>
          <w:color w:val="DDDDDD"/>
          <w:sz w:val="21"/>
          <w:szCs w:val="21"/>
        </w:rPr>
        <w:t xml:space="preserve">, </w:t>
      </w:r>
      <w:proofErr w:type="gramStart"/>
      <w:r w:rsidRPr="00D4214D">
        <w:rPr>
          <w:rFonts w:ascii="Consolas" w:hAnsi="Consolas"/>
          <w:color w:val="DDDDDD"/>
          <w:sz w:val="21"/>
          <w:szCs w:val="21"/>
        </w:rPr>
        <w:t>combinations</w:t>
      </w:r>
      <w:proofErr w:type="gramEnd"/>
    </w:p>
    <w:p w14:paraId="3432ED66" w14:textId="77777777" w:rsidR="00D4214D" w:rsidRPr="00D4214D" w:rsidRDefault="00D4214D" w:rsidP="00D4214D">
      <w:pPr>
        <w:shd w:val="clear" w:color="auto" w:fill="1F1F1F"/>
        <w:spacing w:line="285" w:lineRule="atLeast"/>
        <w:rPr>
          <w:rFonts w:ascii="Consolas" w:hAnsi="Consolas"/>
          <w:color w:val="DDDDDD"/>
          <w:sz w:val="21"/>
          <w:szCs w:val="21"/>
        </w:rPr>
      </w:pPr>
    </w:p>
    <w:p w14:paraId="20CA40C4"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Test the functions.</w:t>
      </w:r>
    </w:p>
    <w:p w14:paraId="0A236976" w14:textId="77777777" w:rsidR="00D4214D" w:rsidRPr="00D4214D" w:rsidRDefault="00D4214D" w:rsidP="00D4214D">
      <w:pPr>
        <w:shd w:val="clear" w:color="auto" w:fill="1F1F1F"/>
        <w:spacing w:line="285" w:lineRule="atLeast"/>
        <w:rPr>
          <w:rFonts w:ascii="Consolas" w:hAnsi="Consolas"/>
          <w:color w:val="DDDDDD"/>
          <w:sz w:val="21"/>
          <w:szCs w:val="21"/>
        </w:rPr>
      </w:pPr>
    </w:p>
    <w:p w14:paraId="0B918792"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75715E"/>
          <w:sz w:val="21"/>
          <w:szCs w:val="21"/>
        </w:rPr>
        <w:t># Initiate a for loop to test the functions for 10, 20, and 50-sided dice.</w:t>
      </w:r>
    </w:p>
    <w:p w14:paraId="690AAC4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F92672"/>
          <w:sz w:val="21"/>
          <w:szCs w:val="21"/>
        </w:rPr>
        <w:t>for</w:t>
      </w:r>
      <w:r w:rsidRPr="00D4214D">
        <w:rPr>
          <w:rFonts w:ascii="Consolas" w:hAnsi="Consolas"/>
          <w:color w:val="DDDDDD"/>
          <w:sz w:val="21"/>
          <w:szCs w:val="21"/>
        </w:rPr>
        <w:t xml:space="preserve"> n </w:t>
      </w:r>
      <w:r w:rsidRPr="00D4214D">
        <w:rPr>
          <w:rFonts w:ascii="Consolas" w:hAnsi="Consolas"/>
          <w:color w:val="F92672"/>
          <w:sz w:val="21"/>
          <w:szCs w:val="21"/>
        </w:rPr>
        <w:t>in</w:t>
      </w:r>
      <w:r w:rsidRPr="00D4214D">
        <w:rPr>
          <w:rFonts w:ascii="Consolas" w:hAnsi="Consolas"/>
          <w:color w:val="DDDDDD"/>
          <w:sz w:val="21"/>
          <w:szCs w:val="21"/>
        </w:rPr>
        <w:t xml:space="preserve"> [</w:t>
      </w:r>
      <w:r w:rsidRPr="00D4214D">
        <w:rPr>
          <w:rFonts w:ascii="Consolas" w:hAnsi="Consolas"/>
          <w:color w:val="AE81FF"/>
          <w:sz w:val="21"/>
          <w:szCs w:val="21"/>
        </w:rPr>
        <w:t>10</w:t>
      </w:r>
      <w:r w:rsidRPr="00D4214D">
        <w:rPr>
          <w:rFonts w:ascii="Consolas" w:hAnsi="Consolas"/>
          <w:color w:val="DDDDDD"/>
          <w:sz w:val="21"/>
          <w:szCs w:val="21"/>
        </w:rPr>
        <w:t xml:space="preserve">, </w:t>
      </w:r>
      <w:r w:rsidRPr="00D4214D">
        <w:rPr>
          <w:rFonts w:ascii="Consolas" w:hAnsi="Consolas"/>
          <w:color w:val="AE81FF"/>
          <w:sz w:val="21"/>
          <w:szCs w:val="21"/>
        </w:rPr>
        <w:t>20</w:t>
      </w:r>
      <w:r w:rsidRPr="00D4214D">
        <w:rPr>
          <w:rFonts w:ascii="Consolas" w:hAnsi="Consolas"/>
          <w:color w:val="DDDDDD"/>
          <w:sz w:val="21"/>
          <w:szCs w:val="21"/>
        </w:rPr>
        <w:t xml:space="preserve">, </w:t>
      </w:r>
      <w:r w:rsidRPr="00D4214D">
        <w:rPr>
          <w:rFonts w:ascii="Consolas" w:hAnsi="Consolas"/>
          <w:color w:val="AE81FF"/>
          <w:sz w:val="21"/>
          <w:szCs w:val="21"/>
        </w:rPr>
        <w:t>50</w:t>
      </w:r>
      <w:r w:rsidRPr="00D4214D">
        <w:rPr>
          <w:rFonts w:ascii="Consolas" w:hAnsi="Consolas"/>
          <w:color w:val="DDDDDD"/>
          <w:sz w:val="21"/>
          <w:szCs w:val="21"/>
        </w:rPr>
        <w:t>]:</w:t>
      </w:r>
    </w:p>
    <w:p w14:paraId="597F06A3"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xml:space="preserve"># Record the time it takes to run the </w:t>
      </w:r>
      <w:proofErr w:type="gramStart"/>
      <w:r w:rsidRPr="00D4214D">
        <w:rPr>
          <w:rFonts w:ascii="Consolas" w:hAnsi="Consolas"/>
          <w:color w:val="75715E"/>
          <w:sz w:val="21"/>
          <w:szCs w:val="21"/>
        </w:rPr>
        <w:t>for loop</w:t>
      </w:r>
      <w:proofErr w:type="gramEnd"/>
      <w:r w:rsidRPr="00D4214D">
        <w:rPr>
          <w:rFonts w:ascii="Consolas" w:hAnsi="Consolas"/>
          <w:color w:val="75715E"/>
          <w:sz w:val="21"/>
          <w:szCs w:val="21"/>
        </w:rPr>
        <w:t xml:space="preserve"> functions.</w:t>
      </w:r>
    </w:p>
    <w:p w14:paraId="792E90ED"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t0_for </w:t>
      </w:r>
      <w:r w:rsidRPr="00D4214D">
        <w:rPr>
          <w:rFonts w:ascii="Consolas" w:hAnsi="Consolas"/>
          <w:color w:val="F92672"/>
          <w:sz w:val="21"/>
          <w:szCs w:val="21"/>
        </w:rPr>
        <w:t>=</w:t>
      </w: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t.perf</w:t>
      </w:r>
      <w:proofErr w:type="gramEnd"/>
      <w:r w:rsidRPr="00D4214D">
        <w:rPr>
          <w:rFonts w:ascii="Consolas" w:hAnsi="Consolas"/>
          <w:color w:val="DDDDDD"/>
          <w:sz w:val="21"/>
          <w:szCs w:val="21"/>
        </w:rPr>
        <w:t>_counter</w:t>
      </w:r>
      <w:proofErr w:type="spellEnd"/>
      <w:r w:rsidRPr="00D4214D">
        <w:rPr>
          <w:rFonts w:ascii="Consolas" w:hAnsi="Consolas"/>
          <w:color w:val="DDDDDD"/>
          <w:sz w:val="21"/>
          <w:szCs w:val="21"/>
        </w:rPr>
        <w:t>()</w:t>
      </w:r>
    </w:p>
    <w:p w14:paraId="0A7ABBA7"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for_loop_dice_roller</w:t>
      </w:r>
      <w:proofErr w:type="spellEnd"/>
      <w:r w:rsidRPr="00D4214D">
        <w:rPr>
          <w:rFonts w:ascii="Consolas" w:hAnsi="Consolas"/>
          <w:color w:val="DDDDDD"/>
          <w:sz w:val="21"/>
          <w:szCs w:val="21"/>
        </w:rPr>
        <w:t>(n)</w:t>
      </w:r>
    </w:p>
    <w:p w14:paraId="217DAA58"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average_roll</w:t>
      </w:r>
      <w:proofErr w:type="spellEnd"/>
      <w:r w:rsidRPr="00D4214D">
        <w:rPr>
          <w:rFonts w:ascii="Consolas" w:hAnsi="Consolas"/>
          <w:color w:val="DDDDDD"/>
          <w:sz w:val="21"/>
          <w:szCs w:val="21"/>
        </w:rPr>
        <w:t>(</w:t>
      </w:r>
      <w:proofErr w:type="spellStart"/>
      <w:r w:rsidRPr="00D4214D">
        <w:rPr>
          <w:rFonts w:ascii="Consolas" w:hAnsi="Consolas"/>
          <w:color w:val="DDDDDD"/>
          <w:sz w:val="21"/>
          <w:szCs w:val="21"/>
        </w:rPr>
        <w:t>for_loop_dice_roller</w:t>
      </w:r>
      <w:proofErr w:type="spellEnd"/>
      <w:r w:rsidRPr="00D4214D">
        <w:rPr>
          <w:rFonts w:ascii="Consolas" w:hAnsi="Consolas"/>
          <w:color w:val="DDDDDD"/>
          <w:sz w:val="21"/>
          <w:szCs w:val="21"/>
        </w:rPr>
        <w:t>(n)[</w:t>
      </w:r>
      <w:r w:rsidRPr="00D4214D">
        <w:rPr>
          <w:rFonts w:ascii="Consolas" w:hAnsi="Consolas"/>
          <w:color w:val="AE81FF"/>
          <w:sz w:val="21"/>
          <w:szCs w:val="21"/>
        </w:rPr>
        <w:t>0</w:t>
      </w:r>
      <w:proofErr w:type="gramStart"/>
      <w:r w:rsidRPr="00D4214D">
        <w:rPr>
          <w:rFonts w:ascii="Consolas" w:hAnsi="Consolas"/>
          <w:color w:val="DDDDDD"/>
          <w:sz w:val="21"/>
          <w:szCs w:val="21"/>
        </w:rPr>
        <w:t xml:space="preserve">])   </w:t>
      </w:r>
      <w:proofErr w:type="gramEnd"/>
      <w:r w:rsidRPr="00D4214D">
        <w:rPr>
          <w:rFonts w:ascii="Consolas" w:hAnsi="Consolas"/>
          <w:color w:val="DDDDDD"/>
          <w:sz w:val="21"/>
          <w:szCs w:val="21"/>
        </w:rPr>
        <w:t> </w:t>
      </w:r>
      <w:r w:rsidRPr="00D4214D">
        <w:rPr>
          <w:rFonts w:ascii="Consolas" w:hAnsi="Consolas"/>
          <w:color w:val="75715E"/>
          <w:sz w:val="21"/>
          <w:szCs w:val="21"/>
        </w:rPr>
        <w:t xml:space="preserve"># Note that the </w:t>
      </w:r>
      <w:proofErr w:type="spellStart"/>
      <w:r w:rsidRPr="00D4214D">
        <w:rPr>
          <w:rFonts w:ascii="Consolas" w:hAnsi="Consolas"/>
          <w:color w:val="75715E"/>
          <w:sz w:val="21"/>
          <w:szCs w:val="21"/>
        </w:rPr>
        <w:t>average_roll</w:t>
      </w:r>
      <w:proofErr w:type="spellEnd"/>
      <w:r w:rsidRPr="00D4214D">
        <w:rPr>
          <w:rFonts w:ascii="Consolas" w:hAnsi="Consolas"/>
          <w:color w:val="75715E"/>
          <w:sz w:val="21"/>
          <w:szCs w:val="21"/>
        </w:rPr>
        <w:t xml:space="preserve"> function takes the first element of the tuple returned by </w:t>
      </w:r>
      <w:proofErr w:type="spellStart"/>
      <w:r w:rsidRPr="00D4214D">
        <w:rPr>
          <w:rFonts w:ascii="Consolas" w:hAnsi="Consolas"/>
          <w:color w:val="75715E"/>
          <w:sz w:val="21"/>
          <w:szCs w:val="21"/>
        </w:rPr>
        <w:t>for_loop_dice_roller</w:t>
      </w:r>
      <w:proofErr w:type="spellEnd"/>
      <w:r w:rsidRPr="00D4214D">
        <w:rPr>
          <w:rFonts w:ascii="Consolas" w:hAnsi="Consolas"/>
          <w:color w:val="75715E"/>
          <w:sz w:val="21"/>
          <w:szCs w:val="21"/>
        </w:rPr>
        <w:t xml:space="preserve"> as that is the element which contains the net sum of each combination.</w:t>
      </w:r>
    </w:p>
    <w:p w14:paraId="6CFCC00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t1_for </w:t>
      </w:r>
      <w:r w:rsidRPr="00D4214D">
        <w:rPr>
          <w:rFonts w:ascii="Consolas" w:hAnsi="Consolas"/>
          <w:color w:val="F92672"/>
          <w:sz w:val="21"/>
          <w:szCs w:val="21"/>
        </w:rPr>
        <w:t>=</w:t>
      </w: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t.perf</w:t>
      </w:r>
      <w:proofErr w:type="gramEnd"/>
      <w:r w:rsidRPr="00D4214D">
        <w:rPr>
          <w:rFonts w:ascii="Consolas" w:hAnsi="Consolas"/>
          <w:color w:val="DDDDDD"/>
          <w:sz w:val="21"/>
          <w:szCs w:val="21"/>
        </w:rPr>
        <w:t>_counter</w:t>
      </w:r>
      <w:proofErr w:type="spellEnd"/>
      <w:r w:rsidRPr="00D4214D">
        <w:rPr>
          <w:rFonts w:ascii="Consolas" w:hAnsi="Consolas"/>
          <w:color w:val="DDDDDD"/>
          <w:sz w:val="21"/>
          <w:szCs w:val="21"/>
        </w:rPr>
        <w:t>()</w:t>
      </w:r>
    </w:p>
    <w:p w14:paraId="37604A2D"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
    <w:p w14:paraId="040A74A5"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xml:space="preserve"># Record the time it takes to run the </w:t>
      </w:r>
      <w:proofErr w:type="spellStart"/>
      <w:r w:rsidRPr="00D4214D">
        <w:rPr>
          <w:rFonts w:ascii="Consolas" w:hAnsi="Consolas"/>
          <w:color w:val="75715E"/>
          <w:sz w:val="21"/>
          <w:szCs w:val="21"/>
        </w:rPr>
        <w:t>itertools</w:t>
      </w:r>
      <w:proofErr w:type="spellEnd"/>
      <w:r w:rsidRPr="00D4214D">
        <w:rPr>
          <w:rFonts w:ascii="Consolas" w:hAnsi="Consolas"/>
          <w:color w:val="75715E"/>
          <w:sz w:val="21"/>
          <w:szCs w:val="21"/>
        </w:rPr>
        <w:t xml:space="preserve"> functions.</w:t>
      </w:r>
    </w:p>
    <w:p w14:paraId="20299EA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t0_iter </w:t>
      </w:r>
      <w:r w:rsidRPr="00D4214D">
        <w:rPr>
          <w:rFonts w:ascii="Consolas" w:hAnsi="Consolas"/>
          <w:color w:val="F92672"/>
          <w:sz w:val="21"/>
          <w:szCs w:val="21"/>
        </w:rPr>
        <w:t>=</w:t>
      </w: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t.perf</w:t>
      </w:r>
      <w:proofErr w:type="gramEnd"/>
      <w:r w:rsidRPr="00D4214D">
        <w:rPr>
          <w:rFonts w:ascii="Consolas" w:hAnsi="Consolas"/>
          <w:color w:val="DDDDDD"/>
          <w:sz w:val="21"/>
          <w:szCs w:val="21"/>
        </w:rPr>
        <w:t>_counter</w:t>
      </w:r>
      <w:proofErr w:type="spellEnd"/>
      <w:r w:rsidRPr="00D4214D">
        <w:rPr>
          <w:rFonts w:ascii="Consolas" w:hAnsi="Consolas"/>
          <w:color w:val="DDDDDD"/>
          <w:sz w:val="21"/>
          <w:szCs w:val="21"/>
        </w:rPr>
        <w:t>()</w:t>
      </w:r>
    </w:p>
    <w:p w14:paraId="77B950A6"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iter_dice_roller</w:t>
      </w:r>
      <w:proofErr w:type="spellEnd"/>
      <w:r w:rsidRPr="00D4214D">
        <w:rPr>
          <w:rFonts w:ascii="Consolas" w:hAnsi="Consolas"/>
          <w:color w:val="DDDDDD"/>
          <w:sz w:val="21"/>
          <w:szCs w:val="21"/>
        </w:rPr>
        <w:t>(n)</w:t>
      </w:r>
    </w:p>
    <w:p w14:paraId="1B57EF8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spellStart"/>
      <w:r w:rsidRPr="00D4214D">
        <w:rPr>
          <w:rFonts w:ascii="Consolas" w:hAnsi="Consolas"/>
          <w:color w:val="DDDDDD"/>
          <w:sz w:val="21"/>
          <w:szCs w:val="21"/>
        </w:rPr>
        <w:t>average_roll</w:t>
      </w:r>
      <w:proofErr w:type="spellEnd"/>
      <w:r w:rsidRPr="00D4214D">
        <w:rPr>
          <w:rFonts w:ascii="Consolas" w:hAnsi="Consolas"/>
          <w:color w:val="DDDDDD"/>
          <w:sz w:val="21"/>
          <w:szCs w:val="21"/>
        </w:rPr>
        <w:t>(</w:t>
      </w:r>
      <w:proofErr w:type="spellStart"/>
      <w:r w:rsidRPr="00D4214D">
        <w:rPr>
          <w:rFonts w:ascii="Consolas" w:hAnsi="Consolas"/>
          <w:color w:val="DDDDDD"/>
          <w:sz w:val="21"/>
          <w:szCs w:val="21"/>
        </w:rPr>
        <w:t>iter_dice_roller</w:t>
      </w:r>
      <w:proofErr w:type="spellEnd"/>
      <w:r w:rsidRPr="00D4214D">
        <w:rPr>
          <w:rFonts w:ascii="Consolas" w:hAnsi="Consolas"/>
          <w:color w:val="DDDDDD"/>
          <w:sz w:val="21"/>
          <w:szCs w:val="21"/>
        </w:rPr>
        <w:t>(n)[</w:t>
      </w:r>
      <w:r w:rsidRPr="00D4214D">
        <w:rPr>
          <w:rFonts w:ascii="Consolas" w:hAnsi="Consolas"/>
          <w:color w:val="AE81FF"/>
          <w:sz w:val="21"/>
          <w:szCs w:val="21"/>
        </w:rPr>
        <w:t>0</w:t>
      </w:r>
      <w:proofErr w:type="gramStart"/>
      <w:r w:rsidRPr="00D4214D">
        <w:rPr>
          <w:rFonts w:ascii="Consolas" w:hAnsi="Consolas"/>
          <w:color w:val="DDDDDD"/>
          <w:sz w:val="21"/>
          <w:szCs w:val="21"/>
        </w:rPr>
        <w:t xml:space="preserve">])   </w:t>
      </w:r>
      <w:proofErr w:type="gramEnd"/>
      <w:r w:rsidRPr="00D4214D">
        <w:rPr>
          <w:rFonts w:ascii="Consolas" w:hAnsi="Consolas"/>
          <w:color w:val="DDDDDD"/>
          <w:sz w:val="21"/>
          <w:szCs w:val="21"/>
        </w:rPr>
        <w:t> </w:t>
      </w:r>
      <w:r w:rsidRPr="00D4214D">
        <w:rPr>
          <w:rFonts w:ascii="Consolas" w:hAnsi="Consolas"/>
          <w:color w:val="75715E"/>
          <w:sz w:val="21"/>
          <w:szCs w:val="21"/>
        </w:rPr>
        <w:t xml:space="preserve"># Note that the </w:t>
      </w:r>
      <w:proofErr w:type="spellStart"/>
      <w:r w:rsidRPr="00D4214D">
        <w:rPr>
          <w:rFonts w:ascii="Consolas" w:hAnsi="Consolas"/>
          <w:color w:val="75715E"/>
          <w:sz w:val="21"/>
          <w:szCs w:val="21"/>
        </w:rPr>
        <w:t>average_roll</w:t>
      </w:r>
      <w:proofErr w:type="spellEnd"/>
      <w:r w:rsidRPr="00D4214D">
        <w:rPr>
          <w:rFonts w:ascii="Consolas" w:hAnsi="Consolas"/>
          <w:color w:val="75715E"/>
          <w:sz w:val="21"/>
          <w:szCs w:val="21"/>
        </w:rPr>
        <w:t xml:space="preserve"> function takes the first element of the tuple returned by </w:t>
      </w:r>
      <w:proofErr w:type="spellStart"/>
      <w:r w:rsidRPr="00D4214D">
        <w:rPr>
          <w:rFonts w:ascii="Consolas" w:hAnsi="Consolas"/>
          <w:color w:val="75715E"/>
          <w:sz w:val="21"/>
          <w:szCs w:val="21"/>
        </w:rPr>
        <w:t>for_loop_dice_roller</w:t>
      </w:r>
      <w:proofErr w:type="spellEnd"/>
      <w:r w:rsidRPr="00D4214D">
        <w:rPr>
          <w:rFonts w:ascii="Consolas" w:hAnsi="Consolas"/>
          <w:color w:val="75715E"/>
          <w:sz w:val="21"/>
          <w:szCs w:val="21"/>
        </w:rPr>
        <w:t xml:space="preserve"> as that is the element which contains the net sum of each combination.</w:t>
      </w:r>
    </w:p>
    <w:p w14:paraId="178D1EBB"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t1_iter </w:t>
      </w:r>
      <w:r w:rsidRPr="00D4214D">
        <w:rPr>
          <w:rFonts w:ascii="Consolas" w:hAnsi="Consolas"/>
          <w:color w:val="F92672"/>
          <w:sz w:val="21"/>
          <w:szCs w:val="21"/>
        </w:rPr>
        <w:t>=</w:t>
      </w:r>
      <w:r w:rsidRPr="00D4214D">
        <w:rPr>
          <w:rFonts w:ascii="Consolas" w:hAnsi="Consolas"/>
          <w:color w:val="DDDDDD"/>
          <w:sz w:val="21"/>
          <w:szCs w:val="21"/>
        </w:rPr>
        <w:t xml:space="preserve"> </w:t>
      </w:r>
      <w:proofErr w:type="spellStart"/>
      <w:proofErr w:type="gramStart"/>
      <w:r w:rsidRPr="00D4214D">
        <w:rPr>
          <w:rFonts w:ascii="Consolas" w:hAnsi="Consolas"/>
          <w:color w:val="DDDDDD"/>
          <w:sz w:val="21"/>
          <w:szCs w:val="21"/>
        </w:rPr>
        <w:t>t.perf</w:t>
      </w:r>
      <w:proofErr w:type="gramEnd"/>
      <w:r w:rsidRPr="00D4214D">
        <w:rPr>
          <w:rFonts w:ascii="Consolas" w:hAnsi="Consolas"/>
          <w:color w:val="DDDDDD"/>
          <w:sz w:val="21"/>
          <w:szCs w:val="21"/>
        </w:rPr>
        <w:t>_counter</w:t>
      </w:r>
      <w:proofErr w:type="spellEnd"/>
      <w:r w:rsidRPr="00D4214D">
        <w:rPr>
          <w:rFonts w:ascii="Consolas" w:hAnsi="Consolas"/>
          <w:color w:val="DDDDDD"/>
          <w:sz w:val="21"/>
          <w:szCs w:val="21"/>
        </w:rPr>
        <w:t>()</w:t>
      </w:r>
    </w:p>
    <w:p w14:paraId="1BE0BC1C" w14:textId="77777777" w:rsidR="00D4214D" w:rsidRPr="00D4214D" w:rsidRDefault="00D4214D" w:rsidP="00D4214D">
      <w:pPr>
        <w:shd w:val="clear" w:color="auto" w:fill="1F1F1F"/>
        <w:spacing w:line="285" w:lineRule="atLeast"/>
        <w:rPr>
          <w:rFonts w:ascii="Consolas" w:hAnsi="Consolas"/>
          <w:color w:val="DDDDDD"/>
          <w:sz w:val="21"/>
          <w:szCs w:val="21"/>
        </w:rPr>
      </w:pPr>
    </w:p>
    <w:p w14:paraId="179D3F4A"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r w:rsidRPr="00D4214D">
        <w:rPr>
          <w:rFonts w:ascii="Consolas" w:hAnsi="Consolas"/>
          <w:color w:val="75715E"/>
          <w:sz w:val="21"/>
          <w:szCs w:val="21"/>
        </w:rPr>
        <w:t># Print the stats for each n-sided dice.</w:t>
      </w:r>
    </w:p>
    <w:p w14:paraId="0691A771"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gramStart"/>
      <w:r w:rsidRPr="00D4214D">
        <w:rPr>
          <w:rFonts w:ascii="Consolas" w:hAnsi="Consolas"/>
          <w:color w:val="66D9EF"/>
          <w:sz w:val="21"/>
          <w:szCs w:val="21"/>
        </w:rPr>
        <w:t>print</w:t>
      </w:r>
      <w:r w:rsidRPr="00D4214D">
        <w:rPr>
          <w:rFonts w:ascii="Consolas" w:hAnsi="Consolas"/>
          <w:color w:val="DDDDDD"/>
          <w:sz w:val="21"/>
          <w:szCs w:val="21"/>
        </w:rPr>
        <w:t>(</w:t>
      </w:r>
      <w:proofErr w:type="spellStart"/>
      <w:proofErr w:type="gramEnd"/>
      <w:r w:rsidRPr="00D4214D">
        <w:rPr>
          <w:rFonts w:ascii="Consolas" w:hAnsi="Consolas"/>
          <w:i/>
          <w:iCs/>
          <w:color w:val="66D9EF"/>
          <w:sz w:val="21"/>
          <w:szCs w:val="21"/>
        </w:rPr>
        <w:t>f</w:t>
      </w:r>
      <w:r w:rsidRPr="00D4214D">
        <w:rPr>
          <w:rFonts w:ascii="Consolas" w:hAnsi="Consolas"/>
          <w:color w:val="E6DB74"/>
          <w:sz w:val="21"/>
          <w:szCs w:val="21"/>
        </w:rPr>
        <w:t>'Stats</w:t>
      </w:r>
      <w:proofErr w:type="spellEnd"/>
      <w:r w:rsidRPr="00D4214D">
        <w:rPr>
          <w:rFonts w:ascii="Consolas" w:hAnsi="Consolas"/>
          <w:color w:val="E6DB74"/>
          <w:sz w:val="21"/>
          <w:szCs w:val="21"/>
        </w:rPr>
        <w:t xml:space="preserve"> for </w:t>
      </w:r>
      <w:r w:rsidRPr="00D4214D">
        <w:rPr>
          <w:rFonts w:ascii="Consolas" w:hAnsi="Consolas"/>
          <w:color w:val="AE81FF"/>
          <w:sz w:val="21"/>
          <w:szCs w:val="21"/>
        </w:rPr>
        <w:t>{</w:t>
      </w:r>
      <w:r w:rsidRPr="00D4214D">
        <w:rPr>
          <w:rFonts w:ascii="Consolas" w:hAnsi="Consolas"/>
          <w:color w:val="DDDDDD"/>
          <w:sz w:val="21"/>
          <w:szCs w:val="21"/>
        </w:rPr>
        <w:t>n</w:t>
      </w:r>
      <w:r w:rsidRPr="00D4214D">
        <w:rPr>
          <w:rFonts w:ascii="Consolas" w:hAnsi="Consolas"/>
          <w:color w:val="AE81FF"/>
          <w:sz w:val="21"/>
          <w:szCs w:val="21"/>
        </w:rPr>
        <w:t>}</w:t>
      </w:r>
      <w:r w:rsidRPr="00D4214D">
        <w:rPr>
          <w:rFonts w:ascii="Consolas" w:hAnsi="Consolas"/>
          <w:color w:val="E6DB74"/>
          <w:sz w:val="21"/>
          <w:szCs w:val="21"/>
        </w:rPr>
        <w:t>-sided dice:'</w:t>
      </w:r>
      <w:r w:rsidRPr="00D4214D">
        <w:rPr>
          <w:rFonts w:ascii="Consolas" w:hAnsi="Consolas"/>
          <w:color w:val="DDDDDD"/>
          <w:sz w:val="21"/>
          <w:szCs w:val="21"/>
        </w:rPr>
        <w:t>)</w:t>
      </w:r>
    </w:p>
    <w:p w14:paraId="1CD15E5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lastRenderedPageBreak/>
        <w:t xml:space="preserve">    </w:t>
      </w:r>
      <w:proofErr w:type="gramStart"/>
      <w:r w:rsidRPr="00D4214D">
        <w:rPr>
          <w:rFonts w:ascii="Consolas" w:hAnsi="Consolas"/>
          <w:color w:val="66D9EF"/>
          <w:sz w:val="21"/>
          <w:szCs w:val="21"/>
        </w:rPr>
        <w:t>print</w:t>
      </w:r>
      <w:r w:rsidRPr="00D4214D">
        <w:rPr>
          <w:rFonts w:ascii="Consolas" w:hAnsi="Consolas"/>
          <w:color w:val="DDDDDD"/>
          <w:sz w:val="21"/>
          <w:szCs w:val="21"/>
        </w:rPr>
        <w:t>(</w:t>
      </w:r>
      <w:proofErr w:type="spellStart"/>
      <w:proofErr w:type="gramEnd"/>
      <w:r w:rsidRPr="00D4214D">
        <w:rPr>
          <w:rFonts w:ascii="Consolas" w:hAnsi="Consolas"/>
          <w:i/>
          <w:iCs/>
          <w:color w:val="66D9EF"/>
          <w:sz w:val="21"/>
          <w:szCs w:val="21"/>
        </w:rPr>
        <w:t>f</w:t>
      </w:r>
      <w:r w:rsidRPr="00D4214D">
        <w:rPr>
          <w:rFonts w:ascii="Consolas" w:hAnsi="Consolas"/>
          <w:color w:val="E6DB74"/>
          <w:sz w:val="21"/>
          <w:szCs w:val="21"/>
        </w:rPr>
        <w:t>'Total</w:t>
      </w:r>
      <w:proofErr w:type="spellEnd"/>
      <w:r w:rsidRPr="00D4214D">
        <w:rPr>
          <w:rFonts w:ascii="Consolas" w:hAnsi="Consolas"/>
          <w:color w:val="E6DB74"/>
          <w:sz w:val="21"/>
          <w:szCs w:val="21"/>
        </w:rPr>
        <w:t xml:space="preserve"> number of combinations: </w:t>
      </w:r>
      <w:r w:rsidRPr="00D4214D">
        <w:rPr>
          <w:rFonts w:ascii="Consolas" w:hAnsi="Consolas"/>
          <w:color w:val="AE81FF"/>
          <w:sz w:val="21"/>
          <w:szCs w:val="21"/>
        </w:rPr>
        <w:t>{</w:t>
      </w:r>
      <w:proofErr w:type="spellStart"/>
      <w:r w:rsidRPr="00D4214D">
        <w:rPr>
          <w:rFonts w:ascii="Consolas" w:hAnsi="Consolas"/>
          <w:color w:val="66D9EF"/>
          <w:sz w:val="21"/>
          <w:szCs w:val="21"/>
        </w:rPr>
        <w:t>len</w:t>
      </w:r>
      <w:proofErr w:type="spellEnd"/>
      <w:r w:rsidRPr="00D4214D">
        <w:rPr>
          <w:rFonts w:ascii="Consolas" w:hAnsi="Consolas"/>
          <w:color w:val="DDDDDD"/>
          <w:sz w:val="21"/>
          <w:szCs w:val="21"/>
        </w:rPr>
        <w:t>(</w:t>
      </w:r>
      <w:proofErr w:type="spellStart"/>
      <w:r w:rsidRPr="00D4214D">
        <w:rPr>
          <w:rFonts w:ascii="Consolas" w:hAnsi="Consolas"/>
          <w:color w:val="DDDDDD"/>
          <w:sz w:val="21"/>
          <w:szCs w:val="21"/>
        </w:rPr>
        <w:t>iter_dice_roller</w:t>
      </w:r>
      <w:proofErr w:type="spellEnd"/>
      <w:r w:rsidRPr="00D4214D">
        <w:rPr>
          <w:rFonts w:ascii="Consolas" w:hAnsi="Consolas"/>
          <w:color w:val="DDDDDD"/>
          <w:sz w:val="21"/>
          <w:szCs w:val="21"/>
        </w:rPr>
        <w:t>(n)[</w:t>
      </w:r>
      <w:r w:rsidRPr="00D4214D">
        <w:rPr>
          <w:rFonts w:ascii="Consolas" w:hAnsi="Consolas"/>
          <w:color w:val="AE81FF"/>
          <w:sz w:val="21"/>
          <w:szCs w:val="21"/>
        </w:rPr>
        <w:t>1</w:t>
      </w:r>
      <w:r w:rsidRPr="00D4214D">
        <w:rPr>
          <w:rFonts w:ascii="Consolas" w:hAnsi="Consolas"/>
          <w:color w:val="DDDDDD"/>
          <w:sz w:val="21"/>
          <w:szCs w:val="21"/>
        </w:rPr>
        <w:t>])</w:t>
      </w:r>
      <w:r w:rsidRPr="00D4214D">
        <w:rPr>
          <w:rFonts w:ascii="Consolas" w:hAnsi="Consolas"/>
          <w:color w:val="AE81FF"/>
          <w:sz w:val="21"/>
          <w:szCs w:val="21"/>
        </w:rPr>
        <w:t>}</w:t>
      </w:r>
      <w:r w:rsidRPr="00D4214D">
        <w:rPr>
          <w:rFonts w:ascii="Consolas" w:hAnsi="Consolas"/>
          <w:color w:val="E6DB74"/>
          <w:sz w:val="21"/>
          <w:szCs w:val="21"/>
        </w:rPr>
        <w:t>'</w:t>
      </w:r>
      <w:r w:rsidRPr="00D4214D">
        <w:rPr>
          <w:rFonts w:ascii="Consolas" w:hAnsi="Consolas"/>
          <w:color w:val="DDDDDD"/>
          <w:sz w:val="21"/>
          <w:szCs w:val="21"/>
        </w:rPr>
        <w:t>)</w:t>
      </w:r>
    </w:p>
    <w:p w14:paraId="271BE8BF"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gramStart"/>
      <w:r w:rsidRPr="00D4214D">
        <w:rPr>
          <w:rFonts w:ascii="Consolas" w:hAnsi="Consolas"/>
          <w:color w:val="66D9EF"/>
          <w:sz w:val="21"/>
          <w:szCs w:val="21"/>
        </w:rPr>
        <w:t>print</w:t>
      </w:r>
      <w:r w:rsidRPr="00D4214D">
        <w:rPr>
          <w:rFonts w:ascii="Consolas" w:hAnsi="Consolas"/>
          <w:color w:val="DDDDDD"/>
          <w:sz w:val="21"/>
          <w:szCs w:val="21"/>
        </w:rPr>
        <w:t>(</w:t>
      </w:r>
      <w:proofErr w:type="spellStart"/>
      <w:proofErr w:type="gramEnd"/>
      <w:r w:rsidRPr="00D4214D">
        <w:rPr>
          <w:rFonts w:ascii="Consolas" w:hAnsi="Consolas"/>
          <w:i/>
          <w:iCs/>
          <w:color w:val="66D9EF"/>
          <w:sz w:val="21"/>
          <w:szCs w:val="21"/>
        </w:rPr>
        <w:t>f</w:t>
      </w:r>
      <w:r w:rsidRPr="00D4214D">
        <w:rPr>
          <w:rFonts w:ascii="Consolas" w:hAnsi="Consolas"/>
          <w:color w:val="E6DB74"/>
          <w:sz w:val="21"/>
          <w:szCs w:val="21"/>
        </w:rPr>
        <w:t>'For</w:t>
      </w:r>
      <w:proofErr w:type="spellEnd"/>
      <w:r w:rsidRPr="00D4214D">
        <w:rPr>
          <w:rFonts w:ascii="Consolas" w:hAnsi="Consolas"/>
          <w:color w:val="E6DB74"/>
          <w:sz w:val="21"/>
          <w:szCs w:val="21"/>
        </w:rPr>
        <w:t xml:space="preserve"> loop time: </w:t>
      </w:r>
      <w:r w:rsidRPr="00D4214D">
        <w:rPr>
          <w:rFonts w:ascii="Consolas" w:hAnsi="Consolas"/>
          <w:color w:val="AE81FF"/>
          <w:sz w:val="21"/>
          <w:szCs w:val="21"/>
        </w:rPr>
        <w:t>{</w:t>
      </w:r>
      <w:r w:rsidRPr="00D4214D">
        <w:rPr>
          <w:rFonts w:ascii="Consolas" w:hAnsi="Consolas"/>
          <w:color w:val="DDDDDD"/>
          <w:sz w:val="21"/>
          <w:szCs w:val="21"/>
        </w:rPr>
        <w:t xml:space="preserve">t1_for </w:t>
      </w:r>
      <w:r w:rsidRPr="00D4214D">
        <w:rPr>
          <w:rFonts w:ascii="Consolas" w:hAnsi="Consolas"/>
          <w:color w:val="F92672"/>
          <w:sz w:val="21"/>
          <w:szCs w:val="21"/>
        </w:rPr>
        <w:t>-</w:t>
      </w:r>
      <w:r w:rsidRPr="00D4214D">
        <w:rPr>
          <w:rFonts w:ascii="Consolas" w:hAnsi="Consolas"/>
          <w:color w:val="DDDDDD"/>
          <w:sz w:val="21"/>
          <w:szCs w:val="21"/>
        </w:rPr>
        <w:t xml:space="preserve"> t0_for</w:t>
      </w:r>
      <w:r w:rsidRPr="00D4214D">
        <w:rPr>
          <w:rFonts w:ascii="Consolas" w:hAnsi="Consolas"/>
          <w:color w:val="AE81FF"/>
          <w:sz w:val="21"/>
          <w:szCs w:val="21"/>
        </w:rPr>
        <w:t>}</w:t>
      </w:r>
      <w:r w:rsidRPr="00D4214D">
        <w:rPr>
          <w:rFonts w:ascii="Consolas" w:hAnsi="Consolas"/>
          <w:color w:val="E6DB74"/>
          <w:sz w:val="21"/>
          <w:szCs w:val="21"/>
        </w:rPr>
        <w:t>'</w:t>
      </w:r>
      <w:r w:rsidRPr="00D4214D">
        <w:rPr>
          <w:rFonts w:ascii="Consolas" w:hAnsi="Consolas"/>
          <w:color w:val="DDDDDD"/>
          <w:sz w:val="21"/>
          <w:szCs w:val="21"/>
        </w:rPr>
        <w:t>)</w:t>
      </w:r>
    </w:p>
    <w:p w14:paraId="74BCBE60"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gramStart"/>
      <w:r w:rsidRPr="00D4214D">
        <w:rPr>
          <w:rFonts w:ascii="Consolas" w:hAnsi="Consolas"/>
          <w:color w:val="66D9EF"/>
          <w:sz w:val="21"/>
          <w:szCs w:val="21"/>
        </w:rPr>
        <w:t>print</w:t>
      </w:r>
      <w:r w:rsidRPr="00D4214D">
        <w:rPr>
          <w:rFonts w:ascii="Consolas" w:hAnsi="Consolas"/>
          <w:color w:val="DDDDDD"/>
          <w:sz w:val="21"/>
          <w:szCs w:val="21"/>
        </w:rPr>
        <w:t>(</w:t>
      </w:r>
      <w:proofErr w:type="spellStart"/>
      <w:proofErr w:type="gramEnd"/>
      <w:r w:rsidRPr="00D4214D">
        <w:rPr>
          <w:rFonts w:ascii="Consolas" w:hAnsi="Consolas"/>
          <w:i/>
          <w:iCs/>
          <w:color w:val="66D9EF"/>
          <w:sz w:val="21"/>
          <w:szCs w:val="21"/>
        </w:rPr>
        <w:t>f</w:t>
      </w:r>
      <w:r w:rsidRPr="00D4214D">
        <w:rPr>
          <w:rFonts w:ascii="Consolas" w:hAnsi="Consolas"/>
          <w:color w:val="E6DB74"/>
          <w:sz w:val="21"/>
          <w:szCs w:val="21"/>
        </w:rPr>
        <w:t>'Itertools</w:t>
      </w:r>
      <w:proofErr w:type="spellEnd"/>
      <w:r w:rsidRPr="00D4214D">
        <w:rPr>
          <w:rFonts w:ascii="Consolas" w:hAnsi="Consolas"/>
          <w:color w:val="E6DB74"/>
          <w:sz w:val="21"/>
          <w:szCs w:val="21"/>
        </w:rPr>
        <w:t xml:space="preserve"> time: </w:t>
      </w:r>
      <w:r w:rsidRPr="00D4214D">
        <w:rPr>
          <w:rFonts w:ascii="Consolas" w:hAnsi="Consolas"/>
          <w:color w:val="AE81FF"/>
          <w:sz w:val="21"/>
          <w:szCs w:val="21"/>
        </w:rPr>
        <w:t>{</w:t>
      </w:r>
      <w:r w:rsidRPr="00D4214D">
        <w:rPr>
          <w:rFonts w:ascii="Consolas" w:hAnsi="Consolas"/>
          <w:color w:val="DDDDDD"/>
          <w:sz w:val="21"/>
          <w:szCs w:val="21"/>
        </w:rPr>
        <w:t xml:space="preserve">t1_iter </w:t>
      </w:r>
      <w:r w:rsidRPr="00D4214D">
        <w:rPr>
          <w:rFonts w:ascii="Consolas" w:hAnsi="Consolas"/>
          <w:color w:val="F92672"/>
          <w:sz w:val="21"/>
          <w:szCs w:val="21"/>
        </w:rPr>
        <w:t>-</w:t>
      </w:r>
      <w:r w:rsidRPr="00D4214D">
        <w:rPr>
          <w:rFonts w:ascii="Consolas" w:hAnsi="Consolas"/>
          <w:color w:val="DDDDDD"/>
          <w:sz w:val="21"/>
          <w:szCs w:val="21"/>
        </w:rPr>
        <w:t xml:space="preserve"> t0_iter</w:t>
      </w:r>
      <w:r w:rsidRPr="00D4214D">
        <w:rPr>
          <w:rFonts w:ascii="Consolas" w:hAnsi="Consolas"/>
          <w:color w:val="AE81FF"/>
          <w:sz w:val="21"/>
          <w:szCs w:val="21"/>
        </w:rPr>
        <w:t>}</w:t>
      </w:r>
      <w:r w:rsidRPr="00D4214D">
        <w:rPr>
          <w:rFonts w:ascii="Consolas" w:hAnsi="Consolas"/>
          <w:color w:val="E6DB74"/>
          <w:sz w:val="21"/>
          <w:szCs w:val="21"/>
        </w:rPr>
        <w:t>'</w:t>
      </w:r>
      <w:r w:rsidRPr="00D4214D">
        <w:rPr>
          <w:rFonts w:ascii="Consolas" w:hAnsi="Consolas"/>
          <w:color w:val="DDDDDD"/>
          <w:sz w:val="21"/>
          <w:szCs w:val="21"/>
        </w:rPr>
        <w:t>)</w:t>
      </w:r>
    </w:p>
    <w:p w14:paraId="07E064A9" w14:textId="77777777" w:rsidR="00D4214D" w:rsidRPr="00D4214D" w:rsidRDefault="00D4214D" w:rsidP="00D4214D">
      <w:pPr>
        <w:shd w:val="clear" w:color="auto" w:fill="1F1F1F"/>
        <w:spacing w:line="285" w:lineRule="atLeast"/>
        <w:rPr>
          <w:rFonts w:ascii="Consolas" w:hAnsi="Consolas"/>
          <w:color w:val="DDDDDD"/>
          <w:sz w:val="21"/>
          <w:szCs w:val="21"/>
        </w:rPr>
      </w:pPr>
      <w:r w:rsidRPr="00D4214D">
        <w:rPr>
          <w:rFonts w:ascii="Consolas" w:hAnsi="Consolas"/>
          <w:color w:val="DDDDDD"/>
          <w:sz w:val="21"/>
          <w:szCs w:val="21"/>
        </w:rPr>
        <w:t xml:space="preserve">    </w:t>
      </w:r>
      <w:proofErr w:type="gramStart"/>
      <w:r w:rsidRPr="00D4214D">
        <w:rPr>
          <w:rFonts w:ascii="Consolas" w:hAnsi="Consolas"/>
          <w:color w:val="66D9EF"/>
          <w:sz w:val="21"/>
          <w:szCs w:val="21"/>
        </w:rPr>
        <w:t>print</w:t>
      </w:r>
      <w:r w:rsidRPr="00D4214D">
        <w:rPr>
          <w:rFonts w:ascii="Consolas" w:hAnsi="Consolas"/>
          <w:color w:val="DDDDDD"/>
          <w:sz w:val="21"/>
          <w:szCs w:val="21"/>
        </w:rPr>
        <w:t>(</w:t>
      </w:r>
      <w:proofErr w:type="gramEnd"/>
      <w:r w:rsidRPr="00D4214D">
        <w:rPr>
          <w:rFonts w:ascii="Consolas" w:hAnsi="Consolas"/>
          <w:color w:val="DDDDDD"/>
          <w:sz w:val="21"/>
          <w:szCs w:val="21"/>
        </w:rPr>
        <w:t>)</w:t>
      </w:r>
    </w:p>
    <w:p w14:paraId="46825D91" w14:textId="77777777" w:rsidR="00D4214D" w:rsidRPr="00D4214D" w:rsidRDefault="00D4214D" w:rsidP="00D4214D">
      <w:pPr>
        <w:shd w:val="clear" w:color="auto" w:fill="1F1F1F"/>
        <w:spacing w:line="285" w:lineRule="atLeast"/>
        <w:rPr>
          <w:rFonts w:ascii="Consolas" w:hAnsi="Consolas"/>
          <w:color w:val="DDDDDD"/>
          <w:sz w:val="21"/>
          <w:szCs w:val="21"/>
        </w:rPr>
      </w:pPr>
    </w:p>
    <w:p w14:paraId="4D2CC999" w14:textId="77777777" w:rsidR="00A020ED" w:rsidRPr="00A020ED" w:rsidRDefault="00A020ED" w:rsidP="00051D74">
      <w:pPr>
        <w:rPr>
          <w:rFonts w:eastAsia="Aptos"/>
          <w:sz w:val="24"/>
          <w:szCs w:val="24"/>
        </w:rPr>
      </w:pPr>
    </w:p>
    <w:sectPr w:rsidR="00A020ED" w:rsidRPr="00A020ED" w:rsidSect="00754D62">
      <w:type w:val="continuous"/>
      <w:pgSz w:w="12240" w:h="15840"/>
      <w:pgMar w:top="1380" w:right="1320" w:bottom="280" w:left="1340" w:header="0" w:footer="10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9DC8" w14:textId="77777777" w:rsidR="00754D62" w:rsidRDefault="00754D62">
      <w:r>
        <w:separator/>
      </w:r>
    </w:p>
  </w:endnote>
  <w:endnote w:type="continuationSeparator" w:id="0">
    <w:p w14:paraId="27C47414" w14:textId="77777777" w:rsidR="00754D62" w:rsidRDefault="0075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Malgun Gothic"/>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Light">
    <w:charset w:val="00"/>
    <w:family w:val="swiss"/>
    <w:pitch w:val="variable"/>
    <w:sig w:usb0="20000287" w:usb1="00000003" w:usb2="00000000" w:usb3="00000000" w:csb0="0000019F" w:csb1="00000000"/>
  </w:font>
  <w:font w:name="Liberation Mono">
    <w:altName w:val="Malgun Gothic"/>
    <w:charset w:val="01"/>
    <w:family w:val="swiss"/>
    <w:pitch w:val="default"/>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463B" w14:textId="77777777" w:rsidR="00754D62" w:rsidRDefault="00754D62">
      <w:r>
        <w:separator/>
      </w:r>
    </w:p>
  </w:footnote>
  <w:footnote w:type="continuationSeparator" w:id="0">
    <w:p w14:paraId="53CBE971" w14:textId="77777777" w:rsidR="00754D62" w:rsidRDefault="00754D62">
      <w:r>
        <w:continuationSeparator/>
      </w:r>
    </w:p>
  </w:footnote>
  <w:footnote w:id="1">
    <w:p w14:paraId="5F6D0441" w14:textId="77777777" w:rsidR="00051D74" w:rsidRPr="00695B93" w:rsidRDefault="00051D74" w:rsidP="00051D74">
      <w:pPr>
        <w:pStyle w:val="FootnoteText"/>
        <w:rPr>
          <w:lang w:val="en-CA"/>
        </w:rPr>
      </w:pPr>
      <w:r w:rsidRPr="00695B93">
        <w:rPr>
          <w:rStyle w:val="FootnoteReference"/>
        </w:rPr>
        <w:footnoteRef/>
      </w:r>
      <w:r w:rsidRPr="00695B93">
        <w:t xml:space="preserve"> </w:t>
      </w:r>
      <w:r>
        <w:rPr>
          <w:rFonts w:ascii="Times New Roman" w:eastAsia="Aptos" w:hAnsi="Times New Roman" w:cs="Times New Roman"/>
          <w:sz w:val="24"/>
          <w:szCs w:val="24"/>
        </w:rPr>
        <w:t>Note that y</w:t>
      </w:r>
      <w:r w:rsidRPr="00695B93">
        <w:rPr>
          <w:rFonts w:ascii="Times New Roman" w:eastAsia="Aptos" w:hAnsi="Times New Roman" w:cs="Times New Roman"/>
          <w:sz w:val="24"/>
          <w:szCs w:val="24"/>
        </w:rPr>
        <w:t>ou can use list comprehension here to avoid an official loop altogether</w:t>
      </w:r>
      <w:r>
        <w:rPr>
          <w:rFonts w:ascii="Times New Roman" w:eastAsia="Aptos" w:hAnsi="Times New Roman" w:cs="Times New Roman"/>
          <w:sz w:val="24"/>
          <w:szCs w:val="24"/>
        </w:rPr>
        <w:t>, but we will not be covering that officially in this course.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2A"/>
    <w:multiLevelType w:val="multilevel"/>
    <w:tmpl w:val="F2E6ED4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13916736"/>
    <w:multiLevelType w:val="hybridMultilevel"/>
    <w:tmpl w:val="014298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1E03D1"/>
    <w:multiLevelType w:val="hybridMultilevel"/>
    <w:tmpl w:val="5ACE158A"/>
    <w:lvl w:ilvl="0" w:tplc="10090017">
      <w:start w:val="1"/>
      <w:numFmt w:val="lowerLetter"/>
      <w:lvlText w:val="%1)"/>
      <w:lvlJc w:val="left"/>
      <w:pPr>
        <w:ind w:left="720" w:hanging="360"/>
      </w:pPr>
      <w:rPr>
        <w:rFonts w:hint="default"/>
      </w:rPr>
    </w:lvl>
    <w:lvl w:ilvl="1" w:tplc="94260EC0">
      <w:start w:val="2"/>
      <w:numFmt w:val="decimal"/>
      <w:lvlText w:val="(%2"/>
      <w:lvlJc w:val="left"/>
      <w:pPr>
        <w:ind w:left="1440" w:hanging="360"/>
      </w:pPr>
      <w:rPr>
        <w:rFonts w:hint="default"/>
        <w:b/>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BA4C72"/>
    <w:multiLevelType w:val="multilevel"/>
    <w:tmpl w:val="0C28A94E"/>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31945328">
    <w:abstractNumId w:val="0"/>
  </w:num>
  <w:num w:numId="2" w16cid:durableId="395133787">
    <w:abstractNumId w:val="3"/>
  </w:num>
  <w:num w:numId="3" w16cid:durableId="1895388091">
    <w:abstractNumId w:val="1"/>
  </w:num>
  <w:num w:numId="4" w16cid:durableId="165395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D5D"/>
    <w:rsid w:val="00051D74"/>
    <w:rsid w:val="000A1418"/>
    <w:rsid w:val="00270C28"/>
    <w:rsid w:val="003D3E73"/>
    <w:rsid w:val="00443F20"/>
    <w:rsid w:val="00472D5D"/>
    <w:rsid w:val="005F0F95"/>
    <w:rsid w:val="00604EB0"/>
    <w:rsid w:val="006819BF"/>
    <w:rsid w:val="00754D62"/>
    <w:rsid w:val="007B70FD"/>
    <w:rsid w:val="00864078"/>
    <w:rsid w:val="0089663F"/>
    <w:rsid w:val="009172B0"/>
    <w:rsid w:val="00954FE8"/>
    <w:rsid w:val="00A020ED"/>
    <w:rsid w:val="00AB3755"/>
    <w:rsid w:val="00B92AC5"/>
    <w:rsid w:val="00C42351"/>
    <w:rsid w:val="00CF5859"/>
    <w:rsid w:val="00D4214D"/>
    <w:rsid w:val="00FD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8AB32"/>
  <w15:docId w15:val="{5F6512C5-B022-4C4D-A2A7-B6E3DD08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51D74"/>
    <w:pPr>
      <w:suppressAutoHyphen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051D74"/>
    <w:pPr>
      <w:suppressAutoHyphens/>
    </w:pPr>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051D74"/>
    <w:pPr>
      <w:suppressAutoHyphens/>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051D7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051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348249">
      <w:bodyDiv w:val="1"/>
      <w:marLeft w:val="0"/>
      <w:marRight w:val="0"/>
      <w:marTop w:val="0"/>
      <w:marBottom w:val="0"/>
      <w:divBdr>
        <w:top w:val="none" w:sz="0" w:space="0" w:color="auto"/>
        <w:left w:val="none" w:sz="0" w:space="0" w:color="auto"/>
        <w:bottom w:val="none" w:sz="0" w:space="0" w:color="auto"/>
        <w:right w:val="none" w:sz="0" w:space="0" w:color="auto"/>
      </w:divBdr>
      <w:divsChild>
        <w:div w:id="1145006435">
          <w:marLeft w:val="0"/>
          <w:marRight w:val="0"/>
          <w:marTop w:val="0"/>
          <w:marBottom w:val="0"/>
          <w:divBdr>
            <w:top w:val="none" w:sz="0" w:space="0" w:color="auto"/>
            <w:left w:val="none" w:sz="0" w:space="0" w:color="auto"/>
            <w:bottom w:val="none" w:sz="0" w:space="0" w:color="auto"/>
            <w:right w:val="none" w:sz="0" w:space="0" w:color="auto"/>
          </w:divBdr>
          <w:divsChild>
            <w:div w:id="61683057">
              <w:marLeft w:val="0"/>
              <w:marRight w:val="0"/>
              <w:marTop w:val="0"/>
              <w:marBottom w:val="0"/>
              <w:divBdr>
                <w:top w:val="none" w:sz="0" w:space="0" w:color="auto"/>
                <w:left w:val="none" w:sz="0" w:space="0" w:color="auto"/>
                <w:bottom w:val="none" w:sz="0" w:space="0" w:color="auto"/>
                <w:right w:val="none" w:sz="0" w:space="0" w:color="auto"/>
              </w:divBdr>
            </w:div>
            <w:div w:id="1197040934">
              <w:marLeft w:val="0"/>
              <w:marRight w:val="0"/>
              <w:marTop w:val="0"/>
              <w:marBottom w:val="0"/>
              <w:divBdr>
                <w:top w:val="none" w:sz="0" w:space="0" w:color="auto"/>
                <w:left w:val="none" w:sz="0" w:space="0" w:color="auto"/>
                <w:bottom w:val="none" w:sz="0" w:space="0" w:color="auto"/>
                <w:right w:val="none" w:sz="0" w:space="0" w:color="auto"/>
              </w:divBdr>
            </w:div>
            <w:div w:id="18898848">
              <w:marLeft w:val="0"/>
              <w:marRight w:val="0"/>
              <w:marTop w:val="0"/>
              <w:marBottom w:val="0"/>
              <w:divBdr>
                <w:top w:val="none" w:sz="0" w:space="0" w:color="auto"/>
                <w:left w:val="none" w:sz="0" w:space="0" w:color="auto"/>
                <w:bottom w:val="none" w:sz="0" w:space="0" w:color="auto"/>
                <w:right w:val="none" w:sz="0" w:space="0" w:color="auto"/>
              </w:divBdr>
            </w:div>
            <w:div w:id="452135472">
              <w:marLeft w:val="0"/>
              <w:marRight w:val="0"/>
              <w:marTop w:val="0"/>
              <w:marBottom w:val="0"/>
              <w:divBdr>
                <w:top w:val="none" w:sz="0" w:space="0" w:color="auto"/>
                <w:left w:val="none" w:sz="0" w:space="0" w:color="auto"/>
                <w:bottom w:val="none" w:sz="0" w:space="0" w:color="auto"/>
                <w:right w:val="none" w:sz="0" w:space="0" w:color="auto"/>
              </w:divBdr>
            </w:div>
            <w:div w:id="1517385461">
              <w:marLeft w:val="0"/>
              <w:marRight w:val="0"/>
              <w:marTop w:val="0"/>
              <w:marBottom w:val="0"/>
              <w:divBdr>
                <w:top w:val="none" w:sz="0" w:space="0" w:color="auto"/>
                <w:left w:val="none" w:sz="0" w:space="0" w:color="auto"/>
                <w:bottom w:val="none" w:sz="0" w:space="0" w:color="auto"/>
                <w:right w:val="none" w:sz="0" w:space="0" w:color="auto"/>
              </w:divBdr>
            </w:div>
            <w:div w:id="820926247">
              <w:marLeft w:val="0"/>
              <w:marRight w:val="0"/>
              <w:marTop w:val="0"/>
              <w:marBottom w:val="0"/>
              <w:divBdr>
                <w:top w:val="none" w:sz="0" w:space="0" w:color="auto"/>
                <w:left w:val="none" w:sz="0" w:space="0" w:color="auto"/>
                <w:bottom w:val="none" w:sz="0" w:space="0" w:color="auto"/>
                <w:right w:val="none" w:sz="0" w:space="0" w:color="auto"/>
              </w:divBdr>
            </w:div>
            <w:div w:id="545263777">
              <w:marLeft w:val="0"/>
              <w:marRight w:val="0"/>
              <w:marTop w:val="0"/>
              <w:marBottom w:val="0"/>
              <w:divBdr>
                <w:top w:val="none" w:sz="0" w:space="0" w:color="auto"/>
                <w:left w:val="none" w:sz="0" w:space="0" w:color="auto"/>
                <w:bottom w:val="none" w:sz="0" w:space="0" w:color="auto"/>
                <w:right w:val="none" w:sz="0" w:space="0" w:color="auto"/>
              </w:divBdr>
            </w:div>
            <w:div w:id="1904483618">
              <w:marLeft w:val="0"/>
              <w:marRight w:val="0"/>
              <w:marTop w:val="0"/>
              <w:marBottom w:val="0"/>
              <w:divBdr>
                <w:top w:val="none" w:sz="0" w:space="0" w:color="auto"/>
                <w:left w:val="none" w:sz="0" w:space="0" w:color="auto"/>
                <w:bottom w:val="none" w:sz="0" w:space="0" w:color="auto"/>
                <w:right w:val="none" w:sz="0" w:space="0" w:color="auto"/>
              </w:divBdr>
            </w:div>
            <w:div w:id="1037972426">
              <w:marLeft w:val="0"/>
              <w:marRight w:val="0"/>
              <w:marTop w:val="0"/>
              <w:marBottom w:val="0"/>
              <w:divBdr>
                <w:top w:val="none" w:sz="0" w:space="0" w:color="auto"/>
                <w:left w:val="none" w:sz="0" w:space="0" w:color="auto"/>
                <w:bottom w:val="none" w:sz="0" w:space="0" w:color="auto"/>
                <w:right w:val="none" w:sz="0" w:space="0" w:color="auto"/>
              </w:divBdr>
            </w:div>
            <w:div w:id="1687635468">
              <w:marLeft w:val="0"/>
              <w:marRight w:val="0"/>
              <w:marTop w:val="0"/>
              <w:marBottom w:val="0"/>
              <w:divBdr>
                <w:top w:val="none" w:sz="0" w:space="0" w:color="auto"/>
                <w:left w:val="none" w:sz="0" w:space="0" w:color="auto"/>
                <w:bottom w:val="none" w:sz="0" w:space="0" w:color="auto"/>
                <w:right w:val="none" w:sz="0" w:space="0" w:color="auto"/>
              </w:divBdr>
            </w:div>
            <w:div w:id="1401754684">
              <w:marLeft w:val="0"/>
              <w:marRight w:val="0"/>
              <w:marTop w:val="0"/>
              <w:marBottom w:val="0"/>
              <w:divBdr>
                <w:top w:val="none" w:sz="0" w:space="0" w:color="auto"/>
                <w:left w:val="none" w:sz="0" w:space="0" w:color="auto"/>
                <w:bottom w:val="none" w:sz="0" w:space="0" w:color="auto"/>
                <w:right w:val="none" w:sz="0" w:space="0" w:color="auto"/>
              </w:divBdr>
            </w:div>
            <w:div w:id="1547260081">
              <w:marLeft w:val="0"/>
              <w:marRight w:val="0"/>
              <w:marTop w:val="0"/>
              <w:marBottom w:val="0"/>
              <w:divBdr>
                <w:top w:val="none" w:sz="0" w:space="0" w:color="auto"/>
                <w:left w:val="none" w:sz="0" w:space="0" w:color="auto"/>
                <w:bottom w:val="none" w:sz="0" w:space="0" w:color="auto"/>
                <w:right w:val="none" w:sz="0" w:space="0" w:color="auto"/>
              </w:divBdr>
            </w:div>
            <w:div w:id="628901859">
              <w:marLeft w:val="0"/>
              <w:marRight w:val="0"/>
              <w:marTop w:val="0"/>
              <w:marBottom w:val="0"/>
              <w:divBdr>
                <w:top w:val="none" w:sz="0" w:space="0" w:color="auto"/>
                <w:left w:val="none" w:sz="0" w:space="0" w:color="auto"/>
                <w:bottom w:val="none" w:sz="0" w:space="0" w:color="auto"/>
                <w:right w:val="none" w:sz="0" w:space="0" w:color="auto"/>
              </w:divBdr>
            </w:div>
            <w:div w:id="1749308717">
              <w:marLeft w:val="0"/>
              <w:marRight w:val="0"/>
              <w:marTop w:val="0"/>
              <w:marBottom w:val="0"/>
              <w:divBdr>
                <w:top w:val="none" w:sz="0" w:space="0" w:color="auto"/>
                <w:left w:val="none" w:sz="0" w:space="0" w:color="auto"/>
                <w:bottom w:val="none" w:sz="0" w:space="0" w:color="auto"/>
                <w:right w:val="none" w:sz="0" w:space="0" w:color="auto"/>
              </w:divBdr>
            </w:div>
            <w:div w:id="1039403212">
              <w:marLeft w:val="0"/>
              <w:marRight w:val="0"/>
              <w:marTop w:val="0"/>
              <w:marBottom w:val="0"/>
              <w:divBdr>
                <w:top w:val="none" w:sz="0" w:space="0" w:color="auto"/>
                <w:left w:val="none" w:sz="0" w:space="0" w:color="auto"/>
                <w:bottom w:val="none" w:sz="0" w:space="0" w:color="auto"/>
                <w:right w:val="none" w:sz="0" w:space="0" w:color="auto"/>
              </w:divBdr>
            </w:div>
            <w:div w:id="105857159">
              <w:marLeft w:val="0"/>
              <w:marRight w:val="0"/>
              <w:marTop w:val="0"/>
              <w:marBottom w:val="0"/>
              <w:divBdr>
                <w:top w:val="none" w:sz="0" w:space="0" w:color="auto"/>
                <w:left w:val="none" w:sz="0" w:space="0" w:color="auto"/>
                <w:bottom w:val="none" w:sz="0" w:space="0" w:color="auto"/>
                <w:right w:val="none" w:sz="0" w:space="0" w:color="auto"/>
              </w:divBdr>
            </w:div>
            <w:div w:id="449400963">
              <w:marLeft w:val="0"/>
              <w:marRight w:val="0"/>
              <w:marTop w:val="0"/>
              <w:marBottom w:val="0"/>
              <w:divBdr>
                <w:top w:val="none" w:sz="0" w:space="0" w:color="auto"/>
                <w:left w:val="none" w:sz="0" w:space="0" w:color="auto"/>
                <w:bottom w:val="none" w:sz="0" w:space="0" w:color="auto"/>
                <w:right w:val="none" w:sz="0" w:space="0" w:color="auto"/>
              </w:divBdr>
            </w:div>
            <w:div w:id="1641611833">
              <w:marLeft w:val="0"/>
              <w:marRight w:val="0"/>
              <w:marTop w:val="0"/>
              <w:marBottom w:val="0"/>
              <w:divBdr>
                <w:top w:val="none" w:sz="0" w:space="0" w:color="auto"/>
                <w:left w:val="none" w:sz="0" w:space="0" w:color="auto"/>
                <w:bottom w:val="none" w:sz="0" w:space="0" w:color="auto"/>
                <w:right w:val="none" w:sz="0" w:space="0" w:color="auto"/>
              </w:divBdr>
            </w:div>
            <w:div w:id="1448427774">
              <w:marLeft w:val="0"/>
              <w:marRight w:val="0"/>
              <w:marTop w:val="0"/>
              <w:marBottom w:val="0"/>
              <w:divBdr>
                <w:top w:val="none" w:sz="0" w:space="0" w:color="auto"/>
                <w:left w:val="none" w:sz="0" w:space="0" w:color="auto"/>
                <w:bottom w:val="none" w:sz="0" w:space="0" w:color="auto"/>
                <w:right w:val="none" w:sz="0" w:space="0" w:color="auto"/>
              </w:divBdr>
            </w:div>
            <w:div w:id="2123718387">
              <w:marLeft w:val="0"/>
              <w:marRight w:val="0"/>
              <w:marTop w:val="0"/>
              <w:marBottom w:val="0"/>
              <w:divBdr>
                <w:top w:val="none" w:sz="0" w:space="0" w:color="auto"/>
                <w:left w:val="none" w:sz="0" w:space="0" w:color="auto"/>
                <w:bottom w:val="none" w:sz="0" w:space="0" w:color="auto"/>
                <w:right w:val="none" w:sz="0" w:space="0" w:color="auto"/>
              </w:divBdr>
            </w:div>
            <w:div w:id="695815501">
              <w:marLeft w:val="0"/>
              <w:marRight w:val="0"/>
              <w:marTop w:val="0"/>
              <w:marBottom w:val="0"/>
              <w:divBdr>
                <w:top w:val="none" w:sz="0" w:space="0" w:color="auto"/>
                <w:left w:val="none" w:sz="0" w:space="0" w:color="auto"/>
                <w:bottom w:val="none" w:sz="0" w:space="0" w:color="auto"/>
                <w:right w:val="none" w:sz="0" w:space="0" w:color="auto"/>
              </w:divBdr>
            </w:div>
            <w:div w:id="833690200">
              <w:marLeft w:val="0"/>
              <w:marRight w:val="0"/>
              <w:marTop w:val="0"/>
              <w:marBottom w:val="0"/>
              <w:divBdr>
                <w:top w:val="none" w:sz="0" w:space="0" w:color="auto"/>
                <w:left w:val="none" w:sz="0" w:space="0" w:color="auto"/>
                <w:bottom w:val="none" w:sz="0" w:space="0" w:color="auto"/>
                <w:right w:val="none" w:sz="0" w:space="0" w:color="auto"/>
              </w:divBdr>
            </w:div>
            <w:div w:id="1021931947">
              <w:marLeft w:val="0"/>
              <w:marRight w:val="0"/>
              <w:marTop w:val="0"/>
              <w:marBottom w:val="0"/>
              <w:divBdr>
                <w:top w:val="none" w:sz="0" w:space="0" w:color="auto"/>
                <w:left w:val="none" w:sz="0" w:space="0" w:color="auto"/>
                <w:bottom w:val="none" w:sz="0" w:space="0" w:color="auto"/>
                <w:right w:val="none" w:sz="0" w:space="0" w:color="auto"/>
              </w:divBdr>
            </w:div>
            <w:div w:id="1212233923">
              <w:marLeft w:val="0"/>
              <w:marRight w:val="0"/>
              <w:marTop w:val="0"/>
              <w:marBottom w:val="0"/>
              <w:divBdr>
                <w:top w:val="none" w:sz="0" w:space="0" w:color="auto"/>
                <w:left w:val="none" w:sz="0" w:space="0" w:color="auto"/>
                <w:bottom w:val="none" w:sz="0" w:space="0" w:color="auto"/>
                <w:right w:val="none" w:sz="0" w:space="0" w:color="auto"/>
              </w:divBdr>
            </w:div>
            <w:div w:id="796415751">
              <w:marLeft w:val="0"/>
              <w:marRight w:val="0"/>
              <w:marTop w:val="0"/>
              <w:marBottom w:val="0"/>
              <w:divBdr>
                <w:top w:val="none" w:sz="0" w:space="0" w:color="auto"/>
                <w:left w:val="none" w:sz="0" w:space="0" w:color="auto"/>
                <w:bottom w:val="none" w:sz="0" w:space="0" w:color="auto"/>
                <w:right w:val="none" w:sz="0" w:space="0" w:color="auto"/>
              </w:divBdr>
            </w:div>
            <w:div w:id="1075006324">
              <w:marLeft w:val="0"/>
              <w:marRight w:val="0"/>
              <w:marTop w:val="0"/>
              <w:marBottom w:val="0"/>
              <w:divBdr>
                <w:top w:val="none" w:sz="0" w:space="0" w:color="auto"/>
                <w:left w:val="none" w:sz="0" w:space="0" w:color="auto"/>
                <w:bottom w:val="none" w:sz="0" w:space="0" w:color="auto"/>
                <w:right w:val="none" w:sz="0" w:space="0" w:color="auto"/>
              </w:divBdr>
            </w:div>
            <w:div w:id="976035785">
              <w:marLeft w:val="0"/>
              <w:marRight w:val="0"/>
              <w:marTop w:val="0"/>
              <w:marBottom w:val="0"/>
              <w:divBdr>
                <w:top w:val="none" w:sz="0" w:space="0" w:color="auto"/>
                <w:left w:val="none" w:sz="0" w:space="0" w:color="auto"/>
                <w:bottom w:val="none" w:sz="0" w:space="0" w:color="auto"/>
                <w:right w:val="none" w:sz="0" w:space="0" w:color="auto"/>
              </w:divBdr>
            </w:div>
            <w:div w:id="1933858084">
              <w:marLeft w:val="0"/>
              <w:marRight w:val="0"/>
              <w:marTop w:val="0"/>
              <w:marBottom w:val="0"/>
              <w:divBdr>
                <w:top w:val="none" w:sz="0" w:space="0" w:color="auto"/>
                <w:left w:val="none" w:sz="0" w:space="0" w:color="auto"/>
                <w:bottom w:val="none" w:sz="0" w:space="0" w:color="auto"/>
                <w:right w:val="none" w:sz="0" w:space="0" w:color="auto"/>
              </w:divBdr>
            </w:div>
            <w:div w:id="1950814542">
              <w:marLeft w:val="0"/>
              <w:marRight w:val="0"/>
              <w:marTop w:val="0"/>
              <w:marBottom w:val="0"/>
              <w:divBdr>
                <w:top w:val="none" w:sz="0" w:space="0" w:color="auto"/>
                <w:left w:val="none" w:sz="0" w:space="0" w:color="auto"/>
                <w:bottom w:val="none" w:sz="0" w:space="0" w:color="auto"/>
                <w:right w:val="none" w:sz="0" w:space="0" w:color="auto"/>
              </w:divBdr>
            </w:div>
            <w:div w:id="1983345740">
              <w:marLeft w:val="0"/>
              <w:marRight w:val="0"/>
              <w:marTop w:val="0"/>
              <w:marBottom w:val="0"/>
              <w:divBdr>
                <w:top w:val="none" w:sz="0" w:space="0" w:color="auto"/>
                <w:left w:val="none" w:sz="0" w:space="0" w:color="auto"/>
                <w:bottom w:val="none" w:sz="0" w:space="0" w:color="auto"/>
                <w:right w:val="none" w:sz="0" w:space="0" w:color="auto"/>
              </w:divBdr>
            </w:div>
            <w:div w:id="909580177">
              <w:marLeft w:val="0"/>
              <w:marRight w:val="0"/>
              <w:marTop w:val="0"/>
              <w:marBottom w:val="0"/>
              <w:divBdr>
                <w:top w:val="none" w:sz="0" w:space="0" w:color="auto"/>
                <w:left w:val="none" w:sz="0" w:space="0" w:color="auto"/>
                <w:bottom w:val="none" w:sz="0" w:space="0" w:color="auto"/>
                <w:right w:val="none" w:sz="0" w:space="0" w:color="auto"/>
              </w:divBdr>
            </w:div>
            <w:div w:id="377826519">
              <w:marLeft w:val="0"/>
              <w:marRight w:val="0"/>
              <w:marTop w:val="0"/>
              <w:marBottom w:val="0"/>
              <w:divBdr>
                <w:top w:val="none" w:sz="0" w:space="0" w:color="auto"/>
                <w:left w:val="none" w:sz="0" w:space="0" w:color="auto"/>
                <w:bottom w:val="none" w:sz="0" w:space="0" w:color="auto"/>
                <w:right w:val="none" w:sz="0" w:space="0" w:color="auto"/>
              </w:divBdr>
            </w:div>
            <w:div w:id="1491753909">
              <w:marLeft w:val="0"/>
              <w:marRight w:val="0"/>
              <w:marTop w:val="0"/>
              <w:marBottom w:val="0"/>
              <w:divBdr>
                <w:top w:val="none" w:sz="0" w:space="0" w:color="auto"/>
                <w:left w:val="none" w:sz="0" w:space="0" w:color="auto"/>
                <w:bottom w:val="none" w:sz="0" w:space="0" w:color="auto"/>
                <w:right w:val="none" w:sz="0" w:space="0" w:color="auto"/>
              </w:divBdr>
            </w:div>
            <w:div w:id="1204707001">
              <w:marLeft w:val="0"/>
              <w:marRight w:val="0"/>
              <w:marTop w:val="0"/>
              <w:marBottom w:val="0"/>
              <w:divBdr>
                <w:top w:val="none" w:sz="0" w:space="0" w:color="auto"/>
                <w:left w:val="none" w:sz="0" w:space="0" w:color="auto"/>
                <w:bottom w:val="none" w:sz="0" w:space="0" w:color="auto"/>
                <w:right w:val="none" w:sz="0" w:space="0" w:color="auto"/>
              </w:divBdr>
            </w:div>
            <w:div w:id="87120978">
              <w:marLeft w:val="0"/>
              <w:marRight w:val="0"/>
              <w:marTop w:val="0"/>
              <w:marBottom w:val="0"/>
              <w:divBdr>
                <w:top w:val="none" w:sz="0" w:space="0" w:color="auto"/>
                <w:left w:val="none" w:sz="0" w:space="0" w:color="auto"/>
                <w:bottom w:val="none" w:sz="0" w:space="0" w:color="auto"/>
                <w:right w:val="none" w:sz="0" w:space="0" w:color="auto"/>
              </w:divBdr>
            </w:div>
            <w:div w:id="1566067282">
              <w:marLeft w:val="0"/>
              <w:marRight w:val="0"/>
              <w:marTop w:val="0"/>
              <w:marBottom w:val="0"/>
              <w:divBdr>
                <w:top w:val="none" w:sz="0" w:space="0" w:color="auto"/>
                <w:left w:val="none" w:sz="0" w:space="0" w:color="auto"/>
                <w:bottom w:val="none" w:sz="0" w:space="0" w:color="auto"/>
                <w:right w:val="none" w:sz="0" w:space="0" w:color="auto"/>
              </w:divBdr>
            </w:div>
            <w:div w:id="1113675757">
              <w:marLeft w:val="0"/>
              <w:marRight w:val="0"/>
              <w:marTop w:val="0"/>
              <w:marBottom w:val="0"/>
              <w:divBdr>
                <w:top w:val="none" w:sz="0" w:space="0" w:color="auto"/>
                <w:left w:val="none" w:sz="0" w:space="0" w:color="auto"/>
                <w:bottom w:val="none" w:sz="0" w:space="0" w:color="auto"/>
                <w:right w:val="none" w:sz="0" w:space="0" w:color="auto"/>
              </w:divBdr>
            </w:div>
            <w:div w:id="1285310099">
              <w:marLeft w:val="0"/>
              <w:marRight w:val="0"/>
              <w:marTop w:val="0"/>
              <w:marBottom w:val="0"/>
              <w:divBdr>
                <w:top w:val="none" w:sz="0" w:space="0" w:color="auto"/>
                <w:left w:val="none" w:sz="0" w:space="0" w:color="auto"/>
                <w:bottom w:val="none" w:sz="0" w:space="0" w:color="auto"/>
                <w:right w:val="none" w:sz="0" w:space="0" w:color="auto"/>
              </w:divBdr>
            </w:div>
            <w:div w:id="3283319">
              <w:marLeft w:val="0"/>
              <w:marRight w:val="0"/>
              <w:marTop w:val="0"/>
              <w:marBottom w:val="0"/>
              <w:divBdr>
                <w:top w:val="none" w:sz="0" w:space="0" w:color="auto"/>
                <w:left w:val="none" w:sz="0" w:space="0" w:color="auto"/>
                <w:bottom w:val="none" w:sz="0" w:space="0" w:color="auto"/>
                <w:right w:val="none" w:sz="0" w:space="0" w:color="auto"/>
              </w:divBdr>
            </w:div>
            <w:div w:id="133068805">
              <w:marLeft w:val="0"/>
              <w:marRight w:val="0"/>
              <w:marTop w:val="0"/>
              <w:marBottom w:val="0"/>
              <w:divBdr>
                <w:top w:val="none" w:sz="0" w:space="0" w:color="auto"/>
                <w:left w:val="none" w:sz="0" w:space="0" w:color="auto"/>
                <w:bottom w:val="none" w:sz="0" w:space="0" w:color="auto"/>
                <w:right w:val="none" w:sz="0" w:space="0" w:color="auto"/>
              </w:divBdr>
            </w:div>
            <w:div w:id="2114783849">
              <w:marLeft w:val="0"/>
              <w:marRight w:val="0"/>
              <w:marTop w:val="0"/>
              <w:marBottom w:val="0"/>
              <w:divBdr>
                <w:top w:val="none" w:sz="0" w:space="0" w:color="auto"/>
                <w:left w:val="none" w:sz="0" w:space="0" w:color="auto"/>
                <w:bottom w:val="none" w:sz="0" w:space="0" w:color="auto"/>
                <w:right w:val="none" w:sz="0" w:space="0" w:color="auto"/>
              </w:divBdr>
            </w:div>
            <w:div w:id="1493643006">
              <w:marLeft w:val="0"/>
              <w:marRight w:val="0"/>
              <w:marTop w:val="0"/>
              <w:marBottom w:val="0"/>
              <w:divBdr>
                <w:top w:val="none" w:sz="0" w:space="0" w:color="auto"/>
                <w:left w:val="none" w:sz="0" w:space="0" w:color="auto"/>
                <w:bottom w:val="none" w:sz="0" w:space="0" w:color="auto"/>
                <w:right w:val="none" w:sz="0" w:space="0" w:color="auto"/>
              </w:divBdr>
            </w:div>
            <w:div w:id="1740132077">
              <w:marLeft w:val="0"/>
              <w:marRight w:val="0"/>
              <w:marTop w:val="0"/>
              <w:marBottom w:val="0"/>
              <w:divBdr>
                <w:top w:val="none" w:sz="0" w:space="0" w:color="auto"/>
                <w:left w:val="none" w:sz="0" w:space="0" w:color="auto"/>
                <w:bottom w:val="none" w:sz="0" w:space="0" w:color="auto"/>
                <w:right w:val="none" w:sz="0" w:space="0" w:color="auto"/>
              </w:divBdr>
            </w:div>
            <w:div w:id="1790053503">
              <w:marLeft w:val="0"/>
              <w:marRight w:val="0"/>
              <w:marTop w:val="0"/>
              <w:marBottom w:val="0"/>
              <w:divBdr>
                <w:top w:val="none" w:sz="0" w:space="0" w:color="auto"/>
                <w:left w:val="none" w:sz="0" w:space="0" w:color="auto"/>
                <w:bottom w:val="none" w:sz="0" w:space="0" w:color="auto"/>
                <w:right w:val="none" w:sz="0" w:space="0" w:color="auto"/>
              </w:divBdr>
            </w:div>
            <w:div w:id="1568683161">
              <w:marLeft w:val="0"/>
              <w:marRight w:val="0"/>
              <w:marTop w:val="0"/>
              <w:marBottom w:val="0"/>
              <w:divBdr>
                <w:top w:val="none" w:sz="0" w:space="0" w:color="auto"/>
                <w:left w:val="none" w:sz="0" w:space="0" w:color="auto"/>
                <w:bottom w:val="none" w:sz="0" w:space="0" w:color="auto"/>
                <w:right w:val="none" w:sz="0" w:space="0" w:color="auto"/>
              </w:divBdr>
            </w:div>
            <w:div w:id="1542329924">
              <w:marLeft w:val="0"/>
              <w:marRight w:val="0"/>
              <w:marTop w:val="0"/>
              <w:marBottom w:val="0"/>
              <w:divBdr>
                <w:top w:val="none" w:sz="0" w:space="0" w:color="auto"/>
                <w:left w:val="none" w:sz="0" w:space="0" w:color="auto"/>
                <w:bottom w:val="none" w:sz="0" w:space="0" w:color="auto"/>
                <w:right w:val="none" w:sz="0" w:space="0" w:color="auto"/>
              </w:divBdr>
            </w:div>
            <w:div w:id="761492386">
              <w:marLeft w:val="0"/>
              <w:marRight w:val="0"/>
              <w:marTop w:val="0"/>
              <w:marBottom w:val="0"/>
              <w:divBdr>
                <w:top w:val="none" w:sz="0" w:space="0" w:color="auto"/>
                <w:left w:val="none" w:sz="0" w:space="0" w:color="auto"/>
                <w:bottom w:val="none" w:sz="0" w:space="0" w:color="auto"/>
                <w:right w:val="none" w:sz="0" w:space="0" w:color="auto"/>
              </w:divBdr>
            </w:div>
            <w:div w:id="633753584">
              <w:marLeft w:val="0"/>
              <w:marRight w:val="0"/>
              <w:marTop w:val="0"/>
              <w:marBottom w:val="0"/>
              <w:divBdr>
                <w:top w:val="none" w:sz="0" w:space="0" w:color="auto"/>
                <w:left w:val="none" w:sz="0" w:space="0" w:color="auto"/>
                <w:bottom w:val="none" w:sz="0" w:space="0" w:color="auto"/>
                <w:right w:val="none" w:sz="0" w:space="0" w:color="auto"/>
              </w:divBdr>
            </w:div>
            <w:div w:id="1037774630">
              <w:marLeft w:val="0"/>
              <w:marRight w:val="0"/>
              <w:marTop w:val="0"/>
              <w:marBottom w:val="0"/>
              <w:divBdr>
                <w:top w:val="none" w:sz="0" w:space="0" w:color="auto"/>
                <w:left w:val="none" w:sz="0" w:space="0" w:color="auto"/>
                <w:bottom w:val="none" w:sz="0" w:space="0" w:color="auto"/>
                <w:right w:val="none" w:sz="0" w:space="0" w:color="auto"/>
              </w:divBdr>
            </w:div>
            <w:div w:id="1267078131">
              <w:marLeft w:val="0"/>
              <w:marRight w:val="0"/>
              <w:marTop w:val="0"/>
              <w:marBottom w:val="0"/>
              <w:divBdr>
                <w:top w:val="none" w:sz="0" w:space="0" w:color="auto"/>
                <w:left w:val="none" w:sz="0" w:space="0" w:color="auto"/>
                <w:bottom w:val="none" w:sz="0" w:space="0" w:color="auto"/>
                <w:right w:val="none" w:sz="0" w:space="0" w:color="auto"/>
              </w:divBdr>
            </w:div>
            <w:div w:id="1411346723">
              <w:marLeft w:val="0"/>
              <w:marRight w:val="0"/>
              <w:marTop w:val="0"/>
              <w:marBottom w:val="0"/>
              <w:divBdr>
                <w:top w:val="none" w:sz="0" w:space="0" w:color="auto"/>
                <w:left w:val="none" w:sz="0" w:space="0" w:color="auto"/>
                <w:bottom w:val="none" w:sz="0" w:space="0" w:color="auto"/>
                <w:right w:val="none" w:sz="0" w:space="0" w:color="auto"/>
              </w:divBdr>
            </w:div>
            <w:div w:id="1701009125">
              <w:marLeft w:val="0"/>
              <w:marRight w:val="0"/>
              <w:marTop w:val="0"/>
              <w:marBottom w:val="0"/>
              <w:divBdr>
                <w:top w:val="none" w:sz="0" w:space="0" w:color="auto"/>
                <w:left w:val="none" w:sz="0" w:space="0" w:color="auto"/>
                <w:bottom w:val="none" w:sz="0" w:space="0" w:color="auto"/>
                <w:right w:val="none" w:sz="0" w:space="0" w:color="auto"/>
              </w:divBdr>
            </w:div>
            <w:div w:id="1117792945">
              <w:marLeft w:val="0"/>
              <w:marRight w:val="0"/>
              <w:marTop w:val="0"/>
              <w:marBottom w:val="0"/>
              <w:divBdr>
                <w:top w:val="none" w:sz="0" w:space="0" w:color="auto"/>
                <w:left w:val="none" w:sz="0" w:space="0" w:color="auto"/>
                <w:bottom w:val="none" w:sz="0" w:space="0" w:color="auto"/>
                <w:right w:val="none" w:sz="0" w:space="0" w:color="auto"/>
              </w:divBdr>
            </w:div>
            <w:div w:id="1240283905">
              <w:marLeft w:val="0"/>
              <w:marRight w:val="0"/>
              <w:marTop w:val="0"/>
              <w:marBottom w:val="0"/>
              <w:divBdr>
                <w:top w:val="none" w:sz="0" w:space="0" w:color="auto"/>
                <w:left w:val="none" w:sz="0" w:space="0" w:color="auto"/>
                <w:bottom w:val="none" w:sz="0" w:space="0" w:color="auto"/>
                <w:right w:val="none" w:sz="0" w:space="0" w:color="auto"/>
              </w:divBdr>
            </w:div>
            <w:div w:id="466774931">
              <w:marLeft w:val="0"/>
              <w:marRight w:val="0"/>
              <w:marTop w:val="0"/>
              <w:marBottom w:val="0"/>
              <w:divBdr>
                <w:top w:val="none" w:sz="0" w:space="0" w:color="auto"/>
                <w:left w:val="none" w:sz="0" w:space="0" w:color="auto"/>
                <w:bottom w:val="none" w:sz="0" w:space="0" w:color="auto"/>
                <w:right w:val="none" w:sz="0" w:space="0" w:color="auto"/>
              </w:divBdr>
            </w:div>
            <w:div w:id="519701165">
              <w:marLeft w:val="0"/>
              <w:marRight w:val="0"/>
              <w:marTop w:val="0"/>
              <w:marBottom w:val="0"/>
              <w:divBdr>
                <w:top w:val="none" w:sz="0" w:space="0" w:color="auto"/>
                <w:left w:val="none" w:sz="0" w:space="0" w:color="auto"/>
                <w:bottom w:val="none" w:sz="0" w:space="0" w:color="auto"/>
                <w:right w:val="none" w:sz="0" w:space="0" w:color="auto"/>
              </w:divBdr>
            </w:div>
            <w:div w:id="1060010754">
              <w:marLeft w:val="0"/>
              <w:marRight w:val="0"/>
              <w:marTop w:val="0"/>
              <w:marBottom w:val="0"/>
              <w:divBdr>
                <w:top w:val="none" w:sz="0" w:space="0" w:color="auto"/>
                <w:left w:val="none" w:sz="0" w:space="0" w:color="auto"/>
                <w:bottom w:val="none" w:sz="0" w:space="0" w:color="auto"/>
                <w:right w:val="none" w:sz="0" w:space="0" w:color="auto"/>
              </w:divBdr>
            </w:div>
            <w:div w:id="665129192">
              <w:marLeft w:val="0"/>
              <w:marRight w:val="0"/>
              <w:marTop w:val="0"/>
              <w:marBottom w:val="0"/>
              <w:divBdr>
                <w:top w:val="none" w:sz="0" w:space="0" w:color="auto"/>
                <w:left w:val="none" w:sz="0" w:space="0" w:color="auto"/>
                <w:bottom w:val="none" w:sz="0" w:space="0" w:color="auto"/>
                <w:right w:val="none" w:sz="0" w:space="0" w:color="auto"/>
              </w:divBdr>
            </w:div>
            <w:div w:id="796946810">
              <w:marLeft w:val="0"/>
              <w:marRight w:val="0"/>
              <w:marTop w:val="0"/>
              <w:marBottom w:val="0"/>
              <w:divBdr>
                <w:top w:val="none" w:sz="0" w:space="0" w:color="auto"/>
                <w:left w:val="none" w:sz="0" w:space="0" w:color="auto"/>
                <w:bottom w:val="none" w:sz="0" w:space="0" w:color="auto"/>
                <w:right w:val="none" w:sz="0" w:space="0" w:color="auto"/>
              </w:divBdr>
            </w:div>
            <w:div w:id="110131328">
              <w:marLeft w:val="0"/>
              <w:marRight w:val="0"/>
              <w:marTop w:val="0"/>
              <w:marBottom w:val="0"/>
              <w:divBdr>
                <w:top w:val="none" w:sz="0" w:space="0" w:color="auto"/>
                <w:left w:val="none" w:sz="0" w:space="0" w:color="auto"/>
                <w:bottom w:val="none" w:sz="0" w:space="0" w:color="auto"/>
                <w:right w:val="none" w:sz="0" w:space="0" w:color="auto"/>
              </w:divBdr>
            </w:div>
            <w:div w:id="60297209">
              <w:marLeft w:val="0"/>
              <w:marRight w:val="0"/>
              <w:marTop w:val="0"/>
              <w:marBottom w:val="0"/>
              <w:divBdr>
                <w:top w:val="none" w:sz="0" w:space="0" w:color="auto"/>
                <w:left w:val="none" w:sz="0" w:space="0" w:color="auto"/>
                <w:bottom w:val="none" w:sz="0" w:space="0" w:color="auto"/>
                <w:right w:val="none" w:sz="0" w:space="0" w:color="auto"/>
              </w:divBdr>
            </w:div>
            <w:div w:id="1050035294">
              <w:marLeft w:val="0"/>
              <w:marRight w:val="0"/>
              <w:marTop w:val="0"/>
              <w:marBottom w:val="0"/>
              <w:divBdr>
                <w:top w:val="none" w:sz="0" w:space="0" w:color="auto"/>
                <w:left w:val="none" w:sz="0" w:space="0" w:color="auto"/>
                <w:bottom w:val="none" w:sz="0" w:space="0" w:color="auto"/>
                <w:right w:val="none" w:sz="0" w:space="0" w:color="auto"/>
              </w:divBdr>
            </w:div>
            <w:div w:id="1527208648">
              <w:marLeft w:val="0"/>
              <w:marRight w:val="0"/>
              <w:marTop w:val="0"/>
              <w:marBottom w:val="0"/>
              <w:divBdr>
                <w:top w:val="none" w:sz="0" w:space="0" w:color="auto"/>
                <w:left w:val="none" w:sz="0" w:space="0" w:color="auto"/>
                <w:bottom w:val="none" w:sz="0" w:space="0" w:color="auto"/>
                <w:right w:val="none" w:sz="0" w:space="0" w:color="auto"/>
              </w:divBdr>
            </w:div>
            <w:div w:id="1395665061">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383867585">
              <w:marLeft w:val="0"/>
              <w:marRight w:val="0"/>
              <w:marTop w:val="0"/>
              <w:marBottom w:val="0"/>
              <w:divBdr>
                <w:top w:val="none" w:sz="0" w:space="0" w:color="auto"/>
                <w:left w:val="none" w:sz="0" w:space="0" w:color="auto"/>
                <w:bottom w:val="none" w:sz="0" w:space="0" w:color="auto"/>
                <w:right w:val="none" w:sz="0" w:space="0" w:color="auto"/>
              </w:divBdr>
            </w:div>
            <w:div w:id="343946647">
              <w:marLeft w:val="0"/>
              <w:marRight w:val="0"/>
              <w:marTop w:val="0"/>
              <w:marBottom w:val="0"/>
              <w:divBdr>
                <w:top w:val="none" w:sz="0" w:space="0" w:color="auto"/>
                <w:left w:val="none" w:sz="0" w:space="0" w:color="auto"/>
                <w:bottom w:val="none" w:sz="0" w:space="0" w:color="auto"/>
                <w:right w:val="none" w:sz="0" w:space="0" w:color="auto"/>
              </w:divBdr>
            </w:div>
            <w:div w:id="2085495225">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459224246">
              <w:marLeft w:val="0"/>
              <w:marRight w:val="0"/>
              <w:marTop w:val="0"/>
              <w:marBottom w:val="0"/>
              <w:divBdr>
                <w:top w:val="none" w:sz="0" w:space="0" w:color="auto"/>
                <w:left w:val="none" w:sz="0" w:space="0" w:color="auto"/>
                <w:bottom w:val="none" w:sz="0" w:space="0" w:color="auto"/>
                <w:right w:val="none" w:sz="0" w:space="0" w:color="auto"/>
              </w:divBdr>
            </w:div>
            <w:div w:id="788427222">
              <w:marLeft w:val="0"/>
              <w:marRight w:val="0"/>
              <w:marTop w:val="0"/>
              <w:marBottom w:val="0"/>
              <w:divBdr>
                <w:top w:val="none" w:sz="0" w:space="0" w:color="auto"/>
                <w:left w:val="none" w:sz="0" w:space="0" w:color="auto"/>
                <w:bottom w:val="none" w:sz="0" w:space="0" w:color="auto"/>
                <w:right w:val="none" w:sz="0" w:space="0" w:color="auto"/>
              </w:divBdr>
            </w:div>
            <w:div w:id="1513571443">
              <w:marLeft w:val="0"/>
              <w:marRight w:val="0"/>
              <w:marTop w:val="0"/>
              <w:marBottom w:val="0"/>
              <w:divBdr>
                <w:top w:val="none" w:sz="0" w:space="0" w:color="auto"/>
                <w:left w:val="none" w:sz="0" w:space="0" w:color="auto"/>
                <w:bottom w:val="none" w:sz="0" w:space="0" w:color="auto"/>
                <w:right w:val="none" w:sz="0" w:space="0" w:color="auto"/>
              </w:divBdr>
            </w:div>
            <w:div w:id="515465988">
              <w:marLeft w:val="0"/>
              <w:marRight w:val="0"/>
              <w:marTop w:val="0"/>
              <w:marBottom w:val="0"/>
              <w:divBdr>
                <w:top w:val="none" w:sz="0" w:space="0" w:color="auto"/>
                <w:left w:val="none" w:sz="0" w:space="0" w:color="auto"/>
                <w:bottom w:val="none" w:sz="0" w:space="0" w:color="auto"/>
                <w:right w:val="none" w:sz="0" w:space="0" w:color="auto"/>
              </w:divBdr>
            </w:div>
            <w:div w:id="1154565374">
              <w:marLeft w:val="0"/>
              <w:marRight w:val="0"/>
              <w:marTop w:val="0"/>
              <w:marBottom w:val="0"/>
              <w:divBdr>
                <w:top w:val="none" w:sz="0" w:space="0" w:color="auto"/>
                <w:left w:val="none" w:sz="0" w:space="0" w:color="auto"/>
                <w:bottom w:val="none" w:sz="0" w:space="0" w:color="auto"/>
                <w:right w:val="none" w:sz="0" w:space="0" w:color="auto"/>
              </w:divBdr>
            </w:div>
            <w:div w:id="1385518670">
              <w:marLeft w:val="0"/>
              <w:marRight w:val="0"/>
              <w:marTop w:val="0"/>
              <w:marBottom w:val="0"/>
              <w:divBdr>
                <w:top w:val="none" w:sz="0" w:space="0" w:color="auto"/>
                <w:left w:val="none" w:sz="0" w:space="0" w:color="auto"/>
                <w:bottom w:val="none" w:sz="0" w:space="0" w:color="auto"/>
                <w:right w:val="none" w:sz="0" w:space="0" w:color="auto"/>
              </w:divBdr>
            </w:div>
            <w:div w:id="398290176">
              <w:marLeft w:val="0"/>
              <w:marRight w:val="0"/>
              <w:marTop w:val="0"/>
              <w:marBottom w:val="0"/>
              <w:divBdr>
                <w:top w:val="none" w:sz="0" w:space="0" w:color="auto"/>
                <w:left w:val="none" w:sz="0" w:space="0" w:color="auto"/>
                <w:bottom w:val="none" w:sz="0" w:space="0" w:color="auto"/>
                <w:right w:val="none" w:sz="0" w:space="0" w:color="auto"/>
              </w:divBdr>
            </w:div>
            <w:div w:id="1065227180">
              <w:marLeft w:val="0"/>
              <w:marRight w:val="0"/>
              <w:marTop w:val="0"/>
              <w:marBottom w:val="0"/>
              <w:divBdr>
                <w:top w:val="none" w:sz="0" w:space="0" w:color="auto"/>
                <w:left w:val="none" w:sz="0" w:space="0" w:color="auto"/>
                <w:bottom w:val="none" w:sz="0" w:space="0" w:color="auto"/>
                <w:right w:val="none" w:sz="0" w:space="0" w:color="auto"/>
              </w:divBdr>
            </w:div>
            <w:div w:id="7117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Geraghty</cp:lastModifiedBy>
  <cp:revision>21</cp:revision>
  <dcterms:created xsi:type="dcterms:W3CDTF">2024-02-06T01:00:00Z</dcterms:created>
  <dcterms:modified xsi:type="dcterms:W3CDTF">2024-02-06T01:31:00Z</dcterms:modified>
</cp:coreProperties>
</file>