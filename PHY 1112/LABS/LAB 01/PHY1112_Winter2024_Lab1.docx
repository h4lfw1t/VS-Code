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3648" w14:textId="77777777" w:rsidR="003A766F" w:rsidRDefault="00000000">
      <w:pPr>
        <w:spacing w:before="42"/>
        <w:ind w:left="2886" w:right="2902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PHY1112</w:t>
      </w:r>
      <w:r>
        <w:rPr>
          <w:rFonts w:ascii="Arial" w:eastAsia="Arial" w:hAnsi="Arial" w:cs="Arial"/>
          <w:spacing w:val="-2"/>
          <w:sz w:val="52"/>
          <w:szCs w:val="52"/>
        </w:rPr>
        <w:t xml:space="preserve"> </w:t>
      </w:r>
      <w:r>
        <w:rPr>
          <w:rFonts w:ascii="Arial" w:eastAsia="Arial" w:hAnsi="Arial" w:cs="Arial"/>
          <w:sz w:val="52"/>
          <w:szCs w:val="52"/>
        </w:rPr>
        <w:t>L</w:t>
      </w:r>
      <w:r>
        <w:rPr>
          <w:rFonts w:ascii="Arial" w:eastAsia="Arial" w:hAnsi="Arial" w:cs="Arial"/>
          <w:spacing w:val="1"/>
          <w:sz w:val="52"/>
          <w:szCs w:val="52"/>
        </w:rPr>
        <w:t>a</w:t>
      </w:r>
      <w:r>
        <w:rPr>
          <w:rFonts w:ascii="Arial" w:eastAsia="Arial" w:hAnsi="Arial" w:cs="Arial"/>
          <w:sz w:val="52"/>
          <w:szCs w:val="52"/>
        </w:rPr>
        <w:t>b 1</w:t>
      </w:r>
    </w:p>
    <w:p w14:paraId="13553649" w14:textId="77777777" w:rsidR="003A766F" w:rsidRDefault="003A766F">
      <w:pPr>
        <w:spacing w:before="7" w:line="200" w:lineRule="exact"/>
      </w:pPr>
    </w:p>
    <w:p w14:paraId="1355364A" w14:textId="77777777" w:rsidR="003A766F" w:rsidRDefault="00000000">
      <w:pPr>
        <w:ind w:left="3222" w:right="3240"/>
        <w:jc w:val="center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sz w:val="36"/>
          <w:szCs w:val="36"/>
        </w:rPr>
        <w:t>&gt; Hello World!</w:t>
      </w:r>
    </w:p>
    <w:p w14:paraId="1355364B" w14:textId="77777777" w:rsidR="003A766F" w:rsidRDefault="003A766F">
      <w:pPr>
        <w:spacing w:before="7" w:line="180" w:lineRule="exact"/>
        <w:rPr>
          <w:sz w:val="18"/>
          <w:szCs w:val="18"/>
        </w:rPr>
      </w:pPr>
    </w:p>
    <w:p w14:paraId="1355364C" w14:textId="77777777" w:rsidR="003A766F" w:rsidRDefault="00000000">
      <w:pPr>
        <w:spacing w:line="260" w:lineRule="exact"/>
        <w:ind w:left="3813" w:right="383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>J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an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ry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9</w:t>
      </w:r>
      <w:proofErr w:type="spellStart"/>
      <w:r>
        <w:rPr>
          <w:rFonts w:ascii="Arial" w:eastAsia="Arial" w:hAnsi="Arial" w:cs="Arial"/>
          <w:spacing w:val="1"/>
          <w:position w:val="7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7"/>
          <w:sz w:val="16"/>
          <w:szCs w:val="16"/>
        </w:rPr>
        <w:t>h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>,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4</w:t>
      </w:r>
    </w:p>
    <w:p w14:paraId="1355364D" w14:textId="77777777" w:rsidR="003A766F" w:rsidRDefault="003A766F">
      <w:pPr>
        <w:spacing w:before="7" w:line="180" w:lineRule="exact"/>
        <w:rPr>
          <w:sz w:val="18"/>
          <w:szCs w:val="18"/>
        </w:rPr>
      </w:pPr>
    </w:p>
    <w:p w14:paraId="1355364E" w14:textId="77777777" w:rsidR="003A766F" w:rsidRDefault="003A766F">
      <w:pPr>
        <w:spacing w:line="200" w:lineRule="exact"/>
      </w:pPr>
    </w:p>
    <w:p w14:paraId="1355364F" w14:textId="77777777" w:rsidR="003A766F" w:rsidRDefault="003A766F">
      <w:pPr>
        <w:spacing w:line="200" w:lineRule="exact"/>
      </w:pPr>
    </w:p>
    <w:tbl>
      <w:tblPr>
        <w:tblW w:w="0" w:type="auto"/>
        <w:tblInd w:w="2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"/>
        <w:gridCol w:w="823"/>
        <w:gridCol w:w="826"/>
        <w:gridCol w:w="824"/>
        <w:gridCol w:w="828"/>
        <w:gridCol w:w="823"/>
      </w:tblGrid>
      <w:tr w:rsidR="003A766F" w14:paraId="1355365C" w14:textId="77777777">
        <w:trPr>
          <w:trHeight w:hRule="exact" w:val="547"/>
        </w:trPr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50" w14:textId="77777777" w:rsidR="003A766F" w:rsidRDefault="003A766F">
            <w:pPr>
              <w:spacing w:before="1" w:line="120" w:lineRule="exact"/>
              <w:rPr>
                <w:sz w:val="13"/>
                <w:szCs w:val="13"/>
              </w:rPr>
            </w:pPr>
          </w:p>
          <w:p w14:paraId="13553651" w14:textId="77777777" w:rsidR="003A766F" w:rsidRDefault="00000000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rt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52" w14:textId="77777777" w:rsidR="003A766F" w:rsidRDefault="003A766F">
            <w:pPr>
              <w:spacing w:before="1" w:line="120" w:lineRule="exact"/>
              <w:rPr>
                <w:sz w:val="13"/>
                <w:szCs w:val="13"/>
              </w:rPr>
            </w:pPr>
          </w:p>
          <w:p w14:paraId="13553653" w14:textId="77777777" w:rsidR="003A766F" w:rsidRDefault="00000000">
            <w:pPr>
              <w:ind w:left="297" w:right="3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54" w14:textId="77777777" w:rsidR="003A766F" w:rsidRDefault="003A766F">
            <w:pPr>
              <w:spacing w:before="1" w:line="120" w:lineRule="exact"/>
              <w:rPr>
                <w:sz w:val="13"/>
                <w:szCs w:val="13"/>
              </w:rPr>
            </w:pPr>
          </w:p>
          <w:p w14:paraId="13553655" w14:textId="77777777" w:rsidR="003A766F" w:rsidRDefault="00000000">
            <w:pPr>
              <w:ind w:left="299" w:right="3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56" w14:textId="77777777" w:rsidR="003A766F" w:rsidRDefault="003A766F">
            <w:pPr>
              <w:spacing w:before="1" w:line="120" w:lineRule="exact"/>
              <w:rPr>
                <w:sz w:val="13"/>
                <w:szCs w:val="13"/>
              </w:rPr>
            </w:pPr>
          </w:p>
          <w:p w14:paraId="13553657" w14:textId="77777777" w:rsidR="003A766F" w:rsidRDefault="00000000">
            <w:pPr>
              <w:ind w:left="300" w:right="30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58" w14:textId="77777777" w:rsidR="003A766F" w:rsidRDefault="003A766F">
            <w:pPr>
              <w:spacing w:before="1" w:line="120" w:lineRule="exact"/>
              <w:rPr>
                <w:sz w:val="13"/>
                <w:szCs w:val="13"/>
              </w:rPr>
            </w:pPr>
          </w:p>
          <w:p w14:paraId="13553659" w14:textId="77777777" w:rsidR="003A766F" w:rsidRDefault="00000000">
            <w:pPr>
              <w:ind w:left="302" w:right="3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5A" w14:textId="77777777" w:rsidR="003A766F" w:rsidRDefault="003A766F">
            <w:pPr>
              <w:spacing w:before="1" w:line="120" w:lineRule="exact"/>
              <w:rPr>
                <w:sz w:val="13"/>
                <w:szCs w:val="13"/>
              </w:rPr>
            </w:pPr>
          </w:p>
          <w:p w14:paraId="1355365B" w14:textId="77777777" w:rsidR="003A766F" w:rsidRDefault="00000000">
            <w:pPr>
              <w:ind w:left="13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</w:p>
        </w:tc>
      </w:tr>
      <w:tr w:rsidR="003A766F" w14:paraId="13553669" w14:textId="77777777">
        <w:trPr>
          <w:trHeight w:hRule="exact" w:val="545"/>
        </w:trPr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5D" w14:textId="77777777" w:rsidR="003A766F" w:rsidRDefault="003A766F">
            <w:pPr>
              <w:spacing w:before="9" w:line="120" w:lineRule="exact"/>
              <w:rPr>
                <w:sz w:val="12"/>
                <w:szCs w:val="12"/>
              </w:rPr>
            </w:pPr>
          </w:p>
          <w:p w14:paraId="1355365E" w14:textId="77777777" w:rsidR="003A766F" w:rsidRDefault="00000000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5F" w14:textId="77777777" w:rsidR="003A766F" w:rsidRDefault="003A766F">
            <w:pPr>
              <w:spacing w:before="9" w:line="120" w:lineRule="exact"/>
              <w:rPr>
                <w:sz w:val="12"/>
                <w:szCs w:val="12"/>
              </w:rPr>
            </w:pPr>
          </w:p>
          <w:p w14:paraId="13553660" w14:textId="77777777" w:rsidR="003A766F" w:rsidRDefault="00000000">
            <w:pPr>
              <w:ind w:left="297" w:right="3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61" w14:textId="77777777" w:rsidR="003A766F" w:rsidRDefault="003A766F">
            <w:pPr>
              <w:spacing w:before="9" w:line="120" w:lineRule="exact"/>
              <w:rPr>
                <w:sz w:val="12"/>
                <w:szCs w:val="12"/>
              </w:rPr>
            </w:pPr>
          </w:p>
          <w:p w14:paraId="13553662" w14:textId="77777777" w:rsidR="003A766F" w:rsidRDefault="00000000">
            <w:pPr>
              <w:ind w:left="299" w:right="3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63" w14:textId="77777777" w:rsidR="003A766F" w:rsidRDefault="003A766F">
            <w:pPr>
              <w:spacing w:before="9" w:line="120" w:lineRule="exact"/>
              <w:rPr>
                <w:sz w:val="12"/>
                <w:szCs w:val="12"/>
              </w:rPr>
            </w:pPr>
          </w:p>
          <w:p w14:paraId="13553664" w14:textId="77777777" w:rsidR="003A766F" w:rsidRDefault="00000000">
            <w:pPr>
              <w:ind w:left="300" w:right="30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65" w14:textId="77777777" w:rsidR="003A766F" w:rsidRDefault="003A766F">
            <w:pPr>
              <w:spacing w:before="9" w:line="120" w:lineRule="exact"/>
              <w:rPr>
                <w:sz w:val="12"/>
                <w:szCs w:val="12"/>
              </w:rPr>
            </w:pPr>
          </w:p>
          <w:p w14:paraId="13553666" w14:textId="77777777" w:rsidR="003A766F" w:rsidRDefault="00000000">
            <w:pPr>
              <w:ind w:left="302" w:right="3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67" w14:textId="77777777" w:rsidR="003A766F" w:rsidRDefault="003A766F">
            <w:pPr>
              <w:spacing w:before="9" w:line="120" w:lineRule="exact"/>
              <w:rPr>
                <w:sz w:val="12"/>
                <w:szCs w:val="12"/>
              </w:rPr>
            </w:pPr>
          </w:p>
          <w:p w14:paraId="13553668" w14:textId="77777777" w:rsidR="003A766F" w:rsidRDefault="00000000">
            <w:pPr>
              <w:ind w:left="297" w:right="3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3A766F" w14:paraId="13553671" w14:textId="77777777">
        <w:trPr>
          <w:trHeight w:hRule="exact" w:val="545"/>
        </w:trPr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6A" w14:textId="77777777" w:rsidR="003A766F" w:rsidRDefault="003A766F">
            <w:pPr>
              <w:spacing w:before="10" w:line="120" w:lineRule="exact"/>
              <w:rPr>
                <w:sz w:val="12"/>
                <w:szCs w:val="12"/>
              </w:rPr>
            </w:pPr>
          </w:p>
          <w:p w14:paraId="1355366B" w14:textId="77777777" w:rsidR="003A766F" w:rsidRDefault="00000000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re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6C" w14:textId="77777777" w:rsidR="003A766F" w:rsidRDefault="003A766F"/>
        </w:tc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6D" w14:textId="77777777" w:rsidR="003A766F" w:rsidRDefault="003A766F"/>
        </w:tc>
        <w:tc>
          <w:tcPr>
            <w:tcW w:w="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6E" w14:textId="77777777" w:rsidR="003A766F" w:rsidRDefault="003A766F"/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6F" w14:textId="77777777" w:rsidR="003A766F" w:rsidRDefault="003A766F"/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53670" w14:textId="77777777" w:rsidR="003A766F" w:rsidRDefault="003A766F"/>
        </w:tc>
      </w:tr>
    </w:tbl>
    <w:p w14:paraId="13553672" w14:textId="77777777" w:rsidR="003A766F" w:rsidRDefault="003A766F">
      <w:pPr>
        <w:spacing w:before="4" w:line="180" w:lineRule="exact"/>
        <w:rPr>
          <w:sz w:val="18"/>
          <w:szCs w:val="18"/>
        </w:rPr>
      </w:pPr>
    </w:p>
    <w:p w14:paraId="13553673" w14:textId="77777777" w:rsidR="003A766F" w:rsidRDefault="003A766F">
      <w:pPr>
        <w:spacing w:line="200" w:lineRule="exact"/>
      </w:pPr>
    </w:p>
    <w:p w14:paraId="13553674" w14:textId="77777777" w:rsidR="003A766F" w:rsidRDefault="00000000">
      <w:pPr>
        <w:spacing w:before="18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pacing w:val="-1"/>
          <w:sz w:val="32"/>
          <w:szCs w:val="32"/>
        </w:rPr>
        <w:t>O</w:t>
      </w:r>
      <w:r>
        <w:rPr>
          <w:rFonts w:ascii="Arial" w:eastAsia="Arial" w:hAnsi="Arial" w:cs="Arial"/>
          <w:sz w:val="32"/>
          <w:szCs w:val="32"/>
        </w:rPr>
        <w:t>b</w:t>
      </w:r>
      <w:r>
        <w:rPr>
          <w:rFonts w:ascii="Arial" w:eastAsia="Arial" w:hAnsi="Arial" w:cs="Arial"/>
          <w:spacing w:val="1"/>
          <w:sz w:val="32"/>
          <w:szCs w:val="32"/>
        </w:rPr>
        <w:t>j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1"/>
          <w:sz w:val="32"/>
          <w:szCs w:val="32"/>
        </w:rPr>
        <w:t>iv</w:t>
      </w:r>
      <w:r>
        <w:rPr>
          <w:rFonts w:ascii="Arial" w:eastAsia="Arial" w:hAnsi="Arial" w:cs="Arial"/>
          <w:sz w:val="32"/>
          <w:szCs w:val="32"/>
        </w:rPr>
        <w:t>es</w:t>
      </w:r>
    </w:p>
    <w:p w14:paraId="13553675" w14:textId="77777777" w:rsidR="003A766F" w:rsidRDefault="003A766F">
      <w:pPr>
        <w:spacing w:before="2" w:line="160" w:lineRule="exact"/>
        <w:rPr>
          <w:sz w:val="17"/>
          <w:szCs w:val="17"/>
        </w:rPr>
      </w:pPr>
    </w:p>
    <w:p w14:paraId="13553676" w14:textId="77777777" w:rsidR="003A766F" w:rsidRDefault="00000000">
      <w:pPr>
        <w:ind w:left="4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ure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a</w:t>
      </w:r>
      <w:r>
        <w:rPr>
          <w:rFonts w:ascii="Arial" w:eastAsia="Arial" w:hAnsi="Arial" w:cs="Arial"/>
          <w:spacing w:val="1"/>
        </w:rPr>
        <w:t xml:space="preserve"> Py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sys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.</w:t>
      </w:r>
    </w:p>
    <w:p w14:paraId="13553677" w14:textId="77777777" w:rsidR="003A766F" w:rsidRDefault="003A766F">
      <w:pPr>
        <w:spacing w:before="4" w:line="160" w:lineRule="exact"/>
        <w:rPr>
          <w:sz w:val="16"/>
          <w:szCs w:val="16"/>
        </w:rPr>
      </w:pPr>
    </w:p>
    <w:p w14:paraId="13553678" w14:textId="77777777" w:rsidR="003A766F" w:rsidRDefault="00000000">
      <w:pPr>
        <w:ind w:left="4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work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3"/>
        </w:rPr>
        <w:t>y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14:paraId="13553679" w14:textId="77777777" w:rsidR="003A766F" w:rsidRDefault="003A766F">
      <w:pPr>
        <w:spacing w:before="1" w:line="160" w:lineRule="exact"/>
        <w:rPr>
          <w:sz w:val="16"/>
          <w:szCs w:val="16"/>
        </w:rPr>
      </w:pPr>
    </w:p>
    <w:p w14:paraId="1355367A" w14:textId="77777777" w:rsidR="003A766F" w:rsidRDefault="00000000">
      <w:pPr>
        <w:ind w:left="4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 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eral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.</w:t>
      </w:r>
    </w:p>
    <w:p w14:paraId="1355367B" w14:textId="77777777" w:rsidR="003A766F" w:rsidRDefault="003A766F">
      <w:pPr>
        <w:spacing w:before="4" w:line="160" w:lineRule="exact"/>
        <w:rPr>
          <w:sz w:val="16"/>
          <w:szCs w:val="16"/>
        </w:rPr>
      </w:pPr>
    </w:p>
    <w:p w14:paraId="1355367C" w14:textId="77777777" w:rsidR="003A766F" w:rsidRDefault="00000000">
      <w:pPr>
        <w:ind w:left="4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ute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.</w:t>
      </w:r>
    </w:p>
    <w:p w14:paraId="1355367D" w14:textId="77777777" w:rsidR="003A766F" w:rsidRDefault="003A766F">
      <w:pPr>
        <w:spacing w:before="1" w:line="140" w:lineRule="exact"/>
        <w:rPr>
          <w:sz w:val="15"/>
          <w:szCs w:val="15"/>
        </w:rPr>
      </w:pPr>
    </w:p>
    <w:p w14:paraId="1355367E" w14:textId="77777777" w:rsidR="003A766F" w:rsidRDefault="003A766F">
      <w:pPr>
        <w:spacing w:line="200" w:lineRule="exact"/>
      </w:pPr>
    </w:p>
    <w:p w14:paraId="1355367F" w14:textId="77777777" w:rsidR="003A766F" w:rsidRDefault="003A766F">
      <w:pPr>
        <w:spacing w:line="200" w:lineRule="exact"/>
      </w:pPr>
    </w:p>
    <w:p w14:paraId="13553680" w14:textId="77777777" w:rsidR="003A766F" w:rsidRDefault="003A766F">
      <w:pPr>
        <w:spacing w:line="200" w:lineRule="exact"/>
      </w:pPr>
    </w:p>
    <w:p w14:paraId="13553681" w14:textId="77777777" w:rsidR="003A766F" w:rsidRDefault="003A766F">
      <w:pPr>
        <w:spacing w:line="200" w:lineRule="exact"/>
      </w:pPr>
    </w:p>
    <w:p w14:paraId="13553682" w14:textId="77777777" w:rsidR="003A766F" w:rsidRDefault="00000000">
      <w:pPr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Part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1: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Ass</w:t>
      </w:r>
      <w:r>
        <w:rPr>
          <w:rFonts w:ascii="Arial" w:eastAsia="Arial" w:hAnsi="Arial" w:cs="Arial"/>
          <w:sz w:val="32"/>
          <w:szCs w:val="32"/>
        </w:rPr>
        <w:t>uring</w:t>
      </w:r>
      <w:r>
        <w:rPr>
          <w:rFonts w:ascii="Arial" w:eastAsia="Arial" w:hAnsi="Arial" w:cs="Arial"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P</w:t>
      </w:r>
      <w:r>
        <w:rPr>
          <w:rFonts w:ascii="Arial" w:eastAsia="Arial" w:hAnsi="Arial" w:cs="Arial"/>
          <w:spacing w:val="2"/>
          <w:sz w:val="32"/>
          <w:szCs w:val="32"/>
        </w:rPr>
        <w:t>y</w:t>
      </w:r>
      <w:r>
        <w:rPr>
          <w:rFonts w:ascii="Arial" w:eastAsia="Arial" w:hAnsi="Arial" w:cs="Arial"/>
          <w:sz w:val="32"/>
          <w:szCs w:val="32"/>
        </w:rPr>
        <w:t>thon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2"/>
          <w:sz w:val="32"/>
          <w:szCs w:val="32"/>
        </w:rPr>
        <w:t>x</w:t>
      </w:r>
      <w:r>
        <w:rPr>
          <w:rFonts w:ascii="Arial" w:eastAsia="Arial" w:hAnsi="Arial" w:cs="Arial"/>
          <w:spacing w:val="1"/>
          <w:sz w:val="32"/>
          <w:szCs w:val="32"/>
        </w:rPr>
        <w:t>is</w:t>
      </w:r>
      <w:r>
        <w:rPr>
          <w:rFonts w:ascii="Arial" w:eastAsia="Arial" w:hAnsi="Arial" w:cs="Arial"/>
          <w:sz w:val="32"/>
          <w:szCs w:val="32"/>
        </w:rPr>
        <w:t>ts</w:t>
      </w:r>
      <w:proofErr w:type="gramEnd"/>
    </w:p>
    <w:p w14:paraId="13553683" w14:textId="77777777" w:rsidR="003A766F" w:rsidRDefault="003A766F">
      <w:pPr>
        <w:spacing w:before="1" w:line="100" w:lineRule="exact"/>
        <w:rPr>
          <w:sz w:val="10"/>
          <w:szCs w:val="10"/>
        </w:rPr>
      </w:pPr>
    </w:p>
    <w:p w14:paraId="13553684" w14:textId="77777777" w:rsidR="003A766F" w:rsidRDefault="003A766F">
      <w:pPr>
        <w:spacing w:line="200" w:lineRule="exact"/>
      </w:pPr>
    </w:p>
    <w:p w14:paraId="13553685" w14:textId="77777777" w:rsidR="003A766F" w:rsidRDefault="00000000">
      <w:pPr>
        <w:spacing w:line="258" w:lineRule="auto"/>
        <w:ind w:left="100" w:right="17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wri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 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on 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work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ys</w:t>
      </w:r>
      <w:r>
        <w:rPr>
          <w:rFonts w:ascii="Arial" w:eastAsia="Arial" w:hAnsi="Arial" w:cs="Arial"/>
        </w:rPr>
        <w:t>tem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(O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f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wa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1</w:t>
      </w:r>
      <w:r>
        <w:rPr>
          <w:rFonts w:ascii="Arial" w:eastAsia="Arial" w:hAnsi="Arial" w:cs="Arial"/>
        </w:rPr>
        <w:t xml:space="preserve">0,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 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ows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s</w:t>
      </w:r>
      <w:r>
        <w:rPr>
          <w:rFonts w:ascii="Arial" w:eastAsia="Arial" w:hAnsi="Arial" w:cs="Arial"/>
          <w:position w:val="6"/>
          <w:sz w:val="13"/>
          <w:szCs w:val="13"/>
        </w:rPr>
        <w:t>1</w:t>
      </w:r>
      <w:r>
        <w:rPr>
          <w:rFonts w:ascii="Arial" w:eastAsia="Arial" w:hAnsi="Arial" w:cs="Arial"/>
        </w:rPr>
        <w:t>:</w:t>
      </w:r>
    </w:p>
    <w:p w14:paraId="13553686" w14:textId="77777777" w:rsidR="003A766F" w:rsidRDefault="003A766F">
      <w:pPr>
        <w:spacing w:before="9" w:line="240" w:lineRule="exact"/>
        <w:rPr>
          <w:sz w:val="24"/>
          <w:szCs w:val="24"/>
        </w:rPr>
      </w:pPr>
    </w:p>
    <w:p w14:paraId="13553687" w14:textId="77777777" w:rsidR="003A766F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b/>
        </w:rPr>
        <w:t>open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 xml:space="preserve"> c</w:t>
      </w:r>
      <w:r>
        <w:rPr>
          <w:rFonts w:ascii="Arial" w:eastAsia="Arial" w:hAnsi="Arial" w:cs="Arial"/>
          <w:b/>
        </w:rPr>
        <w:t>om</w:t>
      </w:r>
      <w:r>
        <w:rPr>
          <w:rFonts w:ascii="Arial" w:eastAsia="Arial" w:hAnsi="Arial" w:cs="Arial"/>
          <w:b/>
          <w:spacing w:val="3"/>
        </w:rPr>
        <w:t>m</w:t>
      </w:r>
      <w:r>
        <w:rPr>
          <w:rFonts w:ascii="Arial" w:eastAsia="Arial" w:hAnsi="Arial" w:cs="Arial"/>
          <w:b/>
        </w:rPr>
        <w:t>and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</w:rPr>
        <w:t>om</w:t>
      </w:r>
      <w:r>
        <w:rPr>
          <w:rFonts w:ascii="Arial" w:eastAsia="Arial" w:hAnsi="Arial" w:cs="Arial"/>
          <w:b/>
          <w:spacing w:val="1"/>
        </w:rPr>
        <w:t>p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te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mi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al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</w:rPr>
        <w:t>fr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rc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“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d</w:t>
      </w:r>
      <w:proofErr w:type="spellEnd"/>
      <w:r>
        <w:rPr>
          <w:rFonts w:ascii="Arial" w:eastAsia="Arial" w:hAnsi="Arial" w:cs="Arial"/>
        </w:rPr>
        <w:t>”.</w:t>
      </w:r>
    </w:p>
    <w:p w14:paraId="13553688" w14:textId="77777777" w:rsidR="003A766F" w:rsidRDefault="003A766F">
      <w:pPr>
        <w:spacing w:before="7" w:line="260" w:lineRule="exact"/>
        <w:rPr>
          <w:sz w:val="26"/>
          <w:szCs w:val="26"/>
        </w:rPr>
      </w:pPr>
    </w:p>
    <w:p w14:paraId="13553689" w14:textId="77777777" w:rsidR="003A766F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ure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ype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the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llo</w:t>
      </w:r>
      <w:r>
        <w:rPr>
          <w:rFonts w:ascii="Arial" w:eastAsia="Arial" w:hAnsi="Arial" w:cs="Arial"/>
          <w:b/>
          <w:spacing w:val="1"/>
        </w:rPr>
        <w:t>w</w:t>
      </w:r>
      <w:r>
        <w:rPr>
          <w:rFonts w:ascii="Arial" w:eastAsia="Arial" w:hAnsi="Arial" w:cs="Arial"/>
          <w:b/>
        </w:rPr>
        <w:t>ing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co</w:t>
      </w:r>
      <w:r>
        <w:rPr>
          <w:rFonts w:ascii="Arial" w:eastAsia="Arial" w:hAnsi="Arial" w:cs="Arial"/>
          <w:b/>
          <w:spacing w:val="3"/>
        </w:rPr>
        <w:t>m</w:t>
      </w:r>
      <w:r>
        <w:rPr>
          <w:rFonts w:ascii="Arial" w:eastAsia="Arial" w:hAnsi="Arial" w:cs="Arial"/>
          <w:b/>
        </w:rPr>
        <w:t>ma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“$”,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ate</w:t>
      </w:r>
    </w:p>
    <w:p w14:paraId="1355368A" w14:textId="77777777" w:rsidR="003A766F" w:rsidRDefault="00000000">
      <w:pPr>
        <w:spacing w:before="17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hic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s t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10"/>
        </w:rPr>
        <w:t>)</w:t>
      </w:r>
      <w:r>
        <w:rPr>
          <w:rFonts w:ascii="Arial" w:eastAsia="Arial" w:hAnsi="Arial" w:cs="Arial"/>
        </w:rPr>
        <w:t>:</w:t>
      </w:r>
    </w:p>
    <w:p w14:paraId="1355368B" w14:textId="77777777" w:rsidR="003A766F" w:rsidRDefault="003A766F">
      <w:pPr>
        <w:spacing w:before="16" w:line="280" w:lineRule="exact"/>
        <w:rPr>
          <w:sz w:val="28"/>
          <w:szCs w:val="28"/>
        </w:rPr>
      </w:pPr>
    </w:p>
    <w:p w14:paraId="1355368C" w14:textId="77777777" w:rsidR="003A766F" w:rsidRDefault="00000000">
      <w:pPr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A5F99"/>
        </w:rPr>
        <w:t>$</w:t>
      </w:r>
      <w:r>
        <w:rPr>
          <w:rFonts w:ascii="Courier New" w:eastAsia="Courier New" w:hAnsi="Courier New" w:cs="Courier New"/>
          <w:color w:val="2A5F99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python.exe</w:t>
      </w:r>
      <w:r>
        <w:rPr>
          <w:rFonts w:ascii="Courier New" w:eastAsia="Courier New" w:hAnsi="Courier New" w:cs="Courier New"/>
          <w:color w:val="000000"/>
          <w:spacing w:val="-1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--version</w:t>
      </w:r>
    </w:p>
    <w:p w14:paraId="1355368D" w14:textId="77777777" w:rsidR="003A766F" w:rsidRDefault="003A766F">
      <w:pPr>
        <w:spacing w:before="3" w:line="280" w:lineRule="exact"/>
        <w:rPr>
          <w:sz w:val="28"/>
          <w:szCs w:val="28"/>
        </w:rPr>
      </w:pPr>
    </w:p>
    <w:p w14:paraId="1355368E" w14:textId="77777777" w:rsidR="003A766F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-1"/>
        </w:rPr>
        <w:t xml:space="preserve"> 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b/>
          <w:spacing w:val="3"/>
        </w:rPr>
        <w:t>p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int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the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-1"/>
        </w:rPr>
        <w:t>v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sion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m</w:t>
      </w:r>
      <w:r>
        <w:rPr>
          <w:rFonts w:ascii="Arial" w:eastAsia="Arial" w:hAnsi="Arial" w:cs="Arial"/>
          <w:b/>
          <w:spacing w:val="1"/>
        </w:rPr>
        <w:t>b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for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1"/>
        </w:rPr>
        <w:t>P</w:t>
      </w:r>
      <w:r>
        <w:rPr>
          <w:rFonts w:ascii="Arial" w:eastAsia="Arial" w:hAnsi="Arial" w:cs="Arial"/>
          <w:b/>
        </w:rPr>
        <w:t>yt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</w:rPr>
        <w:t>.</w:t>
      </w:r>
    </w:p>
    <w:p w14:paraId="1355368F" w14:textId="77777777" w:rsidR="003A766F" w:rsidRDefault="003A766F">
      <w:pPr>
        <w:spacing w:line="140" w:lineRule="exact"/>
        <w:rPr>
          <w:sz w:val="14"/>
          <w:szCs w:val="14"/>
        </w:rPr>
      </w:pPr>
    </w:p>
    <w:p w14:paraId="13553690" w14:textId="77777777" w:rsidR="003A766F" w:rsidRDefault="003A766F">
      <w:pPr>
        <w:spacing w:line="200" w:lineRule="exact"/>
      </w:pPr>
    </w:p>
    <w:p w14:paraId="13553691" w14:textId="77777777" w:rsidR="003A766F" w:rsidRDefault="003A766F">
      <w:pPr>
        <w:spacing w:line="200" w:lineRule="exact"/>
      </w:pPr>
    </w:p>
    <w:p w14:paraId="13553692" w14:textId="450E64F9" w:rsidR="003A766F" w:rsidRPr="00305AE0" w:rsidRDefault="00000000" w:rsidP="00305AE0">
      <w:pPr>
        <w:pStyle w:val="ListParagraph"/>
        <w:numPr>
          <w:ilvl w:val="0"/>
          <w:numId w:val="2"/>
        </w:numPr>
        <w:spacing w:line="220" w:lineRule="exact"/>
        <w:rPr>
          <w:rFonts w:ascii="Arial" w:eastAsia="Arial" w:hAnsi="Arial" w:cs="Arial"/>
          <w:color w:val="4471C4"/>
          <w:position w:val="-1"/>
        </w:rPr>
      </w:pPr>
      <w:r>
        <w:pict w14:anchorId="13553709">
          <v:group id="_x0000_s2061" style="position:absolute;left:0;text-align:left;margin-left:1in;margin-top:39.5pt;width:2in;height:0;z-index:-251660800;mso-position-horizontal-relative:page" coordorigin="1440,790" coordsize="2880,0">
            <v:shape id="_x0000_s2062" style="position:absolute;left:1440;top:790;width:2880;height:0" coordorigin="1440,790" coordsize="2880,0" path="m1440,790r2881,e" filled="f" strokeweight=".82pt">
              <v:path arrowok="t"/>
            </v:shape>
            <w10:wrap anchorx="page"/>
          </v:group>
        </w:pict>
      </w:r>
      <w:r w:rsidRPr="00305AE0">
        <w:rPr>
          <w:rFonts w:ascii="Arial" w:eastAsia="Arial" w:hAnsi="Arial" w:cs="Arial"/>
          <w:color w:val="4471C4"/>
          <w:spacing w:val="1"/>
          <w:position w:val="-1"/>
        </w:rPr>
        <w:t>(</w:t>
      </w:r>
      <w:r w:rsidRPr="00305AE0">
        <w:rPr>
          <w:rFonts w:ascii="Arial" w:eastAsia="Arial" w:hAnsi="Arial" w:cs="Arial"/>
          <w:color w:val="4471C4"/>
          <w:position w:val="-1"/>
        </w:rPr>
        <w:t>1</w:t>
      </w:r>
      <w:r w:rsidRPr="00305AE0">
        <w:rPr>
          <w:rFonts w:ascii="Arial" w:eastAsia="Arial" w:hAnsi="Arial" w:cs="Arial"/>
          <w:color w:val="4471C4"/>
          <w:spacing w:val="-2"/>
          <w:position w:val="-1"/>
        </w:rPr>
        <w:t xml:space="preserve"> 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>p</w:t>
      </w:r>
      <w:r w:rsidRPr="00305AE0">
        <w:rPr>
          <w:rFonts w:ascii="Arial" w:eastAsia="Arial" w:hAnsi="Arial" w:cs="Arial"/>
          <w:color w:val="4471C4"/>
          <w:position w:val="-1"/>
        </w:rPr>
        <w:t>o</w:t>
      </w:r>
      <w:r w:rsidRPr="00305AE0">
        <w:rPr>
          <w:rFonts w:ascii="Arial" w:eastAsia="Arial" w:hAnsi="Arial" w:cs="Arial"/>
          <w:color w:val="4471C4"/>
          <w:spacing w:val="1"/>
          <w:position w:val="-1"/>
        </w:rPr>
        <w:t>i</w:t>
      </w:r>
      <w:r w:rsidRPr="00305AE0">
        <w:rPr>
          <w:rFonts w:ascii="Arial" w:eastAsia="Arial" w:hAnsi="Arial" w:cs="Arial"/>
          <w:color w:val="4471C4"/>
          <w:position w:val="-1"/>
        </w:rPr>
        <w:t>nt)</w:t>
      </w:r>
      <w:r w:rsidRPr="00305AE0">
        <w:rPr>
          <w:rFonts w:ascii="Arial" w:eastAsia="Arial" w:hAnsi="Arial" w:cs="Arial"/>
          <w:color w:val="4471C4"/>
          <w:spacing w:val="-3"/>
          <w:position w:val="-1"/>
        </w:rPr>
        <w:t xml:space="preserve"> 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>W</w:t>
      </w:r>
      <w:r w:rsidRPr="00305AE0">
        <w:rPr>
          <w:rFonts w:ascii="Arial" w:eastAsia="Arial" w:hAnsi="Arial" w:cs="Arial"/>
          <w:color w:val="4471C4"/>
          <w:position w:val="-1"/>
        </w:rPr>
        <w:t>h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>a</w:t>
      </w:r>
      <w:r w:rsidRPr="00305AE0">
        <w:rPr>
          <w:rFonts w:ascii="Arial" w:eastAsia="Arial" w:hAnsi="Arial" w:cs="Arial"/>
          <w:color w:val="4471C4"/>
          <w:position w:val="-1"/>
        </w:rPr>
        <w:t>t</w:t>
      </w:r>
      <w:r w:rsidRPr="00305AE0">
        <w:rPr>
          <w:rFonts w:ascii="Arial" w:eastAsia="Arial" w:hAnsi="Arial" w:cs="Arial"/>
          <w:color w:val="4471C4"/>
          <w:spacing w:val="-3"/>
          <w:position w:val="-1"/>
        </w:rPr>
        <w:t xml:space="preserve"> 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>i</w:t>
      </w:r>
      <w:r w:rsidRPr="00305AE0">
        <w:rPr>
          <w:rFonts w:ascii="Arial" w:eastAsia="Arial" w:hAnsi="Arial" w:cs="Arial"/>
          <w:color w:val="4471C4"/>
          <w:position w:val="-1"/>
        </w:rPr>
        <w:t>s t</w:t>
      </w:r>
      <w:r w:rsidRPr="00305AE0">
        <w:rPr>
          <w:rFonts w:ascii="Arial" w:eastAsia="Arial" w:hAnsi="Arial" w:cs="Arial"/>
          <w:color w:val="4471C4"/>
          <w:spacing w:val="1"/>
          <w:position w:val="-1"/>
        </w:rPr>
        <w:t>h</w:t>
      </w:r>
      <w:r w:rsidRPr="00305AE0">
        <w:rPr>
          <w:rFonts w:ascii="Arial" w:eastAsia="Arial" w:hAnsi="Arial" w:cs="Arial"/>
          <w:color w:val="4471C4"/>
          <w:position w:val="-1"/>
        </w:rPr>
        <w:t>e</w:t>
      </w:r>
      <w:r w:rsidRPr="00305AE0">
        <w:rPr>
          <w:rFonts w:ascii="Arial" w:eastAsia="Arial" w:hAnsi="Arial" w:cs="Arial"/>
          <w:color w:val="4471C4"/>
          <w:spacing w:val="-3"/>
          <w:position w:val="-1"/>
        </w:rPr>
        <w:t xml:space="preserve"> </w:t>
      </w:r>
      <w:r w:rsidRPr="00305AE0">
        <w:rPr>
          <w:rFonts w:ascii="Arial" w:eastAsia="Arial" w:hAnsi="Arial" w:cs="Arial"/>
          <w:color w:val="4471C4"/>
          <w:position w:val="-1"/>
        </w:rPr>
        <w:t>ver</w:t>
      </w:r>
      <w:r w:rsidRPr="00305AE0">
        <w:rPr>
          <w:rFonts w:ascii="Arial" w:eastAsia="Arial" w:hAnsi="Arial" w:cs="Arial"/>
          <w:color w:val="4471C4"/>
          <w:spacing w:val="2"/>
          <w:position w:val="-1"/>
        </w:rPr>
        <w:t>s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>i</w:t>
      </w:r>
      <w:r w:rsidRPr="00305AE0">
        <w:rPr>
          <w:rFonts w:ascii="Arial" w:eastAsia="Arial" w:hAnsi="Arial" w:cs="Arial"/>
          <w:color w:val="4471C4"/>
          <w:spacing w:val="2"/>
          <w:position w:val="-1"/>
        </w:rPr>
        <w:t>o</w:t>
      </w:r>
      <w:r w:rsidRPr="00305AE0">
        <w:rPr>
          <w:rFonts w:ascii="Arial" w:eastAsia="Arial" w:hAnsi="Arial" w:cs="Arial"/>
          <w:color w:val="4471C4"/>
          <w:position w:val="-1"/>
        </w:rPr>
        <w:t>n</w:t>
      </w:r>
      <w:r w:rsidRPr="00305AE0">
        <w:rPr>
          <w:rFonts w:ascii="Arial" w:eastAsia="Arial" w:hAnsi="Arial" w:cs="Arial"/>
          <w:color w:val="4471C4"/>
          <w:spacing w:val="-6"/>
          <w:position w:val="-1"/>
        </w:rPr>
        <w:t xml:space="preserve"> 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>o</w:t>
      </w:r>
      <w:r w:rsidRPr="00305AE0">
        <w:rPr>
          <w:rFonts w:ascii="Arial" w:eastAsia="Arial" w:hAnsi="Arial" w:cs="Arial"/>
          <w:color w:val="4471C4"/>
          <w:position w:val="-1"/>
        </w:rPr>
        <w:t xml:space="preserve">f 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>P</w:t>
      </w:r>
      <w:r w:rsidRPr="00305AE0">
        <w:rPr>
          <w:rFonts w:ascii="Arial" w:eastAsia="Arial" w:hAnsi="Arial" w:cs="Arial"/>
          <w:color w:val="4471C4"/>
          <w:spacing w:val="1"/>
          <w:position w:val="-1"/>
        </w:rPr>
        <w:t>y</w:t>
      </w:r>
      <w:r w:rsidRPr="00305AE0">
        <w:rPr>
          <w:rFonts w:ascii="Arial" w:eastAsia="Arial" w:hAnsi="Arial" w:cs="Arial"/>
          <w:color w:val="4471C4"/>
          <w:position w:val="-1"/>
        </w:rPr>
        <w:t>th</w:t>
      </w:r>
      <w:r w:rsidRPr="00305AE0">
        <w:rPr>
          <w:rFonts w:ascii="Arial" w:eastAsia="Arial" w:hAnsi="Arial" w:cs="Arial"/>
          <w:color w:val="4471C4"/>
          <w:spacing w:val="1"/>
          <w:position w:val="-1"/>
        </w:rPr>
        <w:t>o</w:t>
      </w:r>
      <w:r w:rsidRPr="00305AE0">
        <w:rPr>
          <w:rFonts w:ascii="Arial" w:eastAsia="Arial" w:hAnsi="Arial" w:cs="Arial"/>
          <w:color w:val="4471C4"/>
          <w:position w:val="-1"/>
        </w:rPr>
        <w:t>n</w:t>
      </w:r>
      <w:r w:rsidRPr="00305AE0">
        <w:rPr>
          <w:rFonts w:ascii="Arial" w:eastAsia="Arial" w:hAnsi="Arial" w:cs="Arial"/>
          <w:color w:val="4471C4"/>
          <w:spacing w:val="-6"/>
          <w:position w:val="-1"/>
        </w:rPr>
        <w:t xml:space="preserve"> </w:t>
      </w:r>
      <w:r w:rsidRPr="00305AE0">
        <w:rPr>
          <w:rFonts w:ascii="Arial" w:eastAsia="Arial" w:hAnsi="Arial" w:cs="Arial"/>
          <w:color w:val="4471C4"/>
          <w:spacing w:val="1"/>
          <w:position w:val="-1"/>
        </w:rPr>
        <w:t>i</w:t>
      </w:r>
      <w:r w:rsidRPr="00305AE0">
        <w:rPr>
          <w:rFonts w:ascii="Arial" w:eastAsia="Arial" w:hAnsi="Arial" w:cs="Arial"/>
          <w:color w:val="4471C4"/>
          <w:position w:val="-1"/>
        </w:rPr>
        <w:t>n</w:t>
      </w:r>
      <w:r w:rsidRPr="00305AE0">
        <w:rPr>
          <w:rFonts w:ascii="Arial" w:eastAsia="Arial" w:hAnsi="Arial" w:cs="Arial"/>
          <w:color w:val="4471C4"/>
          <w:spacing w:val="1"/>
          <w:position w:val="-1"/>
        </w:rPr>
        <w:t>s</w:t>
      </w:r>
      <w:r w:rsidRPr="00305AE0">
        <w:rPr>
          <w:rFonts w:ascii="Arial" w:eastAsia="Arial" w:hAnsi="Arial" w:cs="Arial"/>
          <w:color w:val="4471C4"/>
          <w:position w:val="-1"/>
        </w:rPr>
        <w:t>ta</w:t>
      </w:r>
      <w:r w:rsidRPr="00305AE0">
        <w:rPr>
          <w:rFonts w:ascii="Arial" w:eastAsia="Arial" w:hAnsi="Arial" w:cs="Arial"/>
          <w:color w:val="4471C4"/>
          <w:spacing w:val="1"/>
          <w:position w:val="-1"/>
        </w:rPr>
        <w:t>l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>l</w:t>
      </w:r>
      <w:r w:rsidRPr="00305AE0">
        <w:rPr>
          <w:rFonts w:ascii="Arial" w:eastAsia="Arial" w:hAnsi="Arial" w:cs="Arial"/>
          <w:color w:val="4471C4"/>
          <w:spacing w:val="2"/>
          <w:position w:val="-1"/>
        </w:rPr>
        <w:t>e</w:t>
      </w:r>
      <w:r w:rsidRPr="00305AE0">
        <w:rPr>
          <w:rFonts w:ascii="Arial" w:eastAsia="Arial" w:hAnsi="Arial" w:cs="Arial"/>
          <w:color w:val="4471C4"/>
          <w:position w:val="-1"/>
        </w:rPr>
        <w:t>d</w:t>
      </w:r>
      <w:r w:rsidRPr="00305AE0">
        <w:rPr>
          <w:rFonts w:ascii="Arial" w:eastAsia="Arial" w:hAnsi="Arial" w:cs="Arial"/>
          <w:color w:val="4471C4"/>
          <w:spacing w:val="-7"/>
          <w:position w:val="-1"/>
        </w:rPr>
        <w:t xml:space="preserve"> 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>o</w:t>
      </w:r>
      <w:r w:rsidRPr="00305AE0">
        <w:rPr>
          <w:rFonts w:ascii="Arial" w:eastAsia="Arial" w:hAnsi="Arial" w:cs="Arial"/>
          <w:color w:val="4471C4"/>
          <w:position w:val="-1"/>
        </w:rPr>
        <w:t>n t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>h</w:t>
      </w:r>
      <w:r w:rsidRPr="00305AE0">
        <w:rPr>
          <w:rFonts w:ascii="Arial" w:eastAsia="Arial" w:hAnsi="Arial" w:cs="Arial"/>
          <w:color w:val="4471C4"/>
          <w:position w:val="-1"/>
        </w:rPr>
        <w:t>e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 xml:space="preserve"> </w:t>
      </w:r>
      <w:r w:rsidRPr="00305AE0">
        <w:rPr>
          <w:rFonts w:ascii="Arial" w:eastAsia="Arial" w:hAnsi="Arial" w:cs="Arial"/>
          <w:color w:val="4471C4"/>
          <w:position w:val="-1"/>
        </w:rPr>
        <w:t>m</w:t>
      </w:r>
      <w:r w:rsidRPr="00305AE0">
        <w:rPr>
          <w:rFonts w:ascii="Arial" w:eastAsia="Arial" w:hAnsi="Arial" w:cs="Arial"/>
          <w:color w:val="4471C4"/>
          <w:spacing w:val="-1"/>
          <w:position w:val="-1"/>
        </w:rPr>
        <w:t>a</w:t>
      </w:r>
      <w:r w:rsidRPr="00305AE0">
        <w:rPr>
          <w:rFonts w:ascii="Arial" w:eastAsia="Arial" w:hAnsi="Arial" w:cs="Arial"/>
          <w:color w:val="4471C4"/>
          <w:spacing w:val="1"/>
          <w:position w:val="-1"/>
        </w:rPr>
        <w:t>c</w:t>
      </w:r>
      <w:r w:rsidRPr="00305AE0">
        <w:rPr>
          <w:rFonts w:ascii="Arial" w:eastAsia="Arial" w:hAnsi="Arial" w:cs="Arial"/>
          <w:color w:val="4471C4"/>
          <w:position w:val="-1"/>
        </w:rPr>
        <w:t>h</w:t>
      </w:r>
      <w:r w:rsidRPr="00305AE0">
        <w:rPr>
          <w:rFonts w:ascii="Arial" w:eastAsia="Arial" w:hAnsi="Arial" w:cs="Arial"/>
          <w:color w:val="4471C4"/>
          <w:spacing w:val="1"/>
          <w:position w:val="-1"/>
        </w:rPr>
        <w:t>i</w:t>
      </w:r>
      <w:r w:rsidRPr="00305AE0">
        <w:rPr>
          <w:rFonts w:ascii="Arial" w:eastAsia="Arial" w:hAnsi="Arial" w:cs="Arial"/>
          <w:color w:val="4471C4"/>
          <w:position w:val="-1"/>
        </w:rPr>
        <w:t>n</w:t>
      </w:r>
      <w:r w:rsidRPr="00305AE0">
        <w:rPr>
          <w:rFonts w:ascii="Arial" w:eastAsia="Arial" w:hAnsi="Arial" w:cs="Arial"/>
          <w:color w:val="4471C4"/>
          <w:spacing w:val="1"/>
          <w:position w:val="-1"/>
        </w:rPr>
        <w:t>e</w:t>
      </w:r>
      <w:r w:rsidRPr="00305AE0">
        <w:rPr>
          <w:rFonts w:ascii="Arial" w:eastAsia="Arial" w:hAnsi="Arial" w:cs="Arial"/>
          <w:color w:val="4471C4"/>
          <w:position w:val="-1"/>
        </w:rPr>
        <w:t>?</w:t>
      </w:r>
    </w:p>
    <w:p w14:paraId="42546C6B" w14:textId="3DC34B8F" w:rsidR="00305AE0" w:rsidRPr="00305AE0" w:rsidRDefault="00737599" w:rsidP="00305AE0">
      <w:pPr>
        <w:pStyle w:val="ListParagraph"/>
        <w:spacing w:line="220" w:lineRule="exact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3.12.0 64-bit</w:t>
      </w:r>
    </w:p>
    <w:p w14:paraId="13553693" w14:textId="77777777" w:rsidR="003A766F" w:rsidRDefault="003A766F">
      <w:pPr>
        <w:spacing w:line="200" w:lineRule="exact"/>
      </w:pPr>
    </w:p>
    <w:p w14:paraId="13553694" w14:textId="77777777" w:rsidR="003A766F" w:rsidRDefault="003A766F">
      <w:pPr>
        <w:spacing w:line="200" w:lineRule="exact"/>
      </w:pPr>
    </w:p>
    <w:p w14:paraId="13553695" w14:textId="77777777" w:rsidR="003A766F" w:rsidRDefault="003A766F">
      <w:pPr>
        <w:spacing w:before="13" w:line="220" w:lineRule="exact"/>
        <w:rPr>
          <w:sz w:val="22"/>
          <w:szCs w:val="22"/>
        </w:rPr>
      </w:pPr>
    </w:p>
    <w:p w14:paraId="13553696" w14:textId="77777777" w:rsidR="003A766F" w:rsidRDefault="00000000">
      <w:pPr>
        <w:spacing w:before="40" w:line="253" w:lineRule="auto"/>
        <w:ind w:left="100" w:right="192"/>
        <w:rPr>
          <w:rFonts w:ascii="Arial" w:eastAsia="Arial" w:hAnsi="Arial" w:cs="Arial"/>
          <w:sz w:val="16"/>
          <w:szCs w:val="16"/>
        </w:rPr>
        <w:sectPr w:rsidR="003A766F" w:rsidSect="00C056B9">
          <w:footerReference w:type="default" r:id="rId7"/>
          <w:type w:val="continuous"/>
          <w:pgSz w:w="12240" w:h="15840"/>
          <w:pgMar w:top="1400" w:right="1320" w:bottom="280" w:left="1340" w:header="720" w:footer="1041" w:gutter="0"/>
          <w:pgNumType w:start="1"/>
          <w:cols w:space="720"/>
        </w:sectPr>
      </w:pPr>
      <w:r>
        <w:rPr>
          <w:rFonts w:ascii="Calibri" w:eastAsia="Calibri" w:hAnsi="Calibri" w:cs="Calibri"/>
          <w:position w:val="5"/>
          <w:sz w:val="10"/>
          <w:szCs w:val="10"/>
        </w:rPr>
        <w:t>1</w:t>
      </w:r>
      <w:r>
        <w:rPr>
          <w:rFonts w:ascii="Calibri" w:eastAsia="Calibri" w:hAnsi="Calibri" w:cs="Calibri"/>
          <w:spacing w:val="13"/>
          <w:position w:val="5"/>
          <w:sz w:val="10"/>
          <w:szCs w:val="10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 xml:space="preserve">f 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wa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on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irm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yt</w:t>
      </w:r>
      <w:r>
        <w:rPr>
          <w:rFonts w:ascii="Arial" w:eastAsia="Arial" w:hAnsi="Arial" w:cs="Arial"/>
          <w:spacing w:val="-1"/>
          <w:sz w:val="16"/>
          <w:szCs w:val="16"/>
        </w:rPr>
        <w:t>hon</w:t>
      </w:r>
      <w:r>
        <w:rPr>
          <w:rFonts w:ascii="Arial" w:eastAsia="Arial" w:hAnsi="Arial" w:cs="Arial"/>
          <w:spacing w:val="-2"/>
          <w:sz w:val="16"/>
          <w:szCs w:val="16"/>
        </w:rPr>
        <w:t>’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-1"/>
          <w:sz w:val="16"/>
          <w:szCs w:val="16"/>
        </w:rPr>
        <w:t>ex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st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ou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mp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 xml:space="preserve">t </w:t>
      </w:r>
      <w:r>
        <w:rPr>
          <w:rFonts w:ascii="Arial" w:eastAsia="Arial" w:hAnsi="Arial" w:cs="Arial"/>
          <w:spacing w:val="-1"/>
          <w:sz w:val="16"/>
          <w:szCs w:val="16"/>
        </w:rPr>
        <w:t>ho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pacing w:val="-3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no</w:t>
      </w:r>
      <w:r>
        <w:rPr>
          <w:rFonts w:ascii="Arial" w:eastAsia="Arial" w:hAnsi="Arial" w:cs="Arial"/>
          <w:spacing w:val="5"/>
          <w:sz w:val="16"/>
          <w:szCs w:val="16"/>
        </w:rPr>
        <w:t>n</w:t>
      </w:r>
      <w:r>
        <w:rPr>
          <w:rFonts w:ascii="Arial" w:eastAsia="Arial" w:hAnsi="Arial" w:cs="Arial"/>
          <w:spacing w:val="-1"/>
          <w:sz w:val="16"/>
          <w:szCs w:val="16"/>
        </w:rPr>
        <w:t>-W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>do</w:t>
      </w:r>
      <w:r>
        <w:rPr>
          <w:rFonts w:ascii="Arial" w:eastAsia="Arial" w:hAnsi="Arial" w:cs="Arial"/>
          <w:spacing w:val="-3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pacing w:val="-2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“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ppend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x</w:t>
      </w:r>
      <w:r>
        <w:rPr>
          <w:rFonts w:ascii="Arial" w:eastAsia="Arial" w:hAnsi="Arial" w:cs="Arial"/>
          <w:sz w:val="16"/>
          <w:szCs w:val="16"/>
        </w:rPr>
        <w:t xml:space="preserve">: </w:t>
      </w:r>
      <w:r>
        <w:rPr>
          <w:rFonts w:ascii="Arial" w:eastAsia="Arial" w:hAnsi="Arial" w:cs="Arial"/>
          <w:spacing w:val="-1"/>
          <w:sz w:val="16"/>
          <w:szCs w:val="16"/>
        </w:rPr>
        <w:t>Co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pacing w:val="-2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erna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v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OS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-1"/>
          <w:sz w:val="16"/>
          <w:szCs w:val="16"/>
        </w:rPr>
        <w:t>othe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ha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>dow</w:t>
      </w:r>
      <w:r>
        <w:rPr>
          <w:rFonts w:ascii="Arial" w:eastAsia="Arial" w:hAnsi="Arial" w:cs="Arial"/>
          <w:spacing w:val="4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”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ion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 xml:space="preserve">t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en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f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 xml:space="preserve">is </w:t>
      </w:r>
      <w:r>
        <w:rPr>
          <w:rFonts w:ascii="Arial" w:eastAsia="Arial" w:hAnsi="Arial" w:cs="Arial"/>
          <w:spacing w:val="-1"/>
          <w:sz w:val="16"/>
          <w:szCs w:val="16"/>
        </w:rPr>
        <w:t>do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me</w:t>
      </w:r>
      <w:r>
        <w:rPr>
          <w:rFonts w:ascii="Arial" w:eastAsia="Arial" w:hAnsi="Arial" w:cs="Arial"/>
          <w:spacing w:val="-1"/>
          <w:sz w:val="16"/>
          <w:szCs w:val="16"/>
        </w:rPr>
        <w:t>nt</w:t>
      </w:r>
      <w:r>
        <w:rPr>
          <w:rFonts w:ascii="Arial" w:eastAsia="Arial" w:hAnsi="Arial" w:cs="Arial"/>
          <w:sz w:val="16"/>
          <w:szCs w:val="16"/>
        </w:rPr>
        <w:t>.</w:t>
      </w:r>
    </w:p>
    <w:p w14:paraId="13553697" w14:textId="77777777" w:rsidR="003A766F" w:rsidRDefault="00000000">
      <w:pPr>
        <w:spacing w:before="60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>Part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2: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Co</w:t>
      </w:r>
      <w:r>
        <w:rPr>
          <w:rFonts w:ascii="Arial" w:eastAsia="Arial" w:hAnsi="Arial" w:cs="Arial"/>
          <w:spacing w:val="3"/>
          <w:sz w:val="32"/>
          <w:szCs w:val="32"/>
        </w:rPr>
        <w:t>n</w:t>
      </w:r>
      <w:r>
        <w:rPr>
          <w:rFonts w:ascii="Arial" w:eastAsia="Arial" w:hAnsi="Arial" w:cs="Arial"/>
          <w:sz w:val="32"/>
          <w:szCs w:val="32"/>
        </w:rPr>
        <w:t>f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guring</w:t>
      </w:r>
      <w:r>
        <w:rPr>
          <w:rFonts w:ascii="Arial" w:eastAsia="Arial" w:hAnsi="Arial" w:cs="Arial"/>
          <w:spacing w:val="-16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V</w:t>
      </w:r>
      <w:r>
        <w:rPr>
          <w:rFonts w:ascii="Arial" w:eastAsia="Arial" w:hAnsi="Arial" w:cs="Arial"/>
          <w:spacing w:val="1"/>
          <w:sz w:val="32"/>
          <w:szCs w:val="32"/>
        </w:rPr>
        <w:t>S</w:t>
      </w:r>
      <w:r>
        <w:rPr>
          <w:rFonts w:ascii="Arial" w:eastAsia="Arial" w:hAnsi="Arial" w:cs="Arial"/>
          <w:sz w:val="32"/>
          <w:szCs w:val="32"/>
        </w:rPr>
        <w:t>Code</w:t>
      </w:r>
      <w:proofErr w:type="spellEnd"/>
    </w:p>
    <w:p w14:paraId="13553698" w14:textId="77777777" w:rsidR="003A766F" w:rsidRDefault="003A766F">
      <w:pPr>
        <w:spacing w:before="1" w:line="100" w:lineRule="exact"/>
        <w:rPr>
          <w:sz w:val="10"/>
          <w:szCs w:val="10"/>
        </w:rPr>
      </w:pPr>
    </w:p>
    <w:p w14:paraId="13553699" w14:textId="77777777" w:rsidR="003A766F" w:rsidRDefault="003A766F">
      <w:pPr>
        <w:spacing w:line="200" w:lineRule="exact"/>
      </w:pPr>
    </w:p>
    <w:p w14:paraId="1355369A" w14:textId="77777777" w:rsidR="003A766F" w:rsidRDefault="00000000">
      <w:pPr>
        <w:spacing w:line="259" w:lineRule="auto"/>
        <w:ind w:left="100" w:right="299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VS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  <w:spacing w:val="2"/>
        </w:rPr>
        <w:t>ar</w:t>
      </w:r>
      <w:r>
        <w:rPr>
          <w:rFonts w:ascii="Arial" w:eastAsia="Arial" w:hAnsi="Arial" w:cs="Arial"/>
          <w:b/>
        </w:rPr>
        <w:t>chi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g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</w:rPr>
        <w:t>for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1"/>
        </w:rPr>
        <w:t>“</w:t>
      </w:r>
      <w:r>
        <w:rPr>
          <w:rFonts w:ascii="Arial" w:eastAsia="Arial" w:hAnsi="Arial" w:cs="Arial"/>
          <w:b/>
        </w:rPr>
        <w:t>co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e”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he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menu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2"/>
        </w:rPr>
        <w:t>s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ch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men</w:t>
      </w:r>
      <w:r>
        <w:rPr>
          <w:rFonts w:ascii="Arial" w:eastAsia="Arial" w:hAnsi="Arial" w:cs="Arial"/>
          <w:b/>
          <w:spacing w:val="6"/>
        </w:rPr>
        <w:t>u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1"/>
        </w:rPr>
        <w:t xml:space="preserve"> 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on 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sys</w:t>
      </w:r>
      <w:r>
        <w:rPr>
          <w:rFonts w:ascii="Arial" w:eastAsia="Arial" w:hAnsi="Arial" w:cs="Arial"/>
        </w:rPr>
        <w:t>tem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cr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Si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wor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n.</w:t>
      </w:r>
    </w:p>
    <w:p w14:paraId="1355369B" w14:textId="77777777" w:rsidR="003A766F" w:rsidRDefault="003A766F">
      <w:pPr>
        <w:spacing w:before="13" w:line="260" w:lineRule="exact"/>
        <w:rPr>
          <w:sz w:val="26"/>
          <w:szCs w:val="26"/>
        </w:rPr>
      </w:pPr>
    </w:p>
    <w:p w14:paraId="1355369C" w14:textId="77777777" w:rsidR="003A766F" w:rsidRDefault="00000000">
      <w:pPr>
        <w:spacing w:line="260" w:lineRule="auto"/>
        <w:ind w:left="1540" w:right="270"/>
        <w:rPr>
          <w:rFonts w:ascii="Arial" w:eastAsia="Arial" w:hAnsi="Arial" w:cs="Arial"/>
          <w:sz w:val="13"/>
          <w:szCs w:val="13"/>
        </w:rPr>
      </w:pPr>
      <w:r>
        <w:pict w14:anchorId="1355370A">
          <v:group id="_x0000_s2057" style="position:absolute;left:0;text-align:left;margin-left:81.65pt;margin-top:-.1pt;width:37.1pt;height:246.1pt;z-index:-251657728;mso-position-horizontal-relative:page" coordorigin="1633,-2" coordsize="742,4922">
            <v:shape id="_x0000_s2060" style="position:absolute;left:1643;top:8;width:722;height:4902" coordorigin="1643,8" coordsize="722,4902" path="m1643,4910r722,l2365,8r-722,l1643,4910xe" fillcolor="black" stroked="f">
              <v:path arrowok="t"/>
            </v:shape>
            <v:shape id="_x0000_s2059" style="position:absolute;left:1643;top:8;width:722;height:4902" coordorigin="1643,8" coordsize="722,4902" path="m1643,4910r722,l2365,8r-722,l1643,4910xe" filled="f" strokeweight="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left:1665;top:42;width:674;height:4816">
              <v:imagedata r:id="rId8" o:title=""/>
            </v:shape>
            <w10:wrap anchorx="page"/>
          </v:group>
        </w:pic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scr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(s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</w:rPr>
        <w:t>ef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)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ick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 xml:space="preserve">on 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he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xte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sio</w:t>
      </w:r>
      <w:r>
        <w:rPr>
          <w:rFonts w:ascii="Arial" w:eastAsia="Arial" w:hAnsi="Arial" w:cs="Arial"/>
          <w:b/>
          <w:spacing w:val="3"/>
        </w:rPr>
        <w:t>n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</w:rPr>
        <w:t>tab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(s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y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ow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ox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f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eft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3"/>
        </w:rPr>
        <w:t>)</w:t>
      </w:r>
      <w:proofErr w:type="gramStart"/>
      <w:r>
        <w:rPr>
          <w:rFonts w:ascii="Arial" w:eastAsia="Arial" w:hAnsi="Arial" w:cs="Arial"/>
          <w:position w:val="6"/>
          <w:sz w:val="13"/>
          <w:szCs w:val="13"/>
        </w:rPr>
        <w:t>2</w:t>
      </w:r>
      <w:proofErr w:type="gramEnd"/>
    </w:p>
    <w:p w14:paraId="1355369D" w14:textId="77777777" w:rsidR="003A766F" w:rsidRDefault="00000000">
      <w:pPr>
        <w:spacing w:before="36" w:line="480" w:lineRule="exact"/>
        <w:ind w:left="1540" w:right="9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ype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3"/>
        </w:rPr>
        <w:t>h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s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“pyt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on”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and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hit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en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3"/>
        </w:rPr>
        <w:t>r</w:t>
      </w:r>
      <w:r>
        <w:rPr>
          <w:rFonts w:ascii="Arial" w:eastAsia="Arial" w:hAnsi="Arial" w:cs="Arial"/>
        </w:rPr>
        <w:t>. 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b/>
        </w:rPr>
        <w:t>Cli</w:t>
      </w:r>
      <w:r>
        <w:rPr>
          <w:rFonts w:ascii="Arial" w:eastAsia="Arial" w:hAnsi="Arial" w:cs="Arial"/>
          <w:b/>
          <w:spacing w:val="2"/>
        </w:rPr>
        <w:t>c</w:t>
      </w:r>
      <w:r>
        <w:rPr>
          <w:rFonts w:ascii="Arial" w:eastAsia="Arial" w:hAnsi="Arial" w:cs="Arial"/>
          <w:b/>
        </w:rPr>
        <w:t>k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ti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led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1"/>
        </w:rPr>
        <w:t>“</w:t>
      </w:r>
      <w:r>
        <w:rPr>
          <w:rFonts w:ascii="Arial" w:eastAsia="Arial" w:hAnsi="Arial" w:cs="Arial"/>
          <w:b/>
          <w:spacing w:val="-1"/>
        </w:rPr>
        <w:t>P</w:t>
      </w:r>
      <w:r>
        <w:rPr>
          <w:rFonts w:ascii="Arial" w:eastAsia="Arial" w:hAnsi="Arial" w:cs="Arial"/>
          <w:b/>
        </w:rPr>
        <w:t>yt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on”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1"/>
        </w:rPr>
        <w:t>w</w:t>
      </w:r>
      <w:r>
        <w:rPr>
          <w:rFonts w:ascii="Arial" w:eastAsia="Arial" w:hAnsi="Arial" w:cs="Arial"/>
          <w:b/>
        </w:rPr>
        <w:t>hich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is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au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ho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</w:rPr>
        <w:t>ed</w:t>
      </w:r>
      <w:r>
        <w:rPr>
          <w:rFonts w:ascii="Arial" w:eastAsia="Arial" w:hAnsi="Arial" w:cs="Arial"/>
          <w:b/>
          <w:spacing w:val="-9"/>
        </w:rPr>
        <w:t xml:space="preserve"> </w:t>
      </w:r>
      <w:proofErr w:type="gramStart"/>
      <w:r>
        <w:rPr>
          <w:rFonts w:ascii="Arial" w:eastAsia="Arial" w:hAnsi="Arial" w:cs="Arial"/>
          <w:b/>
          <w:spacing w:val="1"/>
        </w:rPr>
        <w:t>b</w:t>
      </w:r>
      <w:r>
        <w:rPr>
          <w:rFonts w:ascii="Arial" w:eastAsia="Arial" w:hAnsi="Arial" w:cs="Arial"/>
          <w:b/>
        </w:rPr>
        <w:t>y</w:t>
      </w:r>
      <w:proofErr w:type="gramEnd"/>
    </w:p>
    <w:p w14:paraId="1355369E" w14:textId="77777777" w:rsidR="003A766F" w:rsidRDefault="00000000">
      <w:pPr>
        <w:spacing w:line="180" w:lineRule="exact"/>
        <w:ind w:left="154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b/>
          <w:spacing w:val="1"/>
        </w:rPr>
        <w:t>“</w:t>
      </w:r>
      <w:r>
        <w:rPr>
          <w:rFonts w:ascii="Arial" w:eastAsia="Arial" w:hAnsi="Arial" w:cs="Arial"/>
          <w:b/>
        </w:rPr>
        <w:t>Mi</w:t>
      </w:r>
      <w:r>
        <w:rPr>
          <w:rFonts w:ascii="Arial" w:eastAsia="Arial" w:hAnsi="Arial" w:cs="Arial"/>
          <w:b/>
          <w:spacing w:val="-1"/>
        </w:rPr>
        <w:t>cr</w:t>
      </w:r>
      <w:r>
        <w:rPr>
          <w:rFonts w:ascii="Arial" w:eastAsia="Arial" w:hAnsi="Arial" w:cs="Arial"/>
          <w:b/>
        </w:rPr>
        <w:t>oso</w:t>
      </w:r>
      <w:r>
        <w:rPr>
          <w:rFonts w:ascii="Arial" w:eastAsia="Arial" w:hAnsi="Arial" w:cs="Arial"/>
          <w:b/>
          <w:spacing w:val="1"/>
        </w:rPr>
        <w:t>ft”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position w:val="7"/>
          <w:sz w:val="13"/>
          <w:szCs w:val="13"/>
        </w:rPr>
        <w:t>3</w:t>
      </w:r>
    </w:p>
    <w:p w14:paraId="1355369F" w14:textId="77777777" w:rsidR="003A766F" w:rsidRDefault="003A766F">
      <w:pPr>
        <w:spacing w:before="5" w:line="260" w:lineRule="exact"/>
        <w:rPr>
          <w:sz w:val="26"/>
          <w:szCs w:val="26"/>
        </w:rPr>
      </w:pPr>
    </w:p>
    <w:p w14:paraId="135536A0" w14:textId="77777777" w:rsidR="003A766F" w:rsidRDefault="00000000">
      <w:pPr>
        <w:spacing w:line="259" w:lineRule="auto"/>
        <w:ind w:left="1540" w:right="241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n 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b/>
        </w:rPr>
        <w:t>cl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ck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the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“Ins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al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</w:rPr>
        <w:t>”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b</w:t>
      </w:r>
      <w:r>
        <w:rPr>
          <w:rFonts w:ascii="Arial" w:eastAsia="Arial" w:hAnsi="Arial" w:cs="Arial"/>
          <w:b/>
          <w:spacing w:val="1"/>
        </w:rPr>
        <w:t>utt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4"/>
        </w:rPr>
        <w:t>n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“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e”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 xml:space="preserve">nd </w:t>
      </w:r>
      <w:r>
        <w:rPr>
          <w:rFonts w:ascii="Arial" w:eastAsia="Arial" w:hAnsi="Arial" w:cs="Arial"/>
          <w:spacing w:val="1"/>
        </w:rPr>
        <w:t>“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exte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a</w:t>
      </w:r>
      <w:r>
        <w:rPr>
          <w:rFonts w:ascii="Arial" w:eastAsia="Arial" w:hAnsi="Arial" w:cs="Arial"/>
          <w:spacing w:val="-2"/>
        </w:rPr>
        <w:t>l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ll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 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e.</w:t>
      </w:r>
    </w:p>
    <w:p w14:paraId="135536A1" w14:textId="77777777" w:rsidR="003A766F" w:rsidRDefault="003A766F">
      <w:pPr>
        <w:spacing w:before="9" w:line="240" w:lineRule="exact"/>
        <w:rPr>
          <w:sz w:val="24"/>
          <w:szCs w:val="24"/>
        </w:rPr>
      </w:pPr>
    </w:p>
    <w:p w14:paraId="135536A2" w14:textId="77777777" w:rsidR="003A766F" w:rsidRDefault="00000000">
      <w:pPr>
        <w:spacing w:line="260" w:lineRule="auto"/>
        <w:ind w:left="1540" w:right="3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cr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ick</w:t>
      </w:r>
      <w:r>
        <w:rPr>
          <w:rFonts w:ascii="Arial" w:eastAsia="Arial" w:hAnsi="Arial" w:cs="Arial"/>
          <w:b/>
          <w:spacing w:val="-4"/>
        </w:rPr>
        <w:t xml:space="preserve"> </w:t>
      </w:r>
      <w:proofErr w:type="spellStart"/>
      <w:r>
        <w:rPr>
          <w:rFonts w:ascii="Arial" w:eastAsia="Arial" w:hAnsi="Arial" w:cs="Arial"/>
          <w:b/>
          <w:spacing w:val="3"/>
        </w:rPr>
        <w:t>F</w:t>
      </w:r>
      <w:r>
        <w:rPr>
          <w:rFonts w:ascii="Arial" w:eastAsia="Arial" w:hAnsi="Arial" w:cs="Arial"/>
          <w:b/>
        </w:rPr>
        <w:t>il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pen</w:t>
      </w:r>
      <w:proofErr w:type="spellEnd"/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lder.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  <w:b/>
        </w:rPr>
        <w:t xml:space="preserve">.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 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.</w:t>
      </w:r>
    </w:p>
    <w:p w14:paraId="135536A3" w14:textId="77777777" w:rsidR="003A766F" w:rsidRDefault="003A766F">
      <w:pPr>
        <w:spacing w:before="5" w:line="240" w:lineRule="exact"/>
        <w:rPr>
          <w:sz w:val="24"/>
          <w:szCs w:val="24"/>
        </w:rPr>
      </w:pPr>
    </w:p>
    <w:p w14:paraId="135536A4" w14:textId="77777777" w:rsidR="003A766F" w:rsidRDefault="00000000">
      <w:pPr>
        <w:ind w:left="15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Cr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ate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new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fold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the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itled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1"/>
        </w:rPr>
        <w:t>“</w:t>
      </w:r>
      <w:r>
        <w:rPr>
          <w:rFonts w:ascii="Arial" w:eastAsia="Arial" w:hAnsi="Arial" w:cs="Arial"/>
          <w:b/>
        </w:rPr>
        <w:t>Lab1”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th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.</w:t>
      </w:r>
    </w:p>
    <w:p w14:paraId="135536A5" w14:textId="77777777" w:rsidR="003A766F" w:rsidRDefault="003A766F">
      <w:pPr>
        <w:spacing w:before="7" w:line="260" w:lineRule="exact"/>
        <w:rPr>
          <w:sz w:val="26"/>
          <w:szCs w:val="26"/>
        </w:rPr>
      </w:pPr>
    </w:p>
    <w:p w14:paraId="135536A6" w14:textId="77777777" w:rsidR="003A766F" w:rsidRDefault="00000000">
      <w:pPr>
        <w:ind w:left="154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tab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b/>
        </w:rPr>
        <w:t>cl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  <w:spacing w:val="2"/>
        </w:rPr>
        <w:t>c</w:t>
      </w:r>
      <w:r>
        <w:rPr>
          <w:rFonts w:ascii="Arial" w:eastAsia="Arial" w:hAnsi="Arial" w:cs="Arial"/>
          <w:b/>
        </w:rPr>
        <w:t>k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on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the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xpl</w:t>
      </w:r>
      <w:r>
        <w:rPr>
          <w:rFonts w:ascii="Arial" w:eastAsia="Arial" w:hAnsi="Arial" w:cs="Arial"/>
          <w:b/>
          <w:spacing w:val="3"/>
        </w:rPr>
        <w:t>o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</w:rPr>
        <w:t>tab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(s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ox at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eft</w:t>
      </w:r>
      <w:r>
        <w:rPr>
          <w:rFonts w:ascii="Arial" w:eastAsia="Arial" w:hAnsi="Arial" w:cs="Arial"/>
          <w:spacing w:val="3"/>
        </w:rPr>
        <w:t>)</w:t>
      </w:r>
      <w:r>
        <w:rPr>
          <w:rFonts w:ascii="Arial" w:eastAsia="Arial" w:hAnsi="Arial" w:cs="Arial"/>
          <w:position w:val="6"/>
          <w:sz w:val="13"/>
          <w:szCs w:val="13"/>
        </w:rPr>
        <w:t>4</w:t>
      </w:r>
      <w:r>
        <w:rPr>
          <w:rFonts w:ascii="Arial" w:eastAsia="Arial" w:hAnsi="Arial" w:cs="Arial"/>
        </w:rPr>
        <w:t>.</w:t>
      </w:r>
    </w:p>
    <w:p w14:paraId="135536A7" w14:textId="77777777" w:rsidR="003A766F" w:rsidRDefault="003A766F">
      <w:pPr>
        <w:spacing w:before="7" w:line="260" w:lineRule="exact"/>
        <w:rPr>
          <w:sz w:val="26"/>
          <w:szCs w:val="26"/>
        </w:rPr>
      </w:pPr>
    </w:p>
    <w:p w14:paraId="135536A8" w14:textId="77777777" w:rsidR="003A766F" w:rsidRDefault="00000000">
      <w:pPr>
        <w:ind w:left="15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Cr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ate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new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fi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-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pty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area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  <w:spacing w:val="1"/>
        </w:rPr>
        <w:t>.</w:t>
      </w:r>
      <w:r>
        <w:rPr>
          <w:rFonts w:ascii="Arial" w:eastAsia="Arial" w:hAnsi="Arial" w:cs="Arial"/>
          <w:spacing w:val="4"/>
        </w:rPr>
        <w:t>.</w:t>
      </w:r>
      <w:r>
        <w:rPr>
          <w:rFonts w:ascii="Arial" w:eastAsia="Arial" w:hAnsi="Arial" w:cs="Arial"/>
          <w:position w:val="6"/>
          <w:sz w:val="13"/>
          <w:szCs w:val="13"/>
        </w:rPr>
        <w:t>5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b/>
        </w:rPr>
        <w:t>Title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he</w:t>
      </w:r>
    </w:p>
    <w:p w14:paraId="135536A9" w14:textId="77777777" w:rsidR="003A766F" w:rsidRDefault="00000000">
      <w:pPr>
        <w:spacing w:before="17"/>
        <w:ind w:left="15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ile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1"/>
        </w:rPr>
        <w:t>“</w:t>
      </w:r>
      <w:r>
        <w:rPr>
          <w:rFonts w:ascii="Arial" w:eastAsia="Arial" w:hAnsi="Arial" w:cs="Arial"/>
          <w:b/>
        </w:rPr>
        <w:t>lab1.py</w:t>
      </w:r>
      <w:r>
        <w:rPr>
          <w:rFonts w:ascii="Arial" w:eastAsia="Arial" w:hAnsi="Arial" w:cs="Arial"/>
          <w:b/>
          <w:spacing w:val="2"/>
        </w:rPr>
        <w:t>”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w.</w:t>
      </w:r>
    </w:p>
    <w:p w14:paraId="135536AA" w14:textId="77777777" w:rsidR="003A766F" w:rsidRDefault="003A766F">
      <w:pPr>
        <w:spacing w:before="13" w:line="280" w:lineRule="exact"/>
        <w:rPr>
          <w:sz w:val="28"/>
          <w:szCs w:val="28"/>
        </w:rPr>
      </w:pPr>
    </w:p>
    <w:p w14:paraId="135536AB" w14:textId="77777777" w:rsidR="003A766F" w:rsidRDefault="00000000">
      <w:pPr>
        <w:spacing w:line="258" w:lineRule="auto"/>
        <w:ind w:left="100" w:right="621"/>
        <w:rPr>
          <w:rFonts w:ascii="Arial" w:eastAsia="Arial" w:hAnsi="Arial" w:cs="Arial"/>
        </w:rPr>
      </w:pPr>
      <w:r>
        <w:pict w14:anchorId="1355370B">
          <v:group id="_x0000_s2054" style="position:absolute;left:0;text-align:left;margin-left:1in;margin-top:26pt;width:470.7pt;height:19.9pt;z-index:-251658752;mso-position-horizontal-relative:page" coordorigin="1440,520" coordsize="9414,398">
            <v:shape id="_x0000_s2056" type="#_x0000_t75" style="position:absolute;left:1440;top:519;width:9414;height:399">
              <v:imagedata r:id="rId9" o:title=""/>
            </v:shape>
            <v:shape id="_x0000_s2055" style="position:absolute;left:9054;top:592;width:941;height:268" coordorigin="9054,592" coordsize="941,268" path="m9054,860r941,l9995,592r-941,l9054,860xe" filled="f" strokecolor="#a9d18e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scr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nfo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 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e:</w:t>
      </w:r>
    </w:p>
    <w:p w14:paraId="135536AC" w14:textId="77777777" w:rsidR="003A766F" w:rsidRDefault="003A766F">
      <w:pPr>
        <w:spacing w:before="3" w:line="180" w:lineRule="exact"/>
        <w:rPr>
          <w:sz w:val="19"/>
          <w:szCs w:val="19"/>
        </w:rPr>
      </w:pPr>
    </w:p>
    <w:p w14:paraId="135536AD" w14:textId="77777777" w:rsidR="003A766F" w:rsidRDefault="003A766F">
      <w:pPr>
        <w:spacing w:line="200" w:lineRule="exact"/>
      </w:pPr>
    </w:p>
    <w:p w14:paraId="135536AE" w14:textId="77777777" w:rsidR="003A766F" w:rsidRDefault="003A766F">
      <w:pPr>
        <w:spacing w:line="200" w:lineRule="exact"/>
      </w:pPr>
    </w:p>
    <w:p w14:paraId="135536AF" w14:textId="77777777" w:rsidR="003A766F" w:rsidRDefault="00000000">
      <w:pPr>
        <w:spacing w:line="253" w:lineRule="auto"/>
        <w:ind w:left="100" w:right="14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(s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gre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ox 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e)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cor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d.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 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“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pre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er..."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th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b/>
        </w:rPr>
        <w:t>cl</w:t>
      </w:r>
      <w:r>
        <w:rPr>
          <w:rFonts w:ascii="Arial" w:eastAsia="Arial" w:hAnsi="Arial" w:cs="Arial"/>
          <w:b/>
          <w:spacing w:val="1"/>
        </w:rPr>
        <w:t>i</w:t>
      </w:r>
      <w:r>
        <w:rPr>
          <w:rFonts w:ascii="Arial" w:eastAsia="Arial" w:hAnsi="Arial" w:cs="Arial"/>
          <w:b/>
        </w:rPr>
        <w:t>ck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the</w:t>
      </w:r>
      <w:r>
        <w:rPr>
          <w:rFonts w:ascii="Arial" w:eastAsia="Arial" w:hAnsi="Arial" w:cs="Arial"/>
          <w:b/>
          <w:spacing w:val="-3"/>
        </w:rPr>
        <w:t xml:space="preserve"> </w:t>
      </w:r>
      <w:proofErr w:type="gramStart"/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x</w:t>
      </w:r>
      <w:r>
        <w:rPr>
          <w:rFonts w:ascii="Arial" w:eastAsia="Arial" w:hAnsi="Arial" w:cs="Arial"/>
          <w:b/>
          <w:spacing w:val="2"/>
        </w:rPr>
        <w:t>t</w:t>
      </w:r>
      <w:r>
        <w:rPr>
          <w:rFonts w:ascii="Arial" w:eastAsia="Arial" w:hAnsi="Arial" w:cs="Arial"/>
          <w:b/>
          <w:position w:val="7"/>
          <w:sz w:val="13"/>
          <w:szCs w:val="13"/>
        </w:rPr>
        <w:t>6</w:t>
      </w:r>
      <w:proofErr w:type="gramEnd"/>
    </w:p>
    <w:p w14:paraId="135536B0" w14:textId="77777777" w:rsidR="003A766F" w:rsidRDefault="003A766F">
      <w:pPr>
        <w:spacing w:before="18" w:line="260" w:lineRule="exact"/>
        <w:rPr>
          <w:sz w:val="26"/>
          <w:szCs w:val="26"/>
        </w:rPr>
      </w:pPr>
    </w:p>
    <w:p w14:paraId="135536B1" w14:textId="77777777" w:rsidR="003A766F" w:rsidRDefault="00000000">
      <w:pPr>
        <w:spacing w:line="259" w:lineRule="auto"/>
        <w:ind w:left="100" w:right="10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br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up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pt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ows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pre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the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2"/>
        </w:rPr>
        <w:t>o</w:t>
      </w:r>
      <w:r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ion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cor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sp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4"/>
        </w:rPr>
        <w:t>d</w:t>
      </w:r>
      <w:r>
        <w:rPr>
          <w:rFonts w:ascii="Arial" w:eastAsia="Arial" w:hAnsi="Arial" w:cs="Arial"/>
          <w:b/>
        </w:rPr>
        <w:t>ing</w:t>
      </w:r>
      <w:r>
        <w:rPr>
          <w:rFonts w:ascii="Arial" w:eastAsia="Arial" w:hAnsi="Arial" w:cs="Arial"/>
          <w:b/>
          <w:spacing w:val="-13"/>
        </w:rPr>
        <w:t xml:space="preserve"> </w:t>
      </w:r>
      <w:r>
        <w:rPr>
          <w:rFonts w:ascii="Arial" w:eastAsia="Arial" w:hAnsi="Arial" w:cs="Arial"/>
          <w:b/>
          <w:spacing w:val="1"/>
        </w:rPr>
        <w:t>to t</w:t>
      </w:r>
      <w:r>
        <w:rPr>
          <w:rFonts w:ascii="Arial" w:eastAsia="Arial" w:hAnsi="Arial" w:cs="Arial"/>
          <w:b/>
        </w:rPr>
        <w:t>he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-1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</w:rPr>
        <w:t>sion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of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1"/>
        </w:rPr>
        <w:t>P</w:t>
      </w:r>
      <w:r>
        <w:rPr>
          <w:rFonts w:ascii="Arial" w:eastAsia="Arial" w:hAnsi="Arial" w:cs="Arial"/>
          <w:b/>
        </w:rPr>
        <w:t>yt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on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you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ep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ed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  <w:spacing w:val="1"/>
        </w:rPr>
        <w:t>q</w:t>
      </w:r>
      <w:r>
        <w:rPr>
          <w:rFonts w:ascii="Arial" w:eastAsia="Arial" w:hAnsi="Arial" w:cs="Arial"/>
          <w:b/>
        </w:rPr>
        <w:t>ue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ion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4"/>
        </w:rPr>
        <w:t>1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ed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</w:p>
    <w:p w14:paraId="135536B2" w14:textId="77777777" w:rsidR="003A766F" w:rsidRDefault="00000000">
      <w:pPr>
        <w:spacing w:line="220" w:lineRule="exact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g.</w:t>
      </w:r>
    </w:p>
    <w:p w14:paraId="135536B3" w14:textId="77777777" w:rsidR="003A766F" w:rsidRDefault="003A766F">
      <w:pPr>
        <w:spacing w:before="5" w:line="160" w:lineRule="exact"/>
        <w:rPr>
          <w:sz w:val="16"/>
          <w:szCs w:val="16"/>
        </w:rPr>
      </w:pPr>
    </w:p>
    <w:p w14:paraId="135536B4" w14:textId="77777777" w:rsidR="003A766F" w:rsidRDefault="003A766F">
      <w:pPr>
        <w:spacing w:line="200" w:lineRule="exact"/>
      </w:pPr>
    </w:p>
    <w:p w14:paraId="135536B5" w14:textId="77777777" w:rsidR="003A766F" w:rsidRDefault="003A766F">
      <w:pPr>
        <w:spacing w:line="200" w:lineRule="exact"/>
      </w:pPr>
    </w:p>
    <w:p w14:paraId="135536B7" w14:textId="7B77C62B" w:rsidR="003A766F" w:rsidRPr="00AD407E" w:rsidRDefault="00000000" w:rsidP="00AD407E">
      <w:pPr>
        <w:pStyle w:val="ListParagraph"/>
        <w:numPr>
          <w:ilvl w:val="0"/>
          <w:numId w:val="2"/>
        </w:numPr>
        <w:spacing w:line="220" w:lineRule="exact"/>
        <w:ind w:right="3274"/>
        <w:jc w:val="center"/>
        <w:rPr>
          <w:rFonts w:ascii="Arial" w:eastAsia="Arial" w:hAnsi="Arial" w:cs="Arial"/>
        </w:rPr>
      </w:pPr>
      <w:r>
        <w:pict w14:anchorId="1355370C">
          <v:group id="_x0000_s2052" style="position:absolute;left:0;text-align:left;margin-left:1in;margin-top:40.95pt;width:2in;height:0;z-index:-251659776;mso-position-horizontal-relative:page" coordorigin="1440,819" coordsize="2880,0">
            <v:shape id="_x0000_s2053" style="position:absolute;left:1440;top:819;width:2880;height:0" coordorigin="1440,819" coordsize="2880,0" path="m1440,819r2881,e" filled="f" strokeweight=".82pt">
              <v:path arrowok="t"/>
            </v:shape>
            <w10:wrap anchorx="page"/>
          </v:group>
        </w:pict>
      </w:r>
      <w:r w:rsidRPr="00AD407E">
        <w:rPr>
          <w:rFonts w:ascii="Arial" w:eastAsia="Arial" w:hAnsi="Arial" w:cs="Arial"/>
          <w:color w:val="4471C4"/>
          <w:spacing w:val="1"/>
          <w:position w:val="-1"/>
        </w:rPr>
        <w:t>(</w:t>
      </w:r>
      <w:r w:rsidRPr="00AD407E">
        <w:rPr>
          <w:rFonts w:ascii="Arial" w:eastAsia="Arial" w:hAnsi="Arial" w:cs="Arial"/>
          <w:color w:val="4471C4"/>
          <w:position w:val="-1"/>
        </w:rPr>
        <w:t>1</w:t>
      </w:r>
      <w:r w:rsidRPr="00AD407E">
        <w:rPr>
          <w:rFonts w:ascii="Arial" w:eastAsia="Arial" w:hAnsi="Arial" w:cs="Arial"/>
          <w:color w:val="4471C4"/>
          <w:spacing w:val="-2"/>
          <w:position w:val="-1"/>
        </w:rPr>
        <w:t xml:space="preserve"> </w:t>
      </w:r>
      <w:r w:rsidRPr="00AD407E">
        <w:rPr>
          <w:rFonts w:ascii="Arial" w:eastAsia="Arial" w:hAnsi="Arial" w:cs="Arial"/>
          <w:color w:val="4471C4"/>
          <w:spacing w:val="-1"/>
          <w:position w:val="-1"/>
        </w:rPr>
        <w:t>p</w:t>
      </w:r>
      <w:r w:rsidRPr="00AD407E">
        <w:rPr>
          <w:rFonts w:ascii="Arial" w:eastAsia="Arial" w:hAnsi="Arial" w:cs="Arial"/>
          <w:color w:val="4471C4"/>
          <w:position w:val="-1"/>
        </w:rPr>
        <w:t>o</w:t>
      </w:r>
      <w:r w:rsidRPr="00AD407E">
        <w:rPr>
          <w:rFonts w:ascii="Arial" w:eastAsia="Arial" w:hAnsi="Arial" w:cs="Arial"/>
          <w:color w:val="4471C4"/>
          <w:spacing w:val="1"/>
          <w:position w:val="-1"/>
        </w:rPr>
        <w:t>i</w:t>
      </w:r>
      <w:r w:rsidRPr="00AD407E">
        <w:rPr>
          <w:rFonts w:ascii="Arial" w:eastAsia="Arial" w:hAnsi="Arial" w:cs="Arial"/>
          <w:color w:val="4471C4"/>
          <w:position w:val="-1"/>
        </w:rPr>
        <w:t>nt)</w:t>
      </w:r>
      <w:r w:rsidRPr="00AD407E">
        <w:rPr>
          <w:rFonts w:ascii="Arial" w:eastAsia="Arial" w:hAnsi="Arial" w:cs="Arial"/>
          <w:color w:val="4471C4"/>
          <w:spacing w:val="-3"/>
          <w:position w:val="-1"/>
        </w:rPr>
        <w:t xml:space="preserve"> </w:t>
      </w:r>
      <w:r w:rsidRPr="00AD407E">
        <w:rPr>
          <w:rFonts w:ascii="Arial" w:eastAsia="Arial" w:hAnsi="Arial" w:cs="Arial"/>
          <w:color w:val="4471C4"/>
          <w:spacing w:val="-1"/>
          <w:position w:val="-1"/>
        </w:rPr>
        <w:t>W</w:t>
      </w:r>
      <w:r w:rsidRPr="00AD407E">
        <w:rPr>
          <w:rFonts w:ascii="Arial" w:eastAsia="Arial" w:hAnsi="Arial" w:cs="Arial"/>
          <w:color w:val="4471C4"/>
          <w:position w:val="-1"/>
        </w:rPr>
        <w:t>h</w:t>
      </w:r>
      <w:r w:rsidRPr="00AD407E">
        <w:rPr>
          <w:rFonts w:ascii="Arial" w:eastAsia="Arial" w:hAnsi="Arial" w:cs="Arial"/>
          <w:color w:val="4471C4"/>
          <w:spacing w:val="-1"/>
          <w:position w:val="-1"/>
        </w:rPr>
        <w:t>a</w:t>
      </w:r>
      <w:r w:rsidRPr="00AD407E">
        <w:rPr>
          <w:rFonts w:ascii="Arial" w:eastAsia="Arial" w:hAnsi="Arial" w:cs="Arial"/>
          <w:color w:val="4471C4"/>
          <w:position w:val="-1"/>
        </w:rPr>
        <w:t>t</w:t>
      </w:r>
      <w:r w:rsidRPr="00AD407E">
        <w:rPr>
          <w:rFonts w:ascii="Arial" w:eastAsia="Arial" w:hAnsi="Arial" w:cs="Arial"/>
          <w:color w:val="4471C4"/>
          <w:spacing w:val="-3"/>
          <w:position w:val="-1"/>
        </w:rPr>
        <w:t xml:space="preserve"> </w:t>
      </w:r>
      <w:r w:rsidRPr="00AD407E">
        <w:rPr>
          <w:rFonts w:ascii="Arial" w:eastAsia="Arial" w:hAnsi="Arial" w:cs="Arial"/>
          <w:color w:val="4471C4"/>
          <w:spacing w:val="-1"/>
          <w:position w:val="-1"/>
        </w:rPr>
        <w:t>i</w:t>
      </w:r>
      <w:r w:rsidRPr="00AD407E">
        <w:rPr>
          <w:rFonts w:ascii="Arial" w:eastAsia="Arial" w:hAnsi="Arial" w:cs="Arial"/>
          <w:color w:val="4471C4"/>
          <w:position w:val="-1"/>
        </w:rPr>
        <w:t>s t</w:t>
      </w:r>
      <w:r w:rsidRPr="00AD407E">
        <w:rPr>
          <w:rFonts w:ascii="Arial" w:eastAsia="Arial" w:hAnsi="Arial" w:cs="Arial"/>
          <w:color w:val="4471C4"/>
          <w:spacing w:val="1"/>
          <w:position w:val="-1"/>
        </w:rPr>
        <w:t>h</w:t>
      </w:r>
      <w:r w:rsidRPr="00AD407E">
        <w:rPr>
          <w:rFonts w:ascii="Arial" w:eastAsia="Arial" w:hAnsi="Arial" w:cs="Arial"/>
          <w:color w:val="4471C4"/>
          <w:position w:val="-1"/>
        </w:rPr>
        <w:t>e</w:t>
      </w:r>
      <w:r w:rsidRPr="00AD407E">
        <w:rPr>
          <w:rFonts w:ascii="Arial" w:eastAsia="Arial" w:hAnsi="Arial" w:cs="Arial"/>
          <w:color w:val="4471C4"/>
          <w:spacing w:val="-3"/>
          <w:position w:val="-1"/>
        </w:rPr>
        <w:t xml:space="preserve"> </w:t>
      </w:r>
      <w:r w:rsidRPr="00AD407E">
        <w:rPr>
          <w:rFonts w:ascii="Arial" w:eastAsia="Arial" w:hAnsi="Arial" w:cs="Arial"/>
          <w:color w:val="4471C4"/>
          <w:spacing w:val="1"/>
          <w:position w:val="-1"/>
        </w:rPr>
        <w:t>p</w:t>
      </w:r>
      <w:r w:rsidRPr="00AD407E">
        <w:rPr>
          <w:rFonts w:ascii="Arial" w:eastAsia="Arial" w:hAnsi="Arial" w:cs="Arial"/>
          <w:color w:val="4471C4"/>
          <w:position w:val="-1"/>
        </w:rPr>
        <w:t>ath</w:t>
      </w:r>
      <w:r w:rsidRPr="00AD407E">
        <w:rPr>
          <w:rFonts w:ascii="Arial" w:eastAsia="Arial" w:hAnsi="Arial" w:cs="Arial"/>
          <w:color w:val="4471C4"/>
          <w:spacing w:val="-5"/>
          <w:position w:val="-1"/>
        </w:rPr>
        <w:t xml:space="preserve"> </w:t>
      </w:r>
      <w:r w:rsidRPr="00AD407E">
        <w:rPr>
          <w:rFonts w:ascii="Arial" w:eastAsia="Arial" w:hAnsi="Arial" w:cs="Arial"/>
          <w:color w:val="4471C4"/>
          <w:spacing w:val="2"/>
          <w:position w:val="-1"/>
        </w:rPr>
        <w:t>t</w:t>
      </w:r>
      <w:r w:rsidRPr="00AD407E">
        <w:rPr>
          <w:rFonts w:ascii="Arial" w:eastAsia="Arial" w:hAnsi="Arial" w:cs="Arial"/>
          <w:color w:val="4471C4"/>
          <w:position w:val="-1"/>
        </w:rPr>
        <w:t>o</w:t>
      </w:r>
      <w:r w:rsidRPr="00AD407E">
        <w:rPr>
          <w:rFonts w:ascii="Arial" w:eastAsia="Arial" w:hAnsi="Arial" w:cs="Arial"/>
          <w:color w:val="4471C4"/>
          <w:spacing w:val="-2"/>
          <w:position w:val="-1"/>
        </w:rPr>
        <w:t xml:space="preserve"> </w:t>
      </w:r>
      <w:r w:rsidRPr="00AD407E">
        <w:rPr>
          <w:rFonts w:ascii="Arial" w:eastAsia="Arial" w:hAnsi="Arial" w:cs="Arial"/>
          <w:color w:val="4471C4"/>
          <w:position w:val="-1"/>
        </w:rPr>
        <w:t>yo</w:t>
      </w:r>
      <w:r w:rsidRPr="00AD407E">
        <w:rPr>
          <w:rFonts w:ascii="Arial" w:eastAsia="Arial" w:hAnsi="Arial" w:cs="Arial"/>
          <w:color w:val="4471C4"/>
          <w:spacing w:val="-1"/>
          <w:position w:val="-1"/>
        </w:rPr>
        <w:t>u</w:t>
      </w:r>
      <w:r w:rsidRPr="00AD407E">
        <w:rPr>
          <w:rFonts w:ascii="Arial" w:eastAsia="Arial" w:hAnsi="Arial" w:cs="Arial"/>
          <w:color w:val="4471C4"/>
          <w:position w:val="-1"/>
        </w:rPr>
        <w:t>r</w:t>
      </w:r>
      <w:r w:rsidRPr="00AD407E">
        <w:rPr>
          <w:rFonts w:ascii="Arial" w:eastAsia="Arial" w:hAnsi="Arial" w:cs="Arial"/>
          <w:color w:val="4471C4"/>
          <w:spacing w:val="-3"/>
          <w:position w:val="-1"/>
        </w:rPr>
        <w:t xml:space="preserve"> </w:t>
      </w:r>
      <w:r w:rsidRPr="00AD407E">
        <w:rPr>
          <w:rFonts w:ascii="Arial" w:eastAsia="Arial" w:hAnsi="Arial" w:cs="Arial"/>
          <w:color w:val="4471C4"/>
          <w:spacing w:val="1"/>
          <w:position w:val="-1"/>
        </w:rPr>
        <w:t>s</w:t>
      </w:r>
      <w:r w:rsidRPr="00AD407E">
        <w:rPr>
          <w:rFonts w:ascii="Arial" w:eastAsia="Arial" w:hAnsi="Arial" w:cs="Arial"/>
          <w:color w:val="4471C4"/>
          <w:position w:val="-1"/>
        </w:rPr>
        <w:t>e</w:t>
      </w:r>
      <w:r w:rsidRPr="00AD407E">
        <w:rPr>
          <w:rFonts w:ascii="Arial" w:eastAsia="Arial" w:hAnsi="Arial" w:cs="Arial"/>
          <w:color w:val="4471C4"/>
          <w:spacing w:val="1"/>
          <w:position w:val="-1"/>
        </w:rPr>
        <w:t>l</w:t>
      </w:r>
      <w:r w:rsidRPr="00AD407E">
        <w:rPr>
          <w:rFonts w:ascii="Arial" w:eastAsia="Arial" w:hAnsi="Arial" w:cs="Arial"/>
          <w:color w:val="4471C4"/>
          <w:position w:val="-1"/>
        </w:rPr>
        <w:t>e</w:t>
      </w:r>
      <w:r w:rsidRPr="00AD407E">
        <w:rPr>
          <w:rFonts w:ascii="Arial" w:eastAsia="Arial" w:hAnsi="Arial" w:cs="Arial"/>
          <w:color w:val="4471C4"/>
          <w:spacing w:val="1"/>
          <w:position w:val="-1"/>
        </w:rPr>
        <w:t>c</w:t>
      </w:r>
      <w:r w:rsidRPr="00AD407E">
        <w:rPr>
          <w:rFonts w:ascii="Arial" w:eastAsia="Arial" w:hAnsi="Arial" w:cs="Arial"/>
          <w:color w:val="4471C4"/>
          <w:position w:val="-1"/>
        </w:rPr>
        <w:t>ted</w:t>
      </w:r>
      <w:r w:rsidRPr="00AD407E">
        <w:rPr>
          <w:rFonts w:ascii="Arial" w:eastAsia="Arial" w:hAnsi="Arial" w:cs="Arial"/>
          <w:color w:val="4471C4"/>
          <w:spacing w:val="-6"/>
          <w:position w:val="-1"/>
        </w:rPr>
        <w:t xml:space="preserve"> </w:t>
      </w:r>
      <w:r w:rsidRPr="00AD407E">
        <w:rPr>
          <w:rFonts w:ascii="Arial" w:eastAsia="Arial" w:hAnsi="Arial" w:cs="Arial"/>
          <w:color w:val="4471C4"/>
          <w:spacing w:val="-1"/>
          <w:position w:val="-1"/>
        </w:rPr>
        <w:t>P</w:t>
      </w:r>
      <w:r w:rsidRPr="00AD407E">
        <w:rPr>
          <w:rFonts w:ascii="Arial" w:eastAsia="Arial" w:hAnsi="Arial" w:cs="Arial"/>
          <w:color w:val="4471C4"/>
          <w:spacing w:val="1"/>
          <w:position w:val="-1"/>
        </w:rPr>
        <w:t>y</w:t>
      </w:r>
      <w:r w:rsidRPr="00AD407E">
        <w:rPr>
          <w:rFonts w:ascii="Arial" w:eastAsia="Arial" w:hAnsi="Arial" w:cs="Arial"/>
          <w:color w:val="4471C4"/>
          <w:position w:val="-1"/>
        </w:rPr>
        <w:t>th</w:t>
      </w:r>
      <w:r w:rsidRPr="00AD407E">
        <w:rPr>
          <w:rFonts w:ascii="Arial" w:eastAsia="Arial" w:hAnsi="Arial" w:cs="Arial"/>
          <w:color w:val="4471C4"/>
          <w:spacing w:val="1"/>
          <w:position w:val="-1"/>
        </w:rPr>
        <w:t>o</w:t>
      </w:r>
      <w:r w:rsidRPr="00AD407E">
        <w:rPr>
          <w:rFonts w:ascii="Arial" w:eastAsia="Arial" w:hAnsi="Arial" w:cs="Arial"/>
          <w:color w:val="4471C4"/>
          <w:position w:val="-1"/>
        </w:rPr>
        <w:t>n</w:t>
      </w:r>
      <w:r w:rsidRPr="00AD407E">
        <w:rPr>
          <w:rFonts w:ascii="Arial" w:eastAsia="Arial" w:hAnsi="Arial" w:cs="Arial"/>
          <w:color w:val="4471C4"/>
          <w:spacing w:val="-6"/>
          <w:position w:val="-1"/>
        </w:rPr>
        <w:t xml:space="preserve"> </w:t>
      </w:r>
      <w:r w:rsidRPr="00AD407E">
        <w:rPr>
          <w:rFonts w:ascii="Arial" w:eastAsia="Arial" w:hAnsi="Arial" w:cs="Arial"/>
          <w:color w:val="4471C4"/>
          <w:spacing w:val="1"/>
          <w:w w:val="99"/>
          <w:position w:val="-1"/>
        </w:rPr>
        <w:t>i</w:t>
      </w:r>
      <w:r w:rsidRPr="00AD407E">
        <w:rPr>
          <w:rFonts w:ascii="Arial" w:eastAsia="Arial" w:hAnsi="Arial" w:cs="Arial"/>
          <w:color w:val="4471C4"/>
          <w:w w:val="99"/>
          <w:position w:val="-1"/>
        </w:rPr>
        <w:t>nt</w:t>
      </w:r>
      <w:r w:rsidRPr="00AD407E">
        <w:rPr>
          <w:rFonts w:ascii="Arial" w:eastAsia="Arial" w:hAnsi="Arial" w:cs="Arial"/>
          <w:color w:val="4471C4"/>
          <w:spacing w:val="1"/>
          <w:w w:val="99"/>
          <w:position w:val="-1"/>
        </w:rPr>
        <w:t>er</w:t>
      </w:r>
      <w:r w:rsidRPr="00AD407E">
        <w:rPr>
          <w:rFonts w:ascii="Arial" w:eastAsia="Arial" w:hAnsi="Arial" w:cs="Arial"/>
          <w:color w:val="4471C4"/>
          <w:w w:val="99"/>
          <w:position w:val="-1"/>
        </w:rPr>
        <w:t>preter?</w:t>
      </w:r>
    </w:p>
    <w:p w14:paraId="47FACC2D" w14:textId="570FC5AA" w:rsidR="00AD407E" w:rsidRPr="00AD407E" w:rsidRDefault="00AD407E" w:rsidP="00AD407E">
      <w:pPr>
        <w:pStyle w:val="ListParagraph"/>
        <w:spacing w:line="220" w:lineRule="exact"/>
        <w:ind w:left="820" w:right="3274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71C4"/>
          <w:spacing w:val="1"/>
          <w:position w:val="-1"/>
        </w:rPr>
        <w:t>C:\Program Files\Python312\python.exe</w:t>
      </w:r>
    </w:p>
    <w:p w14:paraId="135536B8" w14:textId="77777777" w:rsidR="003A766F" w:rsidRDefault="003A766F">
      <w:pPr>
        <w:spacing w:line="200" w:lineRule="exact"/>
      </w:pPr>
    </w:p>
    <w:p w14:paraId="135536B9" w14:textId="77777777" w:rsidR="003A766F" w:rsidRDefault="003A766F">
      <w:pPr>
        <w:spacing w:before="2" w:line="260" w:lineRule="exact"/>
        <w:rPr>
          <w:sz w:val="26"/>
          <w:szCs w:val="26"/>
        </w:rPr>
      </w:pPr>
    </w:p>
    <w:p w14:paraId="135536BA" w14:textId="77777777" w:rsidR="003A766F" w:rsidRDefault="00000000">
      <w:pPr>
        <w:spacing w:before="40"/>
        <w:ind w:left="100"/>
        <w:rPr>
          <w:rFonts w:ascii="Arial" w:eastAsia="Arial" w:hAnsi="Arial" w:cs="Arial"/>
          <w:sz w:val="16"/>
          <w:szCs w:val="16"/>
        </w:rPr>
      </w:pPr>
      <w:r>
        <w:rPr>
          <w:rFonts w:ascii="Calibri" w:eastAsia="Calibri" w:hAnsi="Calibri" w:cs="Calibri"/>
          <w:position w:val="5"/>
          <w:sz w:val="10"/>
          <w:szCs w:val="10"/>
        </w:rPr>
        <w:t>2</w:t>
      </w:r>
      <w:r>
        <w:rPr>
          <w:rFonts w:ascii="Calibri" w:eastAsia="Calibri" w:hAnsi="Calibri" w:cs="Calibri"/>
          <w:spacing w:val="13"/>
          <w:position w:val="5"/>
          <w:sz w:val="10"/>
          <w:szCs w:val="10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Or </w:t>
      </w:r>
      <w:r>
        <w:rPr>
          <w:rFonts w:ascii="Arial" w:eastAsia="Arial" w:hAnsi="Arial" w:cs="Arial"/>
          <w:spacing w:val="-1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boar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ma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Ctr</w:t>
      </w:r>
      <w:r>
        <w:rPr>
          <w:rFonts w:ascii="Arial" w:eastAsia="Arial" w:hAnsi="Arial" w:cs="Arial"/>
          <w:sz w:val="16"/>
          <w:szCs w:val="16"/>
        </w:rPr>
        <w:t>l+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f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+</w:t>
      </w:r>
      <w:proofErr w:type="gramStart"/>
      <w:r>
        <w:rPr>
          <w:rFonts w:ascii="Arial" w:eastAsia="Arial" w:hAnsi="Arial" w:cs="Arial"/>
          <w:sz w:val="16"/>
          <w:szCs w:val="16"/>
        </w:rPr>
        <w:t>X</w:t>
      </w:r>
      <w:proofErr w:type="spellEnd"/>
      <w:proofErr w:type="gramEnd"/>
    </w:p>
    <w:p w14:paraId="135536BB" w14:textId="77777777" w:rsidR="003A766F" w:rsidRDefault="00000000">
      <w:pPr>
        <w:spacing w:before="15" w:line="272" w:lineRule="auto"/>
        <w:ind w:left="100" w:right="457"/>
        <w:rPr>
          <w:rFonts w:ascii="Arial" w:eastAsia="Arial" w:hAnsi="Arial" w:cs="Arial"/>
          <w:sz w:val="16"/>
          <w:szCs w:val="16"/>
        </w:rPr>
      </w:pPr>
      <w:r>
        <w:rPr>
          <w:rFonts w:ascii="Calibri" w:eastAsia="Calibri" w:hAnsi="Calibri" w:cs="Calibri"/>
          <w:position w:val="5"/>
          <w:sz w:val="10"/>
          <w:szCs w:val="10"/>
        </w:rPr>
        <w:t>3</w:t>
      </w:r>
      <w:r>
        <w:rPr>
          <w:rFonts w:ascii="Calibri" w:eastAsia="Calibri" w:hAnsi="Calibri" w:cs="Calibri"/>
          <w:spacing w:val="13"/>
          <w:position w:val="5"/>
          <w:sz w:val="10"/>
          <w:szCs w:val="10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No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heck</w:t>
      </w:r>
      <w:r>
        <w:rPr>
          <w:rFonts w:ascii="Arial" w:eastAsia="Arial" w:hAnsi="Arial" w:cs="Arial"/>
          <w:sz w:val="16"/>
          <w:szCs w:val="16"/>
        </w:rPr>
        <w:t>ma</w:t>
      </w:r>
      <w:r>
        <w:rPr>
          <w:rFonts w:ascii="Arial" w:eastAsia="Arial" w:hAnsi="Arial" w:cs="Arial"/>
          <w:spacing w:val="-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 xml:space="preserve">k 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mb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nex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16"/>
          <w:szCs w:val="16"/>
        </w:rPr>
        <w:t>au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ho</w:t>
      </w:r>
      <w:r>
        <w:rPr>
          <w:rFonts w:ascii="Arial" w:eastAsia="Arial" w:hAnsi="Arial" w:cs="Arial"/>
          <w:sz w:val="16"/>
          <w:szCs w:val="16"/>
        </w:rPr>
        <w:t>r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na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 xml:space="preserve">. This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pacing w:val="-1"/>
          <w:sz w:val="16"/>
          <w:szCs w:val="16"/>
        </w:rPr>
        <w:t>c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z w:val="16"/>
          <w:szCs w:val="16"/>
        </w:rPr>
        <w:t>k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ha</w:t>
      </w:r>
      <w:r>
        <w:rPr>
          <w:rFonts w:ascii="Arial" w:eastAsia="Arial" w:hAnsi="Arial" w:cs="Arial"/>
          <w:sz w:val="16"/>
          <w:szCs w:val="16"/>
        </w:rPr>
        <w:t xml:space="preserve">t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xt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ion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maintain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v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 xml:space="preserve">ied </w:t>
      </w:r>
      <w:r>
        <w:rPr>
          <w:rFonts w:ascii="Arial" w:eastAsia="Arial" w:hAnsi="Arial" w:cs="Arial"/>
          <w:spacing w:val="-1"/>
          <w:sz w:val="16"/>
          <w:szCs w:val="16"/>
        </w:rPr>
        <w:t>au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hor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xt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io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3"/>
          <w:sz w:val="16"/>
          <w:szCs w:val="16"/>
        </w:rPr>
        <w:t>h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k</w:t>
      </w:r>
      <w:r>
        <w:rPr>
          <w:rFonts w:ascii="Arial" w:eastAsia="Arial" w:hAnsi="Arial" w:cs="Arial"/>
          <w:sz w:val="16"/>
          <w:szCs w:val="16"/>
        </w:rPr>
        <w:t>ma</w:t>
      </w:r>
      <w:r>
        <w:rPr>
          <w:rFonts w:ascii="Arial" w:eastAsia="Arial" w:hAnsi="Arial" w:cs="Arial"/>
          <w:spacing w:val="-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 xml:space="preserve">k 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genera</w:t>
      </w:r>
      <w:r>
        <w:rPr>
          <w:rFonts w:ascii="Arial" w:eastAsia="Arial" w:hAnsi="Arial" w:cs="Arial"/>
          <w:sz w:val="16"/>
          <w:szCs w:val="16"/>
        </w:rPr>
        <w:t xml:space="preserve">lly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rus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wor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3"/>
          <w:sz w:val="16"/>
          <w:szCs w:val="16"/>
        </w:rPr>
        <w:t>h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.</w:t>
      </w:r>
    </w:p>
    <w:p w14:paraId="135536BC" w14:textId="77777777" w:rsidR="003A766F" w:rsidRDefault="00000000">
      <w:pPr>
        <w:spacing w:line="160" w:lineRule="exact"/>
        <w:ind w:left="100"/>
        <w:rPr>
          <w:rFonts w:ascii="Arial" w:eastAsia="Arial" w:hAnsi="Arial" w:cs="Arial"/>
          <w:sz w:val="16"/>
          <w:szCs w:val="16"/>
        </w:rPr>
      </w:pPr>
      <w:r>
        <w:rPr>
          <w:rFonts w:ascii="Calibri" w:eastAsia="Calibri" w:hAnsi="Calibri" w:cs="Calibri"/>
          <w:position w:val="5"/>
          <w:sz w:val="10"/>
          <w:szCs w:val="10"/>
        </w:rPr>
        <w:t>4</w:t>
      </w:r>
      <w:r>
        <w:rPr>
          <w:rFonts w:ascii="Calibri" w:eastAsia="Calibri" w:hAnsi="Calibri" w:cs="Calibri"/>
          <w:spacing w:val="13"/>
          <w:position w:val="5"/>
          <w:sz w:val="10"/>
          <w:szCs w:val="10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Or </w:t>
      </w:r>
      <w:r>
        <w:rPr>
          <w:rFonts w:ascii="Arial" w:eastAsia="Arial" w:hAnsi="Arial" w:cs="Arial"/>
          <w:spacing w:val="-1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boar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ma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Ctr</w:t>
      </w:r>
      <w:r>
        <w:rPr>
          <w:rFonts w:ascii="Arial" w:eastAsia="Arial" w:hAnsi="Arial" w:cs="Arial"/>
          <w:sz w:val="16"/>
          <w:szCs w:val="16"/>
        </w:rPr>
        <w:t>l+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f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+</w:t>
      </w:r>
      <w:r>
        <w:rPr>
          <w:rFonts w:ascii="Arial" w:eastAsia="Arial" w:hAnsi="Arial" w:cs="Arial"/>
          <w:spacing w:val="-2"/>
          <w:sz w:val="16"/>
          <w:szCs w:val="16"/>
        </w:rPr>
        <w:t>E</w:t>
      </w:r>
      <w:proofErr w:type="spellEnd"/>
      <w:r>
        <w:rPr>
          <w:rFonts w:ascii="Arial" w:eastAsia="Arial" w:hAnsi="Arial" w:cs="Arial"/>
          <w:sz w:val="16"/>
          <w:szCs w:val="16"/>
        </w:rPr>
        <w:t>.</w:t>
      </w:r>
    </w:p>
    <w:p w14:paraId="135536BD" w14:textId="77777777" w:rsidR="003A766F" w:rsidRDefault="00000000">
      <w:pPr>
        <w:spacing w:before="24"/>
        <w:ind w:left="100"/>
        <w:rPr>
          <w:rFonts w:ascii="Arial" w:eastAsia="Arial" w:hAnsi="Arial" w:cs="Arial"/>
          <w:sz w:val="16"/>
          <w:szCs w:val="16"/>
        </w:rPr>
      </w:pPr>
      <w:r>
        <w:rPr>
          <w:rFonts w:ascii="Calibri" w:eastAsia="Calibri" w:hAnsi="Calibri" w:cs="Calibri"/>
          <w:position w:val="5"/>
          <w:sz w:val="10"/>
          <w:szCs w:val="10"/>
        </w:rPr>
        <w:t>5</w:t>
      </w:r>
      <w:r>
        <w:rPr>
          <w:rFonts w:ascii="Calibri" w:eastAsia="Calibri" w:hAnsi="Calibri" w:cs="Calibri"/>
          <w:spacing w:val="13"/>
          <w:position w:val="5"/>
          <w:sz w:val="10"/>
          <w:szCs w:val="10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Or </w:t>
      </w:r>
      <w:r>
        <w:rPr>
          <w:rFonts w:ascii="Arial" w:eastAsia="Arial" w:hAnsi="Arial" w:cs="Arial"/>
          <w:spacing w:val="-1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boar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ma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2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+</w:t>
      </w:r>
      <w:r>
        <w:rPr>
          <w:rFonts w:ascii="Arial" w:eastAsia="Arial" w:hAnsi="Arial" w:cs="Arial"/>
          <w:spacing w:val="-1"/>
          <w:sz w:val="16"/>
          <w:szCs w:val="16"/>
        </w:rPr>
        <w:t>C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l+</w:t>
      </w:r>
      <w:proofErr w:type="gramStart"/>
      <w:r>
        <w:rPr>
          <w:rFonts w:ascii="Arial" w:eastAsia="Arial" w:hAnsi="Arial" w:cs="Arial"/>
          <w:sz w:val="16"/>
          <w:szCs w:val="16"/>
        </w:rPr>
        <w:t>N</w:t>
      </w:r>
      <w:proofErr w:type="spellEnd"/>
      <w:proofErr w:type="gramEnd"/>
    </w:p>
    <w:p w14:paraId="135536BE" w14:textId="77777777" w:rsidR="003A766F" w:rsidRDefault="00000000">
      <w:pPr>
        <w:spacing w:before="13"/>
        <w:ind w:left="100"/>
        <w:rPr>
          <w:rFonts w:ascii="Arial" w:eastAsia="Arial" w:hAnsi="Arial" w:cs="Arial"/>
          <w:sz w:val="16"/>
          <w:szCs w:val="16"/>
        </w:rPr>
        <w:sectPr w:rsidR="003A766F" w:rsidSect="00C056B9">
          <w:pgSz w:w="12240" w:h="15840"/>
          <w:pgMar w:top="1380" w:right="1320" w:bottom="280" w:left="1340" w:header="0" w:footer="1041" w:gutter="0"/>
          <w:cols w:space="720"/>
        </w:sectPr>
      </w:pPr>
      <w:r>
        <w:rPr>
          <w:rFonts w:ascii="Calibri" w:eastAsia="Calibri" w:hAnsi="Calibri" w:cs="Calibri"/>
          <w:position w:val="5"/>
          <w:sz w:val="10"/>
          <w:szCs w:val="10"/>
        </w:rPr>
        <w:t>6</w:t>
      </w:r>
      <w:r>
        <w:rPr>
          <w:rFonts w:ascii="Calibri" w:eastAsia="Calibri" w:hAnsi="Calibri" w:cs="Calibri"/>
          <w:spacing w:val="13"/>
          <w:position w:val="5"/>
          <w:sz w:val="10"/>
          <w:szCs w:val="10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Or </w:t>
      </w:r>
      <w:r>
        <w:rPr>
          <w:rFonts w:ascii="Arial" w:eastAsia="Arial" w:hAnsi="Arial" w:cs="Arial"/>
          <w:spacing w:val="-1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boar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ma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Ctr</w:t>
      </w:r>
      <w:r>
        <w:rPr>
          <w:rFonts w:ascii="Arial" w:eastAsia="Arial" w:hAnsi="Arial" w:cs="Arial"/>
          <w:sz w:val="16"/>
          <w:szCs w:val="16"/>
        </w:rPr>
        <w:t>l+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f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+P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“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pacing w:val="-1"/>
          <w:sz w:val="16"/>
          <w:szCs w:val="16"/>
        </w:rPr>
        <w:t>y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hon</w:t>
      </w:r>
      <w:r>
        <w:rPr>
          <w:rFonts w:ascii="Arial" w:eastAsia="Arial" w:hAnsi="Arial" w:cs="Arial"/>
          <w:sz w:val="16"/>
          <w:szCs w:val="16"/>
        </w:rPr>
        <w:t xml:space="preserve">: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pacing w:val="-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erpre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 xml:space="preserve">” </w:t>
      </w:r>
      <w:r>
        <w:rPr>
          <w:rFonts w:ascii="Arial" w:eastAsia="Arial" w:hAnsi="Arial" w:cs="Arial"/>
          <w:spacing w:val="-1"/>
          <w:sz w:val="16"/>
          <w:szCs w:val="16"/>
        </w:rPr>
        <w:t>an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 xml:space="preserve">it </w:t>
      </w:r>
      <w:r>
        <w:rPr>
          <w:rFonts w:ascii="Arial" w:eastAsia="Arial" w:hAnsi="Arial" w:cs="Arial"/>
          <w:spacing w:val="-1"/>
          <w:sz w:val="16"/>
          <w:szCs w:val="16"/>
        </w:rPr>
        <w:t>en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>.</w:t>
      </w:r>
    </w:p>
    <w:p w14:paraId="135536BF" w14:textId="77777777" w:rsidR="003A766F" w:rsidRDefault="00000000">
      <w:pPr>
        <w:spacing w:before="60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>Part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3: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W</w:t>
      </w:r>
      <w:r>
        <w:rPr>
          <w:rFonts w:ascii="Arial" w:eastAsia="Arial" w:hAnsi="Arial" w:cs="Arial"/>
          <w:sz w:val="32"/>
          <w:szCs w:val="32"/>
        </w:rPr>
        <w:t>rit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ng</w:t>
      </w:r>
      <w:r>
        <w:rPr>
          <w:rFonts w:ascii="Arial" w:eastAsia="Arial" w:hAnsi="Arial" w:cs="Arial"/>
          <w:spacing w:val="-9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2"/>
          <w:sz w:val="32"/>
          <w:szCs w:val="32"/>
        </w:rPr>
        <w:t>h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P</w:t>
      </w:r>
      <w:r>
        <w:rPr>
          <w:rFonts w:ascii="Arial" w:eastAsia="Arial" w:hAnsi="Arial" w:cs="Arial"/>
          <w:spacing w:val="2"/>
          <w:sz w:val="32"/>
          <w:szCs w:val="32"/>
        </w:rPr>
        <w:t>y</w:t>
      </w:r>
      <w:r>
        <w:rPr>
          <w:rFonts w:ascii="Arial" w:eastAsia="Arial" w:hAnsi="Arial" w:cs="Arial"/>
          <w:sz w:val="32"/>
          <w:szCs w:val="32"/>
        </w:rPr>
        <w:t>thon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32"/>
          <w:szCs w:val="32"/>
        </w:rPr>
        <w:t>sc</w:t>
      </w:r>
      <w:r>
        <w:rPr>
          <w:rFonts w:ascii="Arial" w:eastAsia="Arial" w:hAnsi="Arial" w:cs="Arial"/>
          <w:sz w:val="32"/>
          <w:szCs w:val="32"/>
        </w:rPr>
        <w:t>ript</w:t>
      </w:r>
      <w:proofErr w:type="gramEnd"/>
    </w:p>
    <w:p w14:paraId="135536C0" w14:textId="77777777" w:rsidR="003A766F" w:rsidRDefault="003A766F">
      <w:pPr>
        <w:spacing w:before="8" w:line="100" w:lineRule="exact"/>
        <w:rPr>
          <w:sz w:val="11"/>
          <w:szCs w:val="11"/>
        </w:rPr>
      </w:pPr>
    </w:p>
    <w:p w14:paraId="135536C1" w14:textId="77777777" w:rsidR="003A766F" w:rsidRDefault="003A766F">
      <w:pPr>
        <w:spacing w:line="200" w:lineRule="exact"/>
      </w:pPr>
    </w:p>
    <w:p w14:paraId="135536C2" w14:textId="77777777" w:rsidR="003A766F" w:rsidRDefault="00000000">
      <w:pPr>
        <w:spacing w:line="259" w:lineRule="auto"/>
        <w:ind w:left="100" w:right="3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Now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en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p,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tep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te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gh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 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“He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d!”.</w:t>
      </w:r>
    </w:p>
    <w:p w14:paraId="135536C3" w14:textId="77777777" w:rsidR="003A766F" w:rsidRDefault="003A766F">
      <w:pPr>
        <w:spacing w:before="13" w:line="260" w:lineRule="exact"/>
        <w:rPr>
          <w:sz w:val="26"/>
          <w:szCs w:val="26"/>
        </w:rPr>
      </w:pPr>
    </w:p>
    <w:p w14:paraId="135536C4" w14:textId="77777777" w:rsidR="003A766F" w:rsidRDefault="00000000">
      <w:pPr>
        <w:spacing w:line="259" w:lineRule="auto"/>
        <w:ind w:left="100" w:right="288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an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sk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s n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wa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tu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sy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 a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sy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color w:val="000080"/>
          <w:spacing w:val="-52"/>
        </w:rPr>
        <w:t xml:space="preserve"> </w:t>
      </w:r>
      <w:hyperlink r:id="rId10">
        <w:r>
          <w:rPr>
            <w:rFonts w:ascii="Arial" w:eastAsia="Arial" w:hAnsi="Arial" w:cs="Arial"/>
            <w:color w:val="000080"/>
            <w:u w:val="single" w:color="000080"/>
          </w:rPr>
          <w:t>ht</w:t>
        </w:r>
        <w:r>
          <w:rPr>
            <w:rFonts w:ascii="Arial" w:eastAsia="Arial" w:hAnsi="Arial" w:cs="Arial"/>
            <w:color w:val="000080"/>
            <w:spacing w:val="1"/>
            <w:u w:val="single" w:color="000080"/>
          </w:rPr>
          <w:t>t</w:t>
        </w:r>
        <w:r>
          <w:rPr>
            <w:rFonts w:ascii="Arial" w:eastAsia="Arial" w:hAnsi="Arial" w:cs="Arial"/>
            <w:color w:val="000080"/>
            <w:u w:val="single" w:color="000080"/>
          </w:rPr>
          <w:t>p</w:t>
        </w:r>
        <w:r>
          <w:rPr>
            <w:rFonts w:ascii="Arial" w:eastAsia="Arial" w:hAnsi="Arial" w:cs="Arial"/>
            <w:color w:val="000080"/>
            <w:spacing w:val="1"/>
            <w:u w:val="single" w:color="000080"/>
          </w:rPr>
          <w:t>s</w:t>
        </w:r>
        <w:r>
          <w:rPr>
            <w:rFonts w:ascii="Arial" w:eastAsia="Arial" w:hAnsi="Arial" w:cs="Arial"/>
            <w:color w:val="000080"/>
            <w:u w:val="single" w:color="000080"/>
          </w:rPr>
          <w:t>://</w:t>
        </w:r>
        <w:r>
          <w:rPr>
            <w:rFonts w:ascii="Arial" w:eastAsia="Arial" w:hAnsi="Arial" w:cs="Arial"/>
            <w:color w:val="000080"/>
            <w:spacing w:val="1"/>
            <w:u w:val="single" w:color="000080"/>
          </w:rPr>
          <w:t>d</w:t>
        </w:r>
        <w:r>
          <w:rPr>
            <w:rFonts w:ascii="Arial" w:eastAsia="Arial" w:hAnsi="Arial" w:cs="Arial"/>
            <w:color w:val="000080"/>
            <w:u w:val="single" w:color="000080"/>
          </w:rPr>
          <w:t>o</w:t>
        </w:r>
        <w:r>
          <w:rPr>
            <w:rFonts w:ascii="Arial" w:eastAsia="Arial" w:hAnsi="Arial" w:cs="Arial"/>
            <w:color w:val="000080"/>
            <w:spacing w:val="1"/>
            <w:u w:val="single" w:color="000080"/>
          </w:rPr>
          <w:t>cs</w:t>
        </w:r>
        <w:r>
          <w:rPr>
            <w:rFonts w:ascii="Arial" w:eastAsia="Arial" w:hAnsi="Arial" w:cs="Arial"/>
            <w:color w:val="000080"/>
            <w:u w:val="single" w:color="000080"/>
          </w:rPr>
          <w:t>.pyth</w:t>
        </w:r>
        <w:r>
          <w:rPr>
            <w:rFonts w:ascii="Arial" w:eastAsia="Arial" w:hAnsi="Arial" w:cs="Arial"/>
            <w:color w:val="000080"/>
            <w:spacing w:val="-1"/>
            <w:u w:val="single" w:color="000080"/>
          </w:rPr>
          <w:t>o</w:t>
        </w:r>
        <w:r>
          <w:rPr>
            <w:rFonts w:ascii="Arial" w:eastAsia="Arial" w:hAnsi="Arial" w:cs="Arial"/>
            <w:color w:val="000080"/>
            <w:u w:val="single" w:color="000080"/>
          </w:rPr>
          <w:t>n.</w:t>
        </w:r>
        <w:r>
          <w:rPr>
            <w:rFonts w:ascii="Arial" w:eastAsia="Arial" w:hAnsi="Arial" w:cs="Arial"/>
            <w:color w:val="000080"/>
            <w:spacing w:val="-1"/>
            <w:u w:val="single" w:color="000080"/>
          </w:rPr>
          <w:t>o</w:t>
        </w:r>
        <w:r>
          <w:rPr>
            <w:rFonts w:ascii="Arial" w:eastAsia="Arial" w:hAnsi="Arial" w:cs="Arial"/>
            <w:color w:val="000080"/>
            <w:spacing w:val="1"/>
            <w:u w:val="single" w:color="000080"/>
          </w:rPr>
          <w:t>r</w:t>
        </w:r>
        <w:r>
          <w:rPr>
            <w:rFonts w:ascii="Arial" w:eastAsia="Arial" w:hAnsi="Arial" w:cs="Arial"/>
            <w:color w:val="000080"/>
            <w:spacing w:val="2"/>
            <w:u w:val="single" w:color="000080"/>
          </w:rPr>
          <w:t>g/</w:t>
        </w:r>
        <w:r>
          <w:rPr>
            <w:rFonts w:ascii="Arial" w:eastAsia="Arial" w:hAnsi="Arial" w:cs="Arial"/>
            <w:color w:val="000000"/>
          </w:rPr>
          <w:t>,</w:t>
        </w:r>
        <w:r>
          <w:rPr>
            <w:rFonts w:ascii="Arial" w:eastAsia="Arial" w:hAnsi="Arial" w:cs="Arial"/>
            <w:color w:val="000000"/>
            <w:spacing w:val="-21"/>
          </w:rPr>
          <w:t xml:space="preserve"> </w:t>
        </w:r>
        <w:r>
          <w:rPr>
            <w:rFonts w:ascii="Arial" w:eastAsia="Arial" w:hAnsi="Arial" w:cs="Arial"/>
            <w:color w:val="000000"/>
            <w:spacing w:val="1"/>
          </w:rPr>
          <w:t>a</w:t>
        </w:r>
      </w:hyperlink>
      <w:r>
        <w:rPr>
          <w:rFonts w:ascii="Arial" w:eastAsia="Arial" w:hAnsi="Arial" w:cs="Arial"/>
          <w:color w:val="000000"/>
        </w:rPr>
        <w:t>nd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u</w:t>
      </w:r>
      <w:r>
        <w:rPr>
          <w:rFonts w:ascii="Arial" w:eastAsia="Arial" w:hAnsi="Arial" w:cs="Arial"/>
          <w:color w:val="000000"/>
          <w:spacing w:val="3"/>
        </w:rPr>
        <w:t>s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t</w:t>
      </w:r>
      <w:r>
        <w:rPr>
          <w:rFonts w:ascii="Arial" w:eastAsia="Arial" w:hAnsi="Arial" w:cs="Arial"/>
          <w:color w:val="000000"/>
          <w:spacing w:val="2"/>
        </w:rPr>
        <w:t>h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q</w:t>
      </w:r>
      <w:r>
        <w:rPr>
          <w:rFonts w:ascii="Arial" w:eastAsia="Arial" w:hAnsi="Arial" w:cs="Arial"/>
          <w:color w:val="000000"/>
          <w:spacing w:val="2"/>
        </w:rPr>
        <w:t>u</w:t>
      </w:r>
      <w:r>
        <w:rPr>
          <w:rFonts w:ascii="Arial" w:eastAsia="Arial" w:hAnsi="Arial" w:cs="Arial"/>
          <w:color w:val="000000"/>
          <w:spacing w:val="1"/>
        </w:rPr>
        <w:t>ic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1"/>
        </w:rPr>
        <w:t>a</w:t>
      </w:r>
      <w:r>
        <w:rPr>
          <w:rFonts w:ascii="Arial" w:eastAsia="Arial" w:hAnsi="Arial" w:cs="Arial"/>
          <w:color w:val="000000"/>
          <w:spacing w:val="1"/>
        </w:rPr>
        <w:t>rc</w:t>
      </w:r>
      <w:r>
        <w:rPr>
          <w:rFonts w:ascii="Arial" w:eastAsia="Arial" w:hAnsi="Arial" w:cs="Arial"/>
          <w:color w:val="000000"/>
        </w:rPr>
        <w:t>h</w:t>
      </w:r>
      <w:r>
        <w:rPr>
          <w:rFonts w:ascii="Arial" w:eastAsia="Arial" w:hAnsi="Arial" w:cs="Arial"/>
          <w:color w:val="000000"/>
          <w:spacing w:val="-6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a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-1"/>
        </w:rPr>
        <w:t>h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>top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</w:rPr>
        <w:t xml:space="preserve">to 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1"/>
        </w:rPr>
        <w:t>a</w:t>
      </w:r>
      <w:r>
        <w:rPr>
          <w:rFonts w:ascii="Arial" w:eastAsia="Arial" w:hAnsi="Arial" w:cs="Arial"/>
          <w:color w:val="000000"/>
          <w:spacing w:val="1"/>
        </w:rPr>
        <w:t>rc</w:t>
      </w:r>
      <w:r>
        <w:rPr>
          <w:rFonts w:ascii="Arial" w:eastAsia="Arial" w:hAnsi="Arial" w:cs="Arial"/>
          <w:color w:val="000000"/>
        </w:rPr>
        <w:t>h</w:t>
      </w:r>
      <w:r>
        <w:rPr>
          <w:rFonts w:ascii="Arial" w:eastAsia="Arial" w:hAnsi="Arial" w:cs="Arial"/>
          <w:color w:val="000000"/>
          <w:spacing w:val="-6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f</w:t>
      </w:r>
      <w:r>
        <w:rPr>
          <w:rFonts w:ascii="Arial" w:eastAsia="Arial" w:hAnsi="Arial" w:cs="Arial"/>
          <w:color w:val="000000"/>
        </w:rPr>
        <w:t>or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2"/>
        </w:rPr>
        <w:t>h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f</w:t>
      </w:r>
      <w:r>
        <w:rPr>
          <w:rFonts w:ascii="Arial" w:eastAsia="Arial" w:hAnsi="Arial" w:cs="Arial"/>
          <w:color w:val="000000"/>
          <w:spacing w:val="2"/>
        </w:rPr>
        <w:t>u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1"/>
        </w:rPr>
        <w:t>c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  <w:spacing w:val="2"/>
        </w:rPr>
        <w:t>o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-7"/>
        </w:rPr>
        <w:t xml:space="preserve"> </w:t>
      </w:r>
      <w:r>
        <w:rPr>
          <w:rFonts w:ascii="Arial" w:eastAsia="Arial" w:hAnsi="Arial" w:cs="Arial"/>
          <w:color w:val="000000"/>
        </w:rPr>
        <w:t>you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</w:rPr>
        <w:t>want</w:t>
      </w:r>
      <w:r>
        <w:rPr>
          <w:rFonts w:ascii="Arial" w:eastAsia="Arial" w:hAnsi="Arial" w:cs="Arial"/>
          <w:color w:val="000000"/>
          <w:spacing w:val="-5"/>
        </w:rPr>
        <w:t xml:space="preserve"> </w:t>
      </w:r>
      <w:r>
        <w:rPr>
          <w:rFonts w:ascii="Arial" w:eastAsia="Arial" w:hAnsi="Arial" w:cs="Arial"/>
          <w:color w:val="000000"/>
          <w:spacing w:val="2"/>
        </w:rPr>
        <w:t>t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u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e.</w:t>
      </w:r>
    </w:p>
    <w:p w14:paraId="135536C5" w14:textId="77777777" w:rsidR="003A766F" w:rsidRDefault="003A766F">
      <w:pPr>
        <w:spacing w:before="9" w:line="240" w:lineRule="exact"/>
        <w:rPr>
          <w:sz w:val="24"/>
          <w:szCs w:val="24"/>
        </w:rPr>
      </w:pPr>
    </w:p>
    <w:p w14:paraId="135536C6" w14:textId="77777777" w:rsidR="003A766F" w:rsidRDefault="00000000">
      <w:pPr>
        <w:spacing w:line="258" w:lineRule="auto"/>
        <w:ind w:left="100" w:right="155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erna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vi</w:t>
      </w:r>
      <w:r>
        <w:rPr>
          <w:rFonts w:ascii="Arial" w:eastAsia="Arial" w:hAnsi="Arial" w:cs="Arial"/>
        </w:rPr>
        <w:t>ew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3"/>
        </w:rPr>
        <w:t>t-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ard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bra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o </w:t>
      </w:r>
      <w:hyperlink r:id="rId11">
        <w:r>
          <w:rPr>
            <w:rFonts w:ascii="Arial" w:eastAsia="Arial" w:hAnsi="Arial" w:cs="Arial"/>
            <w:color w:val="000080"/>
            <w:w w:val="99"/>
            <w:u w:val="single" w:color="000080"/>
          </w:rPr>
          <w:t>ht</w:t>
        </w:r>
        <w:r>
          <w:rPr>
            <w:rFonts w:ascii="Arial" w:eastAsia="Arial" w:hAnsi="Arial" w:cs="Arial"/>
            <w:color w:val="000080"/>
            <w:spacing w:val="-1"/>
            <w:w w:val="99"/>
            <w:u w:val="single" w:color="000080"/>
          </w:rPr>
          <w:t>t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p</w:t>
        </w:r>
        <w:r>
          <w:rPr>
            <w:rFonts w:ascii="Arial" w:eastAsia="Arial" w:hAnsi="Arial" w:cs="Arial"/>
            <w:color w:val="000080"/>
            <w:spacing w:val="1"/>
            <w:w w:val="99"/>
            <w:u w:val="single" w:color="000080"/>
          </w:rPr>
          <w:t>s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://</w:t>
        </w:r>
        <w:r>
          <w:rPr>
            <w:rFonts w:ascii="Arial" w:eastAsia="Arial" w:hAnsi="Arial" w:cs="Arial"/>
            <w:color w:val="000080"/>
            <w:spacing w:val="1"/>
            <w:w w:val="99"/>
            <w:u w:val="single" w:color="000080"/>
          </w:rPr>
          <w:t>d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o</w:t>
        </w:r>
        <w:r>
          <w:rPr>
            <w:rFonts w:ascii="Arial" w:eastAsia="Arial" w:hAnsi="Arial" w:cs="Arial"/>
            <w:color w:val="000080"/>
            <w:spacing w:val="1"/>
            <w:w w:val="99"/>
            <w:u w:val="single" w:color="000080"/>
          </w:rPr>
          <w:t>cs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.pyth</w:t>
        </w:r>
        <w:r>
          <w:rPr>
            <w:rFonts w:ascii="Arial" w:eastAsia="Arial" w:hAnsi="Arial" w:cs="Arial"/>
            <w:color w:val="000080"/>
            <w:spacing w:val="1"/>
            <w:w w:val="99"/>
            <w:u w:val="single" w:color="000080"/>
          </w:rPr>
          <w:t>o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n.</w:t>
        </w:r>
        <w:r>
          <w:rPr>
            <w:rFonts w:ascii="Arial" w:eastAsia="Arial" w:hAnsi="Arial" w:cs="Arial"/>
            <w:color w:val="000080"/>
            <w:spacing w:val="-1"/>
            <w:w w:val="99"/>
            <w:u w:val="single" w:color="000080"/>
          </w:rPr>
          <w:t>o</w:t>
        </w:r>
        <w:r>
          <w:rPr>
            <w:rFonts w:ascii="Arial" w:eastAsia="Arial" w:hAnsi="Arial" w:cs="Arial"/>
            <w:color w:val="000080"/>
            <w:spacing w:val="1"/>
            <w:w w:val="99"/>
            <w:u w:val="single" w:color="000080"/>
          </w:rPr>
          <w:t>r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g</w:t>
        </w:r>
        <w:r>
          <w:rPr>
            <w:rFonts w:ascii="Arial" w:eastAsia="Arial" w:hAnsi="Arial" w:cs="Arial"/>
            <w:color w:val="000080"/>
            <w:spacing w:val="2"/>
            <w:w w:val="99"/>
            <w:u w:val="single" w:color="000080"/>
          </w:rPr>
          <w:t>/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3/</w:t>
        </w:r>
        <w:r>
          <w:rPr>
            <w:rFonts w:ascii="Arial" w:eastAsia="Arial" w:hAnsi="Arial" w:cs="Arial"/>
            <w:color w:val="000080"/>
            <w:spacing w:val="1"/>
            <w:w w:val="99"/>
            <w:u w:val="single" w:color="000080"/>
          </w:rPr>
          <w:t>l</w:t>
        </w:r>
        <w:r>
          <w:rPr>
            <w:rFonts w:ascii="Arial" w:eastAsia="Arial" w:hAnsi="Arial" w:cs="Arial"/>
            <w:color w:val="000080"/>
            <w:spacing w:val="-1"/>
            <w:w w:val="99"/>
            <w:u w:val="single" w:color="000080"/>
          </w:rPr>
          <w:t>i</w:t>
        </w:r>
        <w:r>
          <w:rPr>
            <w:rFonts w:ascii="Arial" w:eastAsia="Arial" w:hAnsi="Arial" w:cs="Arial"/>
            <w:color w:val="000080"/>
            <w:spacing w:val="2"/>
            <w:w w:val="99"/>
            <w:u w:val="single" w:color="000080"/>
          </w:rPr>
          <w:t>b</w:t>
        </w:r>
        <w:r>
          <w:rPr>
            <w:rFonts w:ascii="Arial" w:eastAsia="Arial" w:hAnsi="Arial" w:cs="Arial"/>
            <w:color w:val="000080"/>
            <w:spacing w:val="1"/>
            <w:w w:val="99"/>
            <w:u w:val="single" w:color="000080"/>
          </w:rPr>
          <w:t>r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ar</w:t>
        </w:r>
        <w:r>
          <w:rPr>
            <w:rFonts w:ascii="Arial" w:eastAsia="Arial" w:hAnsi="Arial" w:cs="Arial"/>
            <w:color w:val="000080"/>
            <w:spacing w:val="2"/>
            <w:w w:val="99"/>
            <w:u w:val="single" w:color="000080"/>
          </w:rPr>
          <w:t>y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/f</w:t>
        </w:r>
        <w:r>
          <w:rPr>
            <w:rFonts w:ascii="Arial" w:eastAsia="Arial" w:hAnsi="Arial" w:cs="Arial"/>
            <w:color w:val="000080"/>
            <w:spacing w:val="-1"/>
            <w:w w:val="99"/>
            <w:u w:val="single" w:color="000080"/>
          </w:rPr>
          <w:t>u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n</w:t>
        </w:r>
        <w:r>
          <w:rPr>
            <w:rFonts w:ascii="Arial" w:eastAsia="Arial" w:hAnsi="Arial" w:cs="Arial"/>
            <w:color w:val="000080"/>
            <w:spacing w:val="1"/>
            <w:w w:val="99"/>
            <w:u w:val="single" w:color="000080"/>
          </w:rPr>
          <w:t>c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t</w:t>
        </w:r>
        <w:r>
          <w:rPr>
            <w:rFonts w:ascii="Arial" w:eastAsia="Arial" w:hAnsi="Arial" w:cs="Arial"/>
            <w:color w:val="000080"/>
            <w:spacing w:val="-1"/>
            <w:w w:val="99"/>
            <w:u w:val="single" w:color="000080"/>
          </w:rPr>
          <w:t>i</w:t>
        </w:r>
        <w:r>
          <w:rPr>
            <w:rFonts w:ascii="Arial" w:eastAsia="Arial" w:hAnsi="Arial" w:cs="Arial"/>
            <w:color w:val="000080"/>
            <w:spacing w:val="2"/>
            <w:w w:val="99"/>
            <w:u w:val="single" w:color="000080"/>
          </w:rPr>
          <w:t>o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n</w:t>
        </w:r>
        <w:r>
          <w:rPr>
            <w:rFonts w:ascii="Arial" w:eastAsia="Arial" w:hAnsi="Arial" w:cs="Arial"/>
            <w:color w:val="000080"/>
            <w:spacing w:val="1"/>
            <w:w w:val="99"/>
            <w:u w:val="single" w:color="000080"/>
          </w:rPr>
          <w:t>s</w:t>
        </w:r>
        <w:r>
          <w:rPr>
            <w:rFonts w:ascii="Arial" w:eastAsia="Arial" w:hAnsi="Arial" w:cs="Arial"/>
            <w:color w:val="000080"/>
            <w:w w:val="99"/>
            <w:u w:val="single" w:color="000080"/>
          </w:rPr>
          <w:t>.h</w:t>
        </w:r>
        <w:r>
          <w:rPr>
            <w:rFonts w:ascii="Arial" w:eastAsia="Arial" w:hAnsi="Arial" w:cs="Arial"/>
            <w:color w:val="000080"/>
            <w:spacing w:val="-1"/>
            <w:w w:val="99"/>
            <w:u w:val="single" w:color="000080"/>
          </w:rPr>
          <w:t>t</w:t>
        </w:r>
        <w:r>
          <w:rPr>
            <w:rFonts w:ascii="Arial" w:eastAsia="Arial" w:hAnsi="Arial" w:cs="Arial"/>
            <w:color w:val="000080"/>
            <w:spacing w:val="2"/>
            <w:w w:val="99"/>
            <w:u w:val="single" w:color="000080"/>
          </w:rPr>
          <w:t>m</w:t>
        </w:r>
        <w:r>
          <w:rPr>
            <w:rFonts w:ascii="Arial" w:eastAsia="Arial" w:hAnsi="Arial" w:cs="Arial"/>
            <w:color w:val="000080"/>
            <w:spacing w:val="3"/>
            <w:w w:val="99"/>
            <w:u w:val="single" w:color="000080"/>
          </w:rPr>
          <w:t>l</w:t>
        </w:r>
        <w:r>
          <w:rPr>
            <w:rFonts w:ascii="Arial" w:eastAsia="Arial" w:hAnsi="Arial" w:cs="Arial"/>
            <w:color w:val="000000"/>
            <w:w w:val="99"/>
          </w:rPr>
          <w:t>.</w:t>
        </w:r>
        <w:r>
          <w:rPr>
            <w:rFonts w:ascii="Arial" w:eastAsia="Arial" w:hAnsi="Arial" w:cs="Arial"/>
            <w:color w:val="000000"/>
            <w:spacing w:val="3"/>
            <w:w w:val="99"/>
          </w:rPr>
          <w:t xml:space="preserve"> </w:t>
        </w:r>
        <w:r>
          <w:rPr>
            <w:rFonts w:ascii="Arial" w:eastAsia="Arial" w:hAnsi="Arial" w:cs="Arial"/>
            <w:color w:val="000000"/>
          </w:rPr>
          <w:t>M</w:t>
        </w:r>
      </w:hyperlink>
      <w:r>
        <w:rPr>
          <w:rFonts w:ascii="Arial" w:eastAsia="Arial" w:hAnsi="Arial" w:cs="Arial"/>
          <w:color w:val="000000"/>
          <w:spacing w:val="-1"/>
        </w:rPr>
        <w:t>a</w:t>
      </w:r>
      <w:r>
        <w:rPr>
          <w:rFonts w:ascii="Arial" w:eastAsia="Arial" w:hAnsi="Arial" w:cs="Arial"/>
          <w:color w:val="000000"/>
          <w:spacing w:val="1"/>
        </w:rPr>
        <w:t>k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5"/>
        </w:rPr>
        <w:t xml:space="preserve"> </w:t>
      </w:r>
      <w:r>
        <w:rPr>
          <w:rFonts w:ascii="Arial" w:eastAsia="Arial" w:hAnsi="Arial" w:cs="Arial"/>
          <w:color w:val="000000"/>
          <w:spacing w:val="3"/>
        </w:rPr>
        <w:t>s</w:t>
      </w:r>
      <w:r>
        <w:rPr>
          <w:rFonts w:ascii="Arial" w:eastAsia="Arial" w:hAnsi="Arial" w:cs="Arial"/>
          <w:color w:val="000000"/>
        </w:rPr>
        <w:t>ure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th</w:t>
      </w:r>
      <w:r>
        <w:rPr>
          <w:rFonts w:ascii="Arial" w:eastAsia="Arial" w:hAnsi="Arial" w:cs="Arial"/>
          <w:color w:val="000000"/>
          <w:spacing w:val="1"/>
        </w:rPr>
        <w:t>a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1"/>
        </w:rPr>
        <w:t>h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a</w:t>
      </w:r>
      <w:r>
        <w:rPr>
          <w:rFonts w:ascii="Arial" w:eastAsia="Arial" w:hAnsi="Arial" w:cs="Arial"/>
          <w:color w:val="000000"/>
          <w:spacing w:val="2"/>
        </w:rPr>
        <w:t>p</w:t>
      </w:r>
      <w:r>
        <w:rPr>
          <w:rFonts w:ascii="Arial" w:eastAsia="Arial" w:hAnsi="Arial" w:cs="Arial"/>
          <w:color w:val="000000"/>
        </w:rPr>
        <w:t>prop</w:t>
      </w:r>
      <w:r>
        <w:rPr>
          <w:rFonts w:ascii="Arial" w:eastAsia="Arial" w:hAnsi="Arial" w:cs="Arial"/>
          <w:color w:val="000000"/>
          <w:spacing w:val="3"/>
        </w:rPr>
        <w:t>r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ate</w:t>
      </w:r>
      <w:r>
        <w:rPr>
          <w:rFonts w:ascii="Arial" w:eastAsia="Arial" w:hAnsi="Arial" w:cs="Arial"/>
          <w:color w:val="000000"/>
          <w:spacing w:val="-9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P</w:t>
      </w:r>
      <w:r>
        <w:rPr>
          <w:rFonts w:ascii="Arial" w:eastAsia="Arial" w:hAnsi="Arial" w:cs="Arial"/>
          <w:color w:val="000000"/>
          <w:spacing w:val="1"/>
        </w:rPr>
        <w:t>y</w:t>
      </w:r>
      <w:r>
        <w:rPr>
          <w:rFonts w:ascii="Arial" w:eastAsia="Arial" w:hAnsi="Arial" w:cs="Arial"/>
          <w:color w:val="000000"/>
          <w:spacing w:val="2"/>
        </w:rPr>
        <w:t>t</w:t>
      </w:r>
      <w:r>
        <w:rPr>
          <w:rFonts w:ascii="Arial" w:eastAsia="Arial" w:hAnsi="Arial" w:cs="Arial"/>
          <w:color w:val="000000"/>
        </w:rPr>
        <w:t>h</w:t>
      </w:r>
      <w:r>
        <w:rPr>
          <w:rFonts w:ascii="Arial" w:eastAsia="Arial" w:hAnsi="Arial" w:cs="Arial"/>
          <w:color w:val="000000"/>
          <w:spacing w:val="-1"/>
        </w:rPr>
        <w:t>o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-6"/>
        </w:rPr>
        <w:t xml:space="preserve"> </w:t>
      </w:r>
      <w:r>
        <w:rPr>
          <w:rFonts w:ascii="Arial" w:eastAsia="Arial" w:hAnsi="Arial" w:cs="Arial"/>
          <w:color w:val="000000"/>
        </w:rPr>
        <w:t>ver</w:t>
      </w:r>
      <w:r>
        <w:rPr>
          <w:rFonts w:ascii="Arial" w:eastAsia="Arial" w:hAnsi="Arial" w:cs="Arial"/>
          <w:color w:val="000000"/>
          <w:spacing w:val="2"/>
        </w:rPr>
        <w:t>s</w:t>
      </w:r>
      <w:r>
        <w:rPr>
          <w:rFonts w:ascii="Arial" w:eastAsia="Arial" w:hAnsi="Arial" w:cs="Arial"/>
          <w:color w:val="000000"/>
          <w:spacing w:val="1"/>
        </w:rPr>
        <w:t>i</w:t>
      </w:r>
      <w:r>
        <w:rPr>
          <w:rFonts w:ascii="Arial" w:eastAsia="Arial" w:hAnsi="Arial" w:cs="Arial"/>
          <w:color w:val="000000"/>
        </w:rPr>
        <w:t>on</w:t>
      </w:r>
      <w:r>
        <w:rPr>
          <w:rFonts w:ascii="Arial" w:eastAsia="Arial" w:hAnsi="Arial" w:cs="Arial"/>
          <w:color w:val="000000"/>
          <w:spacing w:val="-5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1"/>
        </w:rPr>
        <w:t>c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2"/>
        </w:rPr>
        <w:t>e</w:t>
      </w:r>
      <w:r>
        <w:rPr>
          <w:rFonts w:ascii="Arial" w:eastAsia="Arial" w:hAnsi="Arial" w:cs="Arial"/>
          <w:color w:val="000000"/>
        </w:rPr>
        <w:t>d from</w:t>
      </w:r>
      <w:r>
        <w:rPr>
          <w:rFonts w:ascii="Arial" w:eastAsia="Arial" w:hAnsi="Arial" w:cs="Arial"/>
          <w:color w:val="000000"/>
          <w:spacing w:val="-5"/>
        </w:rPr>
        <w:t xml:space="preserve"> 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1"/>
        </w:rPr>
        <w:t>h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d</w:t>
      </w:r>
      <w:r>
        <w:rPr>
          <w:rFonts w:ascii="Arial" w:eastAsia="Arial" w:hAnsi="Arial" w:cs="Arial"/>
          <w:color w:val="000000"/>
          <w:spacing w:val="1"/>
        </w:rPr>
        <w:t>r</w:t>
      </w:r>
      <w:r>
        <w:rPr>
          <w:rFonts w:ascii="Arial" w:eastAsia="Arial" w:hAnsi="Arial" w:cs="Arial"/>
          <w:color w:val="000000"/>
          <w:spacing w:val="2"/>
        </w:rPr>
        <w:t>o</w:t>
      </w:r>
      <w:r>
        <w:rPr>
          <w:rFonts w:ascii="Arial" w:eastAsia="Arial" w:hAnsi="Arial" w:cs="Arial"/>
          <w:color w:val="000000"/>
        </w:rPr>
        <w:t>p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d</w:t>
      </w:r>
      <w:r>
        <w:rPr>
          <w:rFonts w:ascii="Arial" w:eastAsia="Arial" w:hAnsi="Arial" w:cs="Arial"/>
          <w:color w:val="000000"/>
          <w:spacing w:val="2"/>
        </w:rPr>
        <w:t>o</w:t>
      </w:r>
      <w:r>
        <w:rPr>
          <w:rFonts w:ascii="Arial" w:eastAsia="Arial" w:hAnsi="Arial" w:cs="Arial"/>
          <w:color w:val="000000"/>
        </w:rPr>
        <w:t>wn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</w:rPr>
        <w:t>he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  <w:spacing w:val="2"/>
        </w:rPr>
        <w:t>u</w:t>
      </w:r>
      <w:r>
        <w:rPr>
          <w:rFonts w:ascii="Arial" w:eastAsia="Arial" w:hAnsi="Arial" w:cs="Arial"/>
          <w:color w:val="000000"/>
        </w:rPr>
        <w:t>p</w:t>
      </w:r>
      <w:r>
        <w:rPr>
          <w:rFonts w:ascii="Arial" w:eastAsia="Arial" w:hAnsi="Arial" w:cs="Arial"/>
          <w:color w:val="000000"/>
          <w:spacing w:val="-1"/>
        </w:rPr>
        <w:t>p</w:t>
      </w:r>
      <w:r>
        <w:rPr>
          <w:rFonts w:ascii="Arial" w:eastAsia="Arial" w:hAnsi="Arial" w:cs="Arial"/>
          <w:color w:val="000000"/>
        </w:rPr>
        <w:t>er</w:t>
      </w:r>
      <w:r>
        <w:rPr>
          <w:rFonts w:ascii="Arial" w:eastAsia="Arial" w:hAnsi="Arial" w:cs="Arial"/>
          <w:color w:val="000000"/>
          <w:spacing w:val="-5"/>
        </w:rPr>
        <w:t xml:space="preserve"> </w:t>
      </w:r>
      <w:r>
        <w:rPr>
          <w:rFonts w:ascii="Arial" w:eastAsia="Arial" w:hAnsi="Arial" w:cs="Arial"/>
          <w:color w:val="000000"/>
          <w:spacing w:val="2"/>
        </w:rPr>
        <w:t>l</w:t>
      </w:r>
      <w:r>
        <w:rPr>
          <w:rFonts w:ascii="Arial" w:eastAsia="Arial" w:hAnsi="Arial" w:cs="Arial"/>
          <w:color w:val="000000"/>
        </w:rPr>
        <w:t>eft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c</w:t>
      </w:r>
      <w:r>
        <w:rPr>
          <w:rFonts w:ascii="Arial" w:eastAsia="Arial" w:hAnsi="Arial" w:cs="Arial"/>
          <w:color w:val="000000"/>
        </w:rPr>
        <w:t>or</w:t>
      </w:r>
      <w:r>
        <w:rPr>
          <w:rFonts w:ascii="Arial" w:eastAsia="Arial" w:hAnsi="Arial" w:cs="Arial"/>
          <w:color w:val="000000"/>
          <w:spacing w:val="2"/>
        </w:rPr>
        <w:t>n</w:t>
      </w:r>
      <w:r>
        <w:rPr>
          <w:rFonts w:ascii="Arial" w:eastAsia="Arial" w:hAnsi="Arial" w:cs="Arial"/>
          <w:color w:val="000000"/>
        </w:rPr>
        <w:t>er.</w:t>
      </w:r>
      <w:r>
        <w:rPr>
          <w:rFonts w:ascii="Arial" w:eastAsia="Arial" w:hAnsi="Arial" w:cs="Arial"/>
          <w:color w:val="000000"/>
          <w:spacing w:val="-6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T</w:t>
      </w:r>
      <w:r>
        <w:rPr>
          <w:rFonts w:ascii="Arial" w:eastAsia="Arial" w:hAnsi="Arial" w:cs="Arial"/>
          <w:color w:val="000000"/>
          <w:spacing w:val="2"/>
        </w:rPr>
        <w:t>h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</w:rPr>
        <w:t>we</w:t>
      </w:r>
      <w:r>
        <w:rPr>
          <w:rFonts w:ascii="Arial" w:eastAsia="Arial" w:hAnsi="Arial" w:cs="Arial"/>
          <w:color w:val="000000"/>
          <w:spacing w:val="-1"/>
        </w:rPr>
        <w:t>b</w:t>
      </w:r>
      <w:r>
        <w:rPr>
          <w:rFonts w:ascii="Arial" w:eastAsia="Arial" w:hAnsi="Arial" w:cs="Arial"/>
          <w:color w:val="000000"/>
          <w:spacing w:val="1"/>
        </w:rPr>
        <w:t>si</w:t>
      </w:r>
      <w:r>
        <w:rPr>
          <w:rFonts w:ascii="Arial" w:eastAsia="Arial" w:hAnsi="Arial" w:cs="Arial"/>
          <w:color w:val="000000"/>
        </w:rPr>
        <w:t>te</w:t>
      </w:r>
      <w:r>
        <w:rPr>
          <w:rFonts w:ascii="Arial" w:eastAsia="Arial" w:hAnsi="Arial" w:cs="Arial"/>
          <w:color w:val="000000"/>
          <w:spacing w:val="-8"/>
        </w:rPr>
        <w:t xml:space="preserve"> </w:t>
      </w:r>
      <w:r>
        <w:rPr>
          <w:rFonts w:ascii="Arial" w:eastAsia="Arial" w:hAnsi="Arial" w:cs="Arial"/>
          <w:color w:val="000000"/>
          <w:spacing w:val="2"/>
        </w:rPr>
        <w:t>a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p</w:t>
      </w:r>
      <w:r>
        <w:rPr>
          <w:rFonts w:ascii="Arial" w:eastAsia="Arial" w:hAnsi="Arial" w:cs="Arial"/>
          <w:color w:val="000000"/>
          <w:spacing w:val="1"/>
        </w:rPr>
        <w:t>r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1"/>
        </w:rPr>
        <w:t>vi</w:t>
      </w:r>
      <w:r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  <w:spacing w:val="-1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spacing w:val="-7"/>
        </w:rPr>
        <w:t xml:space="preserve"> 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1"/>
        </w:rPr>
        <w:t>u</w:t>
      </w:r>
      <w:r>
        <w:rPr>
          <w:rFonts w:ascii="Arial" w:eastAsia="Arial" w:hAnsi="Arial" w:cs="Arial"/>
          <w:color w:val="000000"/>
        </w:rPr>
        <w:t>tor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  <w:spacing w:val="2"/>
        </w:rPr>
        <w:t>a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  <w:spacing w:val="-8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h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7"/>
        </w:rPr>
        <w:t>w</w:t>
      </w:r>
      <w:r>
        <w:rPr>
          <w:rFonts w:ascii="Arial" w:eastAsia="Arial" w:hAnsi="Arial" w:cs="Arial"/>
          <w:color w:val="000000"/>
          <w:spacing w:val="1"/>
        </w:rPr>
        <w:t>-</w:t>
      </w:r>
      <w:proofErr w:type="spellStart"/>
      <w:r>
        <w:rPr>
          <w:rFonts w:ascii="Arial" w:eastAsia="Arial" w:hAnsi="Arial" w:cs="Arial"/>
          <w:color w:val="000000"/>
        </w:rPr>
        <w:t>to</w:t>
      </w:r>
      <w:r>
        <w:rPr>
          <w:rFonts w:ascii="Arial" w:eastAsia="Arial" w:hAnsi="Arial" w:cs="Arial"/>
          <w:color w:val="000000"/>
          <w:spacing w:val="-1"/>
        </w:rPr>
        <w:t>’</w:t>
      </w:r>
      <w:r>
        <w:rPr>
          <w:rFonts w:ascii="Arial" w:eastAsia="Arial" w:hAnsi="Arial" w:cs="Arial"/>
          <w:color w:val="000000"/>
          <w:spacing w:val="1"/>
        </w:rPr>
        <w:t>s</w:t>
      </w:r>
      <w:proofErr w:type="spellEnd"/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  <w:spacing w:val="-6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1"/>
        </w:rPr>
        <w:t>-</w:t>
      </w:r>
      <w:r>
        <w:rPr>
          <w:rFonts w:ascii="Arial" w:eastAsia="Arial" w:hAnsi="Arial" w:cs="Arial"/>
          <w:color w:val="000000"/>
          <w:spacing w:val="2"/>
        </w:rPr>
        <w:t>d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1"/>
        </w:rPr>
        <w:t>p</w:t>
      </w:r>
      <w:r>
        <w:rPr>
          <w:rFonts w:ascii="Arial" w:eastAsia="Arial" w:hAnsi="Arial" w:cs="Arial"/>
          <w:color w:val="000000"/>
        </w:rPr>
        <w:t>th</w:t>
      </w:r>
      <w:r>
        <w:rPr>
          <w:rFonts w:ascii="Arial" w:eastAsia="Arial" w:hAnsi="Arial" w:cs="Arial"/>
          <w:color w:val="000000"/>
          <w:spacing w:val="-5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et</w:t>
      </w:r>
      <w:r>
        <w:rPr>
          <w:rFonts w:ascii="Arial" w:eastAsia="Arial" w:hAnsi="Arial" w:cs="Arial"/>
          <w:color w:val="000000"/>
          <w:spacing w:val="-1"/>
        </w:rPr>
        <w:t>u</w:t>
      </w:r>
      <w:r>
        <w:rPr>
          <w:rFonts w:ascii="Arial" w:eastAsia="Arial" w:hAnsi="Arial" w:cs="Arial"/>
          <w:color w:val="000000"/>
        </w:rPr>
        <w:t>p d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  <w:spacing w:val="1"/>
        </w:rPr>
        <w:t>r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1"/>
        </w:rPr>
        <w:t>c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1"/>
        </w:rPr>
        <w:t>i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-1"/>
        </w:rPr>
        <w:t>n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00000"/>
          <w:spacing w:val="-9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e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1"/>
        </w:rPr>
        <w:t>c</w:t>
      </w:r>
      <w:r>
        <w:rPr>
          <w:rFonts w:ascii="Arial" w:eastAsia="Arial" w:hAnsi="Arial" w:cs="Arial"/>
          <w:color w:val="000000"/>
        </w:rPr>
        <w:t>.,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1"/>
        </w:rPr>
        <w:t>n</w:t>
      </w:r>
      <w:r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  <w:spacing w:val="-2"/>
        </w:rPr>
        <w:t>i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spacing w:val="2"/>
        </w:rPr>
        <w:t xml:space="preserve"> </w:t>
      </w:r>
      <w:r>
        <w:rPr>
          <w:rFonts w:ascii="Arial" w:eastAsia="Arial" w:hAnsi="Arial" w:cs="Arial"/>
          <w:color w:val="000000"/>
        </w:rPr>
        <w:t>g</w:t>
      </w:r>
      <w:r>
        <w:rPr>
          <w:rFonts w:ascii="Arial" w:eastAsia="Arial" w:hAnsi="Arial" w:cs="Arial"/>
          <w:color w:val="000000"/>
          <w:spacing w:val="-1"/>
        </w:rPr>
        <w:t>e</w:t>
      </w:r>
      <w:r>
        <w:rPr>
          <w:rFonts w:ascii="Arial" w:eastAsia="Arial" w:hAnsi="Arial" w:cs="Arial"/>
          <w:color w:val="000000"/>
          <w:spacing w:val="2"/>
        </w:rPr>
        <w:t>ne</w:t>
      </w:r>
      <w:r>
        <w:rPr>
          <w:rFonts w:ascii="Arial" w:eastAsia="Arial" w:hAnsi="Arial" w:cs="Arial"/>
          <w:color w:val="000000"/>
          <w:spacing w:val="1"/>
        </w:rPr>
        <w:t>r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-1"/>
        </w:rPr>
        <w:t>ll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spacing w:val="-7"/>
        </w:rPr>
        <w:t xml:space="preserve"> </w:t>
      </w:r>
      <w:r>
        <w:rPr>
          <w:rFonts w:ascii="Arial" w:eastAsia="Arial" w:hAnsi="Arial" w:cs="Arial"/>
          <w:color w:val="000000"/>
        </w:rPr>
        <w:t>a g</w:t>
      </w:r>
      <w:r>
        <w:rPr>
          <w:rFonts w:ascii="Arial" w:eastAsia="Arial" w:hAnsi="Arial" w:cs="Arial"/>
          <w:color w:val="000000"/>
          <w:spacing w:val="1"/>
        </w:rPr>
        <w:t>o</w:t>
      </w:r>
      <w:r>
        <w:rPr>
          <w:rFonts w:ascii="Arial" w:eastAsia="Arial" w:hAnsi="Arial" w:cs="Arial"/>
          <w:color w:val="000000"/>
        </w:rPr>
        <w:t>od</w:t>
      </w:r>
      <w:r>
        <w:rPr>
          <w:rFonts w:ascii="Arial" w:eastAsia="Arial" w:hAnsi="Arial" w:cs="Arial"/>
          <w:color w:val="000000"/>
          <w:spacing w:val="-5"/>
        </w:rPr>
        <w:t xml:space="preserve"> </w:t>
      </w:r>
      <w:r>
        <w:rPr>
          <w:rFonts w:ascii="Arial" w:eastAsia="Arial" w:hAnsi="Arial" w:cs="Arial"/>
          <w:color w:val="000000"/>
        </w:rPr>
        <w:t>re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-1"/>
        </w:rPr>
        <w:t>u</w:t>
      </w:r>
      <w:r>
        <w:rPr>
          <w:rFonts w:ascii="Arial" w:eastAsia="Arial" w:hAnsi="Arial" w:cs="Arial"/>
          <w:color w:val="000000"/>
          <w:spacing w:val="1"/>
        </w:rPr>
        <w:t>rc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-6"/>
        </w:rPr>
        <w:t xml:space="preserve"> </w:t>
      </w:r>
      <w:r>
        <w:rPr>
          <w:rFonts w:ascii="Arial" w:eastAsia="Arial" w:hAnsi="Arial" w:cs="Arial"/>
          <w:color w:val="000000"/>
        </w:rPr>
        <w:t>for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  <w:spacing w:val="2"/>
        </w:rPr>
        <w:t>ne</w:t>
      </w:r>
      <w:r>
        <w:rPr>
          <w:rFonts w:ascii="Arial" w:eastAsia="Arial" w:hAnsi="Arial" w:cs="Arial"/>
          <w:color w:val="000000"/>
        </w:rPr>
        <w:t>w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P</w:t>
      </w:r>
      <w:r>
        <w:rPr>
          <w:rFonts w:ascii="Arial" w:eastAsia="Arial" w:hAnsi="Arial" w:cs="Arial"/>
          <w:color w:val="000000"/>
          <w:spacing w:val="1"/>
        </w:rPr>
        <w:t>y</w:t>
      </w:r>
      <w:r>
        <w:rPr>
          <w:rFonts w:ascii="Arial" w:eastAsia="Arial" w:hAnsi="Arial" w:cs="Arial"/>
          <w:color w:val="000000"/>
        </w:rPr>
        <w:t>th</w:t>
      </w:r>
      <w:r>
        <w:rPr>
          <w:rFonts w:ascii="Arial" w:eastAsia="Arial" w:hAnsi="Arial" w:cs="Arial"/>
          <w:color w:val="000000"/>
          <w:spacing w:val="1"/>
        </w:rPr>
        <w:t>o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-6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u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er</w:t>
      </w:r>
      <w:r>
        <w:rPr>
          <w:rFonts w:ascii="Arial" w:eastAsia="Arial" w:hAnsi="Arial" w:cs="Arial"/>
          <w:color w:val="000000"/>
          <w:spacing w:val="2"/>
        </w:rPr>
        <w:t>s</w:t>
      </w:r>
      <w:r>
        <w:rPr>
          <w:rFonts w:ascii="Arial" w:eastAsia="Arial" w:hAnsi="Arial" w:cs="Arial"/>
          <w:color w:val="000000"/>
        </w:rPr>
        <w:t>.</w:t>
      </w:r>
    </w:p>
    <w:p w14:paraId="135536C7" w14:textId="77777777" w:rsidR="003A766F" w:rsidRDefault="003A766F">
      <w:pPr>
        <w:spacing w:line="200" w:lineRule="exact"/>
      </w:pPr>
    </w:p>
    <w:p w14:paraId="135536C8" w14:textId="77777777" w:rsidR="003A766F" w:rsidRDefault="003A766F">
      <w:pPr>
        <w:spacing w:before="14" w:line="220" w:lineRule="exact"/>
        <w:rPr>
          <w:sz w:val="22"/>
          <w:szCs w:val="22"/>
        </w:rPr>
      </w:pPr>
    </w:p>
    <w:p w14:paraId="135536C9" w14:textId="77777777" w:rsidR="003A766F" w:rsidRDefault="00000000">
      <w:pPr>
        <w:spacing w:line="258" w:lineRule="auto"/>
        <w:ind w:left="820" w:right="279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71C4"/>
        </w:rPr>
        <w:t>3.</w:t>
      </w:r>
      <w:proofErr w:type="gramStart"/>
      <w:r>
        <w:rPr>
          <w:rFonts w:ascii="Arial" w:eastAsia="Arial" w:hAnsi="Arial" w:cs="Arial"/>
          <w:color w:val="4471C4"/>
        </w:rPr>
        <w:t xml:space="preserve">  </w:t>
      </w:r>
      <w:r>
        <w:rPr>
          <w:rFonts w:ascii="Arial" w:eastAsia="Arial" w:hAnsi="Arial" w:cs="Arial"/>
          <w:color w:val="4471C4"/>
          <w:spacing w:val="27"/>
        </w:rPr>
        <w:t xml:space="preserve"> </w:t>
      </w:r>
      <w:r>
        <w:rPr>
          <w:rFonts w:ascii="Arial" w:eastAsia="Arial" w:hAnsi="Arial" w:cs="Arial"/>
          <w:color w:val="4471C4"/>
          <w:spacing w:val="1"/>
        </w:rPr>
        <w:t>(</w:t>
      </w:r>
      <w:proofErr w:type="gramEnd"/>
      <w:r>
        <w:rPr>
          <w:rFonts w:ascii="Arial" w:eastAsia="Arial" w:hAnsi="Arial" w:cs="Arial"/>
          <w:color w:val="4471C4"/>
        </w:rPr>
        <w:t>1</w:t>
      </w:r>
      <w:r>
        <w:rPr>
          <w:rFonts w:ascii="Arial" w:eastAsia="Arial" w:hAnsi="Arial" w:cs="Arial"/>
          <w:color w:val="4471C4"/>
          <w:spacing w:val="-2"/>
        </w:rPr>
        <w:t xml:space="preserve"> </w:t>
      </w:r>
      <w:r>
        <w:rPr>
          <w:rFonts w:ascii="Arial" w:eastAsia="Arial" w:hAnsi="Arial" w:cs="Arial"/>
          <w:color w:val="4471C4"/>
          <w:spacing w:val="-1"/>
        </w:rPr>
        <w:t>p</w:t>
      </w:r>
      <w:r>
        <w:rPr>
          <w:rFonts w:ascii="Arial" w:eastAsia="Arial" w:hAnsi="Arial" w:cs="Arial"/>
          <w:color w:val="4471C4"/>
        </w:rPr>
        <w:t>o</w:t>
      </w:r>
      <w:r>
        <w:rPr>
          <w:rFonts w:ascii="Arial" w:eastAsia="Arial" w:hAnsi="Arial" w:cs="Arial"/>
          <w:color w:val="4471C4"/>
          <w:spacing w:val="1"/>
        </w:rPr>
        <w:t>i</w:t>
      </w:r>
      <w:r>
        <w:rPr>
          <w:rFonts w:ascii="Arial" w:eastAsia="Arial" w:hAnsi="Arial" w:cs="Arial"/>
          <w:color w:val="4471C4"/>
        </w:rPr>
        <w:t>nt)</w:t>
      </w:r>
      <w:r>
        <w:rPr>
          <w:rFonts w:ascii="Arial" w:eastAsia="Arial" w:hAnsi="Arial" w:cs="Arial"/>
          <w:color w:val="4471C4"/>
          <w:spacing w:val="-3"/>
        </w:rPr>
        <w:t xml:space="preserve"> </w:t>
      </w:r>
      <w:r>
        <w:rPr>
          <w:rFonts w:ascii="Arial" w:eastAsia="Arial" w:hAnsi="Arial" w:cs="Arial"/>
          <w:color w:val="4471C4"/>
          <w:spacing w:val="-1"/>
        </w:rPr>
        <w:t>W</w:t>
      </w:r>
      <w:r>
        <w:rPr>
          <w:rFonts w:ascii="Arial" w:eastAsia="Arial" w:hAnsi="Arial" w:cs="Arial"/>
          <w:color w:val="4471C4"/>
        </w:rPr>
        <w:t>h</w:t>
      </w:r>
      <w:r>
        <w:rPr>
          <w:rFonts w:ascii="Arial" w:eastAsia="Arial" w:hAnsi="Arial" w:cs="Arial"/>
          <w:color w:val="4471C4"/>
          <w:spacing w:val="-1"/>
        </w:rPr>
        <w:t>i</w:t>
      </w:r>
      <w:r>
        <w:rPr>
          <w:rFonts w:ascii="Arial" w:eastAsia="Arial" w:hAnsi="Arial" w:cs="Arial"/>
          <w:color w:val="4471C4"/>
          <w:spacing w:val="1"/>
        </w:rPr>
        <w:t>c</w:t>
      </w:r>
      <w:r>
        <w:rPr>
          <w:rFonts w:ascii="Arial" w:eastAsia="Arial" w:hAnsi="Arial" w:cs="Arial"/>
          <w:color w:val="4471C4"/>
        </w:rPr>
        <w:t>h</w:t>
      </w:r>
      <w:r>
        <w:rPr>
          <w:rFonts w:ascii="Arial" w:eastAsia="Arial" w:hAnsi="Arial" w:cs="Arial"/>
          <w:color w:val="4471C4"/>
          <w:spacing w:val="-4"/>
        </w:rPr>
        <w:t xml:space="preserve"> </w:t>
      </w:r>
      <w:r>
        <w:rPr>
          <w:rFonts w:ascii="Arial" w:eastAsia="Arial" w:hAnsi="Arial" w:cs="Arial"/>
          <w:color w:val="4471C4"/>
        </w:rPr>
        <w:t>of</w:t>
      </w:r>
      <w:r>
        <w:rPr>
          <w:rFonts w:ascii="Arial" w:eastAsia="Arial" w:hAnsi="Arial" w:cs="Arial"/>
          <w:color w:val="4471C4"/>
          <w:spacing w:val="-3"/>
        </w:rPr>
        <w:t xml:space="preserve"> </w:t>
      </w:r>
      <w:r>
        <w:rPr>
          <w:rFonts w:ascii="Arial" w:eastAsia="Arial" w:hAnsi="Arial" w:cs="Arial"/>
          <w:color w:val="4471C4"/>
          <w:spacing w:val="2"/>
        </w:rPr>
        <w:t>t</w:t>
      </w:r>
      <w:r>
        <w:rPr>
          <w:rFonts w:ascii="Arial" w:eastAsia="Arial" w:hAnsi="Arial" w:cs="Arial"/>
          <w:color w:val="4471C4"/>
        </w:rPr>
        <w:t>he</w:t>
      </w:r>
      <w:r>
        <w:rPr>
          <w:rFonts w:ascii="Arial" w:eastAsia="Arial" w:hAnsi="Arial" w:cs="Arial"/>
          <w:color w:val="4471C4"/>
          <w:spacing w:val="-4"/>
        </w:rPr>
        <w:t xml:space="preserve"> </w:t>
      </w:r>
      <w:r>
        <w:rPr>
          <w:rFonts w:ascii="Arial" w:eastAsia="Arial" w:hAnsi="Arial" w:cs="Arial"/>
          <w:color w:val="4471C4"/>
          <w:spacing w:val="2"/>
        </w:rPr>
        <w:t>f</w:t>
      </w:r>
      <w:r>
        <w:rPr>
          <w:rFonts w:ascii="Arial" w:eastAsia="Arial" w:hAnsi="Arial" w:cs="Arial"/>
          <w:color w:val="4471C4"/>
        </w:rPr>
        <w:t>o</w:t>
      </w:r>
      <w:r>
        <w:rPr>
          <w:rFonts w:ascii="Arial" w:eastAsia="Arial" w:hAnsi="Arial" w:cs="Arial"/>
          <w:color w:val="4471C4"/>
          <w:spacing w:val="1"/>
        </w:rPr>
        <w:t>l</w:t>
      </w:r>
      <w:r>
        <w:rPr>
          <w:rFonts w:ascii="Arial" w:eastAsia="Arial" w:hAnsi="Arial" w:cs="Arial"/>
          <w:color w:val="4471C4"/>
          <w:spacing w:val="-1"/>
        </w:rPr>
        <w:t>l</w:t>
      </w:r>
      <w:r>
        <w:rPr>
          <w:rFonts w:ascii="Arial" w:eastAsia="Arial" w:hAnsi="Arial" w:cs="Arial"/>
          <w:color w:val="4471C4"/>
          <w:spacing w:val="2"/>
        </w:rPr>
        <w:t>o</w:t>
      </w:r>
      <w:r>
        <w:rPr>
          <w:rFonts w:ascii="Arial" w:eastAsia="Arial" w:hAnsi="Arial" w:cs="Arial"/>
          <w:color w:val="4471C4"/>
        </w:rPr>
        <w:t>w</w:t>
      </w:r>
      <w:r>
        <w:rPr>
          <w:rFonts w:ascii="Arial" w:eastAsia="Arial" w:hAnsi="Arial" w:cs="Arial"/>
          <w:color w:val="4471C4"/>
          <w:spacing w:val="-1"/>
        </w:rPr>
        <w:t>i</w:t>
      </w:r>
      <w:r>
        <w:rPr>
          <w:rFonts w:ascii="Arial" w:eastAsia="Arial" w:hAnsi="Arial" w:cs="Arial"/>
          <w:color w:val="4471C4"/>
        </w:rPr>
        <w:t>ng</w:t>
      </w:r>
      <w:r>
        <w:rPr>
          <w:rFonts w:ascii="Arial" w:eastAsia="Arial" w:hAnsi="Arial" w:cs="Arial"/>
          <w:color w:val="4471C4"/>
          <w:spacing w:val="-7"/>
        </w:rPr>
        <w:t xml:space="preserve"> </w:t>
      </w:r>
      <w:r>
        <w:rPr>
          <w:rFonts w:ascii="Arial" w:eastAsia="Arial" w:hAnsi="Arial" w:cs="Arial"/>
          <w:color w:val="4471C4"/>
          <w:spacing w:val="-1"/>
        </w:rPr>
        <w:t>i</w:t>
      </w:r>
      <w:r>
        <w:rPr>
          <w:rFonts w:ascii="Arial" w:eastAsia="Arial" w:hAnsi="Arial" w:cs="Arial"/>
          <w:color w:val="4471C4"/>
        </w:rPr>
        <w:t xml:space="preserve">s </w:t>
      </w:r>
      <w:r>
        <w:rPr>
          <w:rFonts w:ascii="Arial" w:eastAsia="Arial" w:hAnsi="Arial" w:cs="Arial"/>
          <w:color w:val="4471C4"/>
          <w:spacing w:val="1"/>
        </w:rPr>
        <w:t>v</w:t>
      </w:r>
      <w:r>
        <w:rPr>
          <w:rFonts w:ascii="Arial" w:eastAsia="Arial" w:hAnsi="Arial" w:cs="Arial"/>
          <w:color w:val="4471C4"/>
        </w:rPr>
        <w:t>a</w:t>
      </w:r>
      <w:r>
        <w:rPr>
          <w:rFonts w:ascii="Arial" w:eastAsia="Arial" w:hAnsi="Arial" w:cs="Arial"/>
          <w:color w:val="4471C4"/>
          <w:spacing w:val="1"/>
        </w:rPr>
        <w:t>l</w:t>
      </w:r>
      <w:r>
        <w:rPr>
          <w:rFonts w:ascii="Arial" w:eastAsia="Arial" w:hAnsi="Arial" w:cs="Arial"/>
          <w:color w:val="4471C4"/>
          <w:spacing w:val="-1"/>
        </w:rPr>
        <w:t>i</w:t>
      </w:r>
      <w:r>
        <w:rPr>
          <w:rFonts w:ascii="Arial" w:eastAsia="Arial" w:hAnsi="Arial" w:cs="Arial"/>
          <w:color w:val="4471C4"/>
        </w:rPr>
        <w:t>d</w:t>
      </w:r>
      <w:r>
        <w:rPr>
          <w:rFonts w:ascii="Arial" w:eastAsia="Arial" w:hAnsi="Arial" w:cs="Arial"/>
          <w:color w:val="4471C4"/>
          <w:spacing w:val="-4"/>
        </w:rPr>
        <w:t xml:space="preserve"> </w:t>
      </w:r>
      <w:r>
        <w:rPr>
          <w:rFonts w:ascii="Arial" w:eastAsia="Arial" w:hAnsi="Arial" w:cs="Arial"/>
          <w:color w:val="4471C4"/>
        </w:rPr>
        <w:t>s</w:t>
      </w:r>
      <w:r>
        <w:rPr>
          <w:rFonts w:ascii="Arial" w:eastAsia="Arial" w:hAnsi="Arial" w:cs="Arial"/>
          <w:color w:val="4471C4"/>
          <w:spacing w:val="1"/>
        </w:rPr>
        <w:t>y</w:t>
      </w:r>
      <w:r>
        <w:rPr>
          <w:rFonts w:ascii="Arial" w:eastAsia="Arial" w:hAnsi="Arial" w:cs="Arial"/>
          <w:color w:val="4471C4"/>
        </w:rPr>
        <w:t>n</w:t>
      </w:r>
      <w:r>
        <w:rPr>
          <w:rFonts w:ascii="Arial" w:eastAsia="Arial" w:hAnsi="Arial" w:cs="Arial"/>
          <w:color w:val="4471C4"/>
          <w:spacing w:val="2"/>
        </w:rPr>
        <w:t>t</w:t>
      </w:r>
      <w:r>
        <w:rPr>
          <w:rFonts w:ascii="Arial" w:eastAsia="Arial" w:hAnsi="Arial" w:cs="Arial"/>
          <w:color w:val="4471C4"/>
        </w:rPr>
        <w:t>ax</w:t>
      </w:r>
      <w:r>
        <w:rPr>
          <w:rFonts w:ascii="Arial" w:eastAsia="Arial" w:hAnsi="Arial" w:cs="Arial"/>
          <w:color w:val="4471C4"/>
          <w:spacing w:val="-5"/>
        </w:rPr>
        <w:t xml:space="preserve"> </w:t>
      </w:r>
      <w:r>
        <w:rPr>
          <w:rFonts w:ascii="Arial" w:eastAsia="Arial" w:hAnsi="Arial" w:cs="Arial"/>
          <w:color w:val="4471C4"/>
        </w:rPr>
        <w:t>f</w:t>
      </w:r>
      <w:r>
        <w:rPr>
          <w:rFonts w:ascii="Arial" w:eastAsia="Arial" w:hAnsi="Arial" w:cs="Arial"/>
          <w:color w:val="4471C4"/>
          <w:spacing w:val="-1"/>
        </w:rPr>
        <w:t>o</w:t>
      </w:r>
      <w:r>
        <w:rPr>
          <w:rFonts w:ascii="Arial" w:eastAsia="Arial" w:hAnsi="Arial" w:cs="Arial"/>
          <w:color w:val="4471C4"/>
        </w:rPr>
        <w:t>r</w:t>
      </w:r>
      <w:r>
        <w:rPr>
          <w:rFonts w:ascii="Arial" w:eastAsia="Arial" w:hAnsi="Arial" w:cs="Arial"/>
          <w:color w:val="4471C4"/>
          <w:spacing w:val="-1"/>
        </w:rPr>
        <w:t xml:space="preserve"> </w:t>
      </w:r>
      <w:r>
        <w:rPr>
          <w:rFonts w:ascii="Arial" w:eastAsia="Arial" w:hAnsi="Arial" w:cs="Arial"/>
          <w:color w:val="4471C4"/>
        </w:rPr>
        <w:t>a o</w:t>
      </w:r>
      <w:r>
        <w:rPr>
          <w:rFonts w:ascii="Arial" w:eastAsia="Arial" w:hAnsi="Arial" w:cs="Arial"/>
          <w:color w:val="4471C4"/>
          <w:spacing w:val="1"/>
        </w:rPr>
        <w:t>n</w:t>
      </w:r>
      <w:r>
        <w:rPr>
          <w:rFonts w:ascii="Arial" w:eastAsia="Arial" w:hAnsi="Arial" w:cs="Arial"/>
          <w:color w:val="4471C4"/>
          <w:spacing w:val="6"/>
        </w:rPr>
        <w:t>e</w:t>
      </w:r>
      <w:r>
        <w:rPr>
          <w:rFonts w:ascii="Arial" w:eastAsia="Arial" w:hAnsi="Arial" w:cs="Arial"/>
          <w:color w:val="4471C4"/>
          <w:spacing w:val="1"/>
        </w:rPr>
        <w:t>-</w:t>
      </w:r>
      <w:r>
        <w:rPr>
          <w:rFonts w:ascii="Arial" w:eastAsia="Arial" w:hAnsi="Arial" w:cs="Arial"/>
          <w:color w:val="4471C4"/>
          <w:spacing w:val="-1"/>
        </w:rPr>
        <w:t>li</w:t>
      </w:r>
      <w:r>
        <w:rPr>
          <w:rFonts w:ascii="Arial" w:eastAsia="Arial" w:hAnsi="Arial" w:cs="Arial"/>
          <w:color w:val="4471C4"/>
          <w:spacing w:val="2"/>
        </w:rPr>
        <w:t>n</w:t>
      </w:r>
      <w:r>
        <w:rPr>
          <w:rFonts w:ascii="Arial" w:eastAsia="Arial" w:hAnsi="Arial" w:cs="Arial"/>
          <w:color w:val="4471C4"/>
        </w:rPr>
        <w:t>e</w:t>
      </w:r>
      <w:r>
        <w:rPr>
          <w:rFonts w:ascii="Arial" w:eastAsia="Arial" w:hAnsi="Arial" w:cs="Arial"/>
          <w:color w:val="4471C4"/>
          <w:spacing w:val="-7"/>
        </w:rPr>
        <w:t xml:space="preserve"> </w:t>
      </w:r>
      <w:r>
        <w:rPr>
          <w:rFonts w:ascii="Arial" w:eastAsia="Arial" w:hAnsi="Arial" w:cs="Arial"/>
          <w:color w:val="4471C4"/>
          <w:spacing w:val="-1"/>
        </w:rPr>
        <w:t>p</w:t>
      </w:r>
      <w:r>
        <w:rPr>
          <w:rFonts w:ascii="Arial" w:eastAsia="Arial" w:hAnsi="Arial" w:cs="Arial"/>
          <w:color w:val="4471C4"/>
          <w:spacing w:val="3"/>
        </w:rPr>
        <w:t>r</w:t>
      </w:r>
      <w:r>
        <w:rPr>
          <w:rFonts w:ascii="Arial" w:eastAsia="Arial" w:hAnsi="Arial" w:cs="Arial"/>
          <w:color w:val="4471C4"/>
          <w:spacing w:val="-1"/>
        </w:rPr>
        <w:t>i</w:t>
      </w:r>
      <w:r>
        <w:rPr>
          <w:rFonts w:ascii="Arial" w:eastAsia="Arial" w:hAnsi="Arial" w:cs="Arial"/>
          <w:color w:val="4471C4"/>
        </w:rPr>
        <w:t>nt</w:t>
      </w:r>
      <w:r>
        <w:rPr>
          <w:rFonts w:ascii="Arial" w:eastAsia="Arial" w:hAnsi="Arial" w:cs="Arial"/>
          <w:color w:val="4471C4"/>
          <w:spacing w:val="-5"/>
        </w:rPr>
        <w:t xml:space="preserve"> </w:t>
      </w:r>
      <w:r>
        <w:rPr>
          <w:rFonts w:ascii="Arial" w:eastAsia="Arial" w:hAnsi="Arial" w:cs="Arial"/>
          <w:color w:val="4471C4"/>
          <w:spacing w:val="1"/>
        </w:rPr>
        <w:t>s</w:t>
      </w:r>
      <w:r>
        <w:rPr>
          <w:rFonts w:ascii="Arial" w:eastAsia="Arial" w:hAnsi="Arial" w:cs="Arial"/>
          <w:color w:val="4471C4"/>
        </w:rPr>
        <w:t>t</w:t>
      </w:r>
      <w:r>
        <w:rPr>
          <w:rFonts w:ascii="Arial" w:eastAsia="Arial" w:hAnsi="Arial" w:cs="Arial"/>
          <w:color w:val="4471C4"/>
          <w:spacing w:val="2"/>
        </w:rPr>
        <w:t>a</w:t>
      </w:r>
      <w:r>
        <w:rPr>
          <w:rFonts w:ascii="Arial" w:eastAsia="Arial" w:hAnsi="Arial" w:cs="Arial"/>
          <w:color w:val="4471C4"/>
        </w:rPr>
        <w:t>te</w:t>
      </w:r>
      <w:r>
        <w:rPr>
          <w:rFonts w:ascii="Arial" w:eastAsia="Arial" w:hAnsi="Arial" w:cs="Arial"/>
          <w:color w:val="4471C4"/>
          <w:spacing w:val="1"/>
        </w:rPr>
        <w:t>m</w:t>
      </w:r>
      <w:r>
        <w:rPr>
          <w:rFonts w:ascii="Arial" w:eastAsia="Arial" w:hAnsi="Arial" w:cs="Arial"/>
          <w:color w:val="4471C4"/>
        </w:rPr>
        <w:t>e</w:t>
      </w:r>
      <w:r>
        <w:rPr>
          <w:rFonts w:ascii="Arial" w:eastAsia="Arial" w:hAnsi="Arial" w:cs="Arial"/>
          <w:color w:val="4471C4"/>
          <w:spacing w:val="-1"/>
        </w:rPr>
        <w:t>n</w:t>
      </w:r>
      <w:r>
        <w:rPr>
          <w:rFonts w:ascii="Arial" w:eastAsia="Arial" w:hAnsi="Arial" w:cs="Arial"/>
          <w:color w:val="4471C4"/>
        </w:rPr>
        <w:t>t</w:t>
      </w:r>
      <w:r>
        <w:rPr>
          <w:rFonts w:ascii="Arial" w:eastAsia="Arial" w:hAnsi="Arial" w:cs="Arial"/>
          <w:color w:val="4471C4"/>
          <w:spacing w:val="-7"/>
        </w:rPr>
        <w:t xml:space="preserve"> </w:t>
      </w:r>
      <w:r>
        <w:rPr>
          <w:rFonts w:ascii="Arial" w:eastAsia="Arial" w:hAnsi="Arial" w:cs="Arial"/>
          <w:color w:val="4471C4"/>
        </w:rPr>
        <w:t>wh</w:t>
      </w:r>
      <w:r>
        <w:rPr>
          <w:rFonts w:ascii="Arial" w:eastAsia="Arial" w:hAnsi="Arial" w:cs="Arial"/>
          <w:color w:val="4471C4"/>
          <w:spacing w:val="-1"/>
        </w:rPr>
        <w:t>i</w:t>
      </w:r>
      <w:r>
        <w:rPr>
          <w:rFonts w:ascii="Arial" w:eastAsia="Arial" w:hAnsi="Arial" w:cs="Arial"/>
          <w:color w:val="4471C4"/>
          <w:spacing w:val="1"/>
        </w:rPr>
        <w:t>c</w:t>
      </w:r>
      <w:r>
        <w:rPr>
          <w:rFonts w:ascii="Arial" w:eastAsia="Arial" w:hAnsi="Arial" w:cs="Arial"/>
          <w:color w:val="4471C4"/>
        </w:rPr>
        <w:t>h</w:t>
      </w:r>
      <w:r>
        <w:rPr>
          <w:rFonts w:ascii="Arial" w:eastAsia="Arial" w:hAnsi="Arial" w:cs="Arial"/>
          <w:color w:val="4471C4"/>
          <w:spacing w:val="-3"/>
        </w:rPr>
        <w:t xml:space="preserve"> </w:t>
      </w:r>
      <w:r>
        <w:rPr>
          <w:rFonts w:ascii="Arial" w:eastAsia="Arial" w:hAnsi="Arial" w:cs="Arial"/>
          <w:color w:val="4471C4"/>
        </w:rPr>
        <w:t>pr</w:t>
      </w:r>
      <w:r>
        <w:rPr>
          <w:rFonts w:ascii="Arial" w:eastAsia="Arial" w:hAnsi="Arial" w:cs="Arial"/>
          <w:color w:val="4471C4"/>
          <w:spacing w:val="-1"/>
        </w:rPr>
        <w:t>i</w:t>
      </w:r>
      <w:r>
        <w:rPr>
          <w:rFonts w:ascii="Arial" w:eastAsia="Arial" w:hAnsi="Arial" w:cs="Arial"/>
          <w:color w:val="4471C4"/>
        </w:rPr>
        <w:t>nts</w:t>
      </w:r>
      <w:r>
        <w:rPr>
          <w:rFonts w:ascii="Arial" w:eastAsia="Arial" w:hAnsi="Arial" w:cs="Arial"/>
          <w:color w:val="4471C4"/>
          <w:spacing w:val="-2"/>
        </w:rPr>
        <w:t xml:space="preserve"> </w:t>
      </w:r>
      <w:r>
        <w:rPr>
          <w:rFonts w:ascii="Courier New" w:eastAsia="Courier New" w:hAnsi="Courier New" w:cs="Courier New"/>
          <w:color w:val="4471C4"/>
        </w:rPr>
        <w:t>&gt; hello</w:t>
      </w:r>
      <w:r>
        <w:rPr>
          <w:rFonts w:ascii="Courier New" w:eastAsia="Courier New" w:hAnsi="Courier New" w:cs="Courier New"/>
          <w:color w:val="4471C4"/>
          <w:spacing w:val="-64"/>
        </w:rPr>
        <w:t xml:space="preserve"> </w:t>
      </w:r>
      <w:r>
        <w:rPr>
          <w:rFonts w:ascii="Arial" w:eastAsia="Arial" w:hAnsi="Arial" w:cs="Arial"/>
          <w:color w:val="4471C4"/>
          <w:spacing w:val="-1"/>
        </w:rPr>
        <w:t>i</w:t>
      </w:r>
      <w:r>
        <w:rPr>
          <w:rFonts w:ascii="Arial" w:eastAsia="Arial" w:hAnsi="Arial" w:cs="Arial"/>
          <w:color w:val="4471C4"/>
        </w:rPr>
        <w:t xml:space="preserve">n </w:t>
      </w:r>
      <w:r>
        <w:rPr>
          <w:rFonts w:ascii="Arial" w:eastAsia="Arial" w:hAnsi="Arial" w:cs="Arial"/>
          <w:color w:val="4471C4"/>
          <w:spacing w:val="-1"/>
        </w:rPr>
        <w:t>P</w:t>
      </w:r>
      <w:r>
        <w:rPr>
          <w:rFonts w:ascii="Arial" w:eastAsia="Arial" w:hAnsi="Arial" w:cs="Arial"/>
          <w:color w:val="4471C4"/>
          <w:spacing w:val="1"/>
        </w:rPr>
        <w:t>y</w:t>
      </w:r>
      <w:r>
        <w:rPr>
          <w:rFonts w:ascii="Arial" w:eastAsia="Arial" w:hAnsi="Arial" w:cs="Arial"/>
          <w:color w:val="4471C4"/>
        </w:rPr>
        <w:t>th</w:t>
      </w:r>
      <w:r>
        <w:rPr>
          <w:rFonts w:ascii="Arial" w:eastAsia="Arial" w:hAnsi="Arial" w:cs="Arial"/>
          <w:color w:val="4471C4"/>
          <w:spacing w:val="1"/>
        </w:rPr>
        <w:t>o</w:t>
      </w:r>
      <w:r>
        <w:rPr>
          <w:rFonts w:ascii="Arial" w:eastAsia="Arial" w:hAnsi="Arial" w:cs="Arial"/>
          <w:color w:val="4471C4"/>
        </w:rPr>
        <w:t>n</w:t>
      </w:r>
      <w:r>
        <w:rPr>
          <w:rFonts w:ascii="Arial" w:eastAsia="Arial" w:hAnsi="Arial" w:cs="Arial"/>
          <w:color w:val="4471C4"/>
          <w:spacing w:val="-6"/>
        </w:rPr>
        <w:t xml:space="preserve"> </w:t>
      </w:r>
      <w:r>
        <w:rPr>
          <w:rFonts w:ascii="Arial" w:eastAsia="Arial" w:hAnsi="Arial" w:cs="Arial"/>
          <w:color w:val="4471C4"/>
          <w:spacing w:val="-1"/>
        </w:rPr>
        <w:t>3</w:t>
      </w:r>
      <w:r>
        <w:rPr>
          <w:rFonts w:ascii="Arial" w:eastAsia="Arial" w:hAnsi="Arial" w:cs="Arial"/>
          <w:color w:val="4471C4"/>
          <w:spacing w:val="2"/>
        </w:rPr>
        <w:t>.</w:t>
      </w:r>
      <w:r>
        <w:rPr>
          <w:rFonts w:ascii="Arial" w:eastAsia="Arial" w:hAnsi="Arial" w:cs="Arial"/>
          <w:color w:val="4471C4"/>
        </w:rPr>
        <w:t>1</w:t>
      </w:r>
      <w:r>
        <w:rPr>
          <w:rFonts w:ascii="Arial" w:eastAsia="Arial" w:hAnsi="Arial" w:cs="Arial"/>
          <w:color w:val="4471C4"/>
          <w:spacing w:val="-1"/>
        </w:rPr>
        <w:t>1</w:t>
      </w:r>
      <w:r>
        <w:rPr>
          <w:rFonts w:ascii="Arial" w:eastAsia="Arial" w:hAnsi="Arial" w:cs="Arial"/>
          <w:color w:val="4471C4"/>
          <w:spacing w:val="1"/>
        </w:rPr>
        <w:t>+</w:t>
      </w:r>
      <w:r>
        <w:rPr>
          <w:rFonts w:ascii="Arial" w:eastAsia="Arial" w:hAnsi="Arial" w:cs="Arial"/>
          <w:color w:val="4471C4"/>
        </w:rPr>
        <w:t>?</w:t>
      </w:r>
      <w:r>
        <w:rPr>
          <w:rFonts w:ascii="Arial" w:eastAsia="Arial" w:hAnsi="Arial" w:cs="Arial"/>
          <w:color w:val="4471C4"/>
          <w:spacing w:val="-5"/>
        </w:rPr>
        <w:t xml:space="preserve"> </w:t>
      </w:r>
      <w:r>
        <w:rPr>
          <w:rFonts w:ascii="Arial" w:eastAsia="Arial" w:hAnsi="Arial" w:cs="Arial"/>
          <w:color w:val="4471C4"/>
          <w:spacing w:val="2"/>
        </w:rPr>
        <w:t>[N</w:t>
      </w:r>
      <w:r>
        <w:rPr>
          <w:rFonts w:ascii="Arial" w:eastAsia="Arial" w:hAnsi="Arial" w:cs="Arial"/>
          <w:color w:val="4471C4"/>
        </w:rPr>
        <w:t>ote</w:t>
      </w:r>
      <w:r>
        <w:rPr>
          <w:rFonts w:ascii="Arial" w:eastAsia="Arial" w:hAnsi="Arial" w:cs="Arial"/>
          <w:color w:val="4471C4"/>
          <w:spacing w:val="-6"/>
        </w:rPr>
        <w:t xml:space="preserve"> </w:t>
      </w:r>
      <w:r>
        <w:rPr>
          <w:rFonts w:ascii="Arial" w:eastAsia="Arial" w:hAnsi="Arial" w:cs="Arial"/>
          <w:color w:val="4471C4"/>
          <w:spacing w:val="2"/>
        </w:rPr>
        <w:t>t</w:t>
      </w:r>
      <w:r>
        <w:rPr>
          <w:rFonts w:ascii="Arial" w:eastAsia="Arial" w:hAnsi="Arial" w:cs="Arial"/>
          <w:color w:val="4471C4"/>
        </w:rPr>
        <w:t>h</w:t>
      </w:r>
      <w:r>
        <w:rPr>
          <w:rFonts w:ascii="Arial" w:eastAsia="Arial" w:hAnsi="Arial" w:cs="Arial"/>
          <w:color w:val="4471C4"/>
          <w:spacing w:val="-1"/>
        </w:rPr>
        <w:t>a</w:t>
      </w:r>
      <w:r>
        <w:rPr>
          <w:rFonts w:ascii="Arial" w:eastAsia="Arial" w:hAnsi="Arial" w:cs="Arial"/>
          <w:color w:val="4471C4"/>
        </w:rPr>
        <w:t>t</w:t>
      </w:r>
      <w:r>
        <w:rPr>
          <w:rFonts w:ascii="Arial" w:eastAsia="Arial" w:hAnsi="Arial" w:cs="Arial"/>
          <w:color w:val="4471C4"/>
          <w:spacing w:val="-3"/>
        </w:rPr>
        <w:t xml:space="preserve"> </w:t>
      </w:r>
      <w:r>
        <w:rPr>
          <w:rFonts w:ascii="Arial" w:eastAsia="Arial" w:hAnsi="Arial" w:cs="Arial"/>
          <w:color w:val="4471C4"/>
          <w:spacing w:val="2"/>
        </w:rPr>
        <w:t>t</w:t>
      </w:r>
      <w:r>
        <w:rPr>
          <w:rFonts w:ascii="Arial" w:eastAsia="Arial" w:hAnsi="Arial" w:cs="Arial"/>
          <w:color w:val="4471C4"/>
        </w:rPr>
        <w:t>he</w:t>
      </w:r>
      <w:r>
        <w:rPr>
          <w:rFonts w:ascii="Arial" w:eastAsia="Arial" w:hAnsi="Arial" w:cs="Arial"/>
          <w:color w:val="4471C4"/>
          <w:spacing w:val="-4"/>
        </w:rPr>
        <w:t xml:space="preserve"> </w:t>
      </w:r>
      <w:r>
        <w:rPr>
          <w:rFonts w:ascii="Arial" w:eastAsia="Arial" w:hAnsi="Arial" w:cs="Arial"/>
          <w:color w:val="4471C4"/>
        </w:rPr>
        <w:t>“</w:t>
      </w:r>
      <w:r>
        <w:rPr>
          <w:rFonts w:ascii="Arial" w:eastAsia="Arial" w:hAnsi="Arial" w:cs="Arial"/>
          <w:color w:val="4471C4"/>
          <w:spacing w:val="1"/>
        </w:rPr>
        <w:t>&gt;</w:t>
      </w:r>
      <w:r>
        <w:rPr>
          <w:rFonts w:ascii="Arial" w:eastAsia="Arial" w:hAnsi="Arial" w:cs="Arial"/>
          <w:color w:val="4471C4"/>
        </w:rPr>
        <w:t>”</w:t>
      </w:r>
      <w:r>
        <w:rPr>
          <w:rFonts w:ascii="Arial" w:eastAsia="Arial" w:hAnsi="Arial" w:cs="Arial"/>
          <w:color w:val="4471C4"/>
          <w:spacing w:val="-1"/>
        </w:rPr>
        <w:t xml:space="preserve"> </w:t>
      </w:r>
      <w:r>
        <w:rPr>
          <w:rFonts w:ascii="Arial" w:eastAsia="Arial" w:hAnsi="Arial" w:cs="Arial"/>
          <w:color w:val="4471C4"/>
          <w:spacing w:val="1"/>
        </w:rPr>
        <w:t>c</w:t>
      </w:r>
      <w:r>
        <w:rPr>
          <w:rFonts w:ascii="Arial" w:eastAsia="Arial" w:hAnsi="Arial" w:cs="Arial"/>
          <w:color w:val="4471C4"/>
        </w:rPr>
        <w:t>h</w:t>
      </w:r>
      <w:r>
        <w:rPr>
          <w:rFonts w:ascii="Arial" w:eastAsia="Arial" w:hAnsi="Arial" w:cs="Arial"/>
          <w:color w:val="4471C4"/>
          <w:spacing w:val="-1"/>
        </w:rPr>
        <w:t>a</w:t>
      </w:r>
      <w:r>
        <w:rPr>
          <w:rFonts w:ascii="Arial" w:eastAsia="Arial" w:hAnsi="Arial" w:cs="Arial"/>
          <w:color w:val="4471C4"/>
          <w:spacing w:val="1"/>
        </w:rPr>
        <w:t>r</w:t>
      </w:r>
      <w:r>
        <w:rPr>
          <w:rFonts w:ascii="Arial" w:eastAsia="Arial" w:hAnsi="Arial" w:cs="Arial"/>
          <w:color w:val="4471C4"/>
        </w:rPr>
        <w:t>a</w:t>
      </w:r>
      <w:r>
        <w:rPr>
          <w:rFonts w:ascii="Arial" w:eastAsia="Arial" w:hAnsi="Arial" w:cs="Arial"/>
          <w:color w:val="4471C4"/>
          <w:spacing w:val="1"/>
        </w:rPr>
        <w:t>c</w:t>
      </w:r>
      <w:r>
        <w:rPr>
          <w:rFonts w:ascii="Arial" w:eastAsia="Arial" w:hAnsi="Arial" w:cs="Arial"/>
          <w:color w:val="4471C4"/>
        </w:rPr>
        <w:t>ter</w:t>
      </w:r>
      <w:r>
        <w:rPr>
          <w:rFonts w:ascii="Arial" w:eastAsia="Arial" w:hAnsi="Arial" w:cs="Arial"/>
          <w:color w:val="4471C4"/>
          <w:spacing w:val="-8"/>
        </w:rPr>
        <w:t xml:space="preserve"> </w:t>
      </w:r>
      <w:r>
        <w:rPr>
          <w:rFonts w:ascii="Arial" w:eastAsia="Arial" w:hAnsi="Arial" w:cs="Arial"/>
          <w:color w:val="4471C4"/>
          <w:spacing w:val="1"/>
        </w:rPr>
        <w:t>r</w:t>
      </w:r>
      <w:r>
        <w:rPr>
          <w:rFonts w:ascii="Arial" w:eastAsia="Arial" w:hAnsi="Arial" w:cs="Arial"/>
          <w:color w:val="4471C4"/>
          <w:spacing w:val="2"/>
        </w:rPr>
        <w:t>e</w:t>
      </w:r>
      <w:r>
        <w:rPr>
          <w:rFonts w:ascii="Arial" w:eastAsia="Arial" w:hAnsi="Arial" w:cs="Arial"/>
          <w:color w:val="4471C4"/>
        </w:rPr>
        <w:t>pre</w:t>
      </w:r>
      <w:r>
        <w:rPr>
          <w:rFonts w:ascii="Arial" w:eastAsia="Arial" w:hAnsi="Arial" w:cs="Arial"/>
          <w:color w:val="4471C4"/>
          <w:spacing w:val="1"/>
        </w:rPr>
        <w:t>s</w:t>
      </w:r>
      <w:r>
        <w:rPr>
          <w:rFonts w:ascii="Arial" w:eastAsia="Arial" w:hAnsi="Arial" w:cs="Arial"/>
          <w:color w:val="4471C4"/>
        </w:rPr>
        <w:t>e</w:t>
      </w:r>
      <w:r>
        <w:rPr>
          <w:rFonts w:ascii="Arial" w:eastAsia="Arial" w:hAnsi="Arial" w:cs="Arial"/>
          <w:color w:val="4471C4"/>
          <w:spacing w:val="-1"/>
        </w:rPr>
        <w:t>n</w:t>
      </w:r>
      <w:r>
        <w:rPr>
          <w:rFonts w:ascii="Arial" w:eastAsia="Arial" w:hAnsi="Arial" w:cs="Arial"/>
          <w:color w:val="4471C4"/>
        </w:rPr>
        <w:t>ts</w:t>
      </w:r>
      <w:r>
        <w:rPr>
          <w:rFonts w:ascii="Arial" w:eastAsia="Arial" w:hAnsi="Arial" w:cs="Arial"/>
          <w:color w:val="4471C4"/>
          <w:spacing w:val="-8"/>
        </w:rPr>
        <w:t xml:space="preserve"> </w:t>
      </w:r>
      <w:r>
        <w:rPr>
          <w:rFonts w:ascii="Arial" w:eastAsia="Arial" w:hAnsi="Arial" w:cs="Arial"/>
          <w:color w:val="4471C4"/>
        </w:rPr>
        <w:t>t</w:t>
      </w:r>
      <w:r>
        <w:rPr>
          <w:rFonts w:ascii="Arial" w:eastAsia="Arial" w:hAnsi="Arial" w:cs="Arial"/>
          <w:color w:val="4471C4"/>
          <w:spacing w:val="1"/>
        </w:rPr>
        <w:t>h</w:t>
      </w:r>
      <w:r>
        <w:rPr>
          <w:rFonts w:ascii="Arial" w:eastAsia="Arial" w:hAnsi="Arial" w:cs="Arial"/>
          <w:color w:val="4471C4"/>
        </w:rPr>
        <w:t>at</w:t>
      </w:r>
      <w:r>
        <w:rPr>
          <w:rFonts w:ascii="Arial" w:eastAsia="Arial" w:hAnsi="Arial" w:cs="Arial"/>
          <w:color w:val="4471C4"/>
          <w:spacing w:val="-4"/>
        </w:rPr>
        <w:t xml:space="preserve"> </w:t>
      </w:r>
      <w:r>
        <w:rPr>
          <w:rFonts w:ascii="Arial" w:eastAsia="Arial" w:hAnsi="Arial" w:cs="Arial"/>
          <w:color w:val="4471C4"/>
        </w:rPr>
        <w:t>w</w:t>
      </w:r>
      <w:r>
        <w:rPr>
          <w:rFonts w:ascii="Arial" w:eastAsia="Arial" w:hAnsi="Arial" w:cs="Arial"/>
          <w:color w:val="4471C4"/>
          <w:spacing w:val="2"/>
        </w:rPr>
        <w:t>h</w:t>
      </w:r>
      <w:r>
        <w:rPr>
          <w:rFonts w:ascii="Arial" w:eastAsia="Arial" w:hAnsi="Arial" w:cs="Arial"/>
          <w:color w:val="4471C4"/>
        </w:rPr>
        <w:t>at</w:t>
      </w:r>
      <w:r>
        <w:rPr>
          <w:rFonts w:ascii="Arial" w:eastAsia="Arial" w:hAnsi="Arial" w:cs="Arial"/>
          <w:color w:val="4471C4"/>
          <w:spacing w:val="-5"/>
        </w:rPr>
        <w:t xml:space="preserve"> </w:t>
      </w:r>
      <w:r>
        <w:rPr>
          <w:rFonts w:ascii="Arial" w:eastAsia="Arial" w:hAnsi="Arial" w:cs="Arial"/>
          <w:color w:val="4471C4"/>
          <w:spacing w:val="2"/>
        </w:rPr>
        <w:t>f</w:t>
      </w:r>
      <w:r>
        <w:rPr>
          <w:rFonts w:ascii="Arial" w:eastAsia="Arial" w:hAnsi="Arial" w:cs="Arial"/>
          <w:color w:val="4471C4"/>
        </w:rPr>
        <w:t>o</w:t>
      </w:r>
      <w:r>
        <w:rPr>
          <w:rFonts w:ascii="Arial" w:eastAsia="Arial" w:hAnsi="Arial" w:cs="Arial"/>
          <w:color w:val="4471C4"/>
          <w:spacing w:val="1"/>
        </w:rPr>
        <w:t>l</w:t>
      </w:r>
      <w:r>
        <w:rPr>
          <w:rFonts w:ascii="Arial" w:eastAsia="Arial" w:hAnsi="Arial" w:cs="Arial"/>
          <w:color w:val="4471C4"/>
          <w:spacing w:val="-1"/>
        </w:rPr>
        <w:t>l</w:t>
      </w:r>
      <w:r>
        <w:rPr>
          <w:rFonts w:ascii="Arial" w:eastAsia="Arial" w:hAnsi="Arial" w:cs="Arial"/>
          <w:color w:val="4471C4"/>
        </w:rPr>
        <w:t>ows</w:t>
      </w:r>
      <w:r>
        <w:rPr>
          <w:rFonts w:ascii="Arial" w:eastAsia="Arial" w:hAnsi="Arial" w:cs="Arial"/>
          <w:color w:val="4471C4"/>
          <w:spacing w:val="-3"/>
        </w:rPr>
        <w:t xml:space="preserve"> </w:t>
      </w:r>
      <w:r>
        <w:rPr>
          <w:rFonts w:ascii="Arial" w:eastAsia="Arial" w:hAnsi="Arial" w:cs="Arial"/>
          <w:color w:val="4471C4"/>
          <w:spacing w:val="1"/>
        </w:rPr>
        <w:t>i</w:t>
      </w:r>
      <w:r>
        <w:rPr>
          <w:rFonts w:ascii="Arial" w:eastAsia="Arial" w:hAnsi="Arial" w:cs="Arial"/>
          <w:color w:val="4471C4"/>
        </w:rPr>
        <w:t>s a</w:t>
      </w:r>
      <w:r>
        <w:rPr>
          <w:rFonts w:ascii="Arial" w:eastAsia="Arial" w:hAnsi="Arial" w:cs="Arial"/>
          <w:color w:val="4471C4"/>
          <w:spacing w:val="-2"/>
        </w:rPr>
        <w:t xml:space="preserve"> </w:t>
      </w:r>
      <w:r>
        <w:rPr>
          <w:rFonts w:ascii="Arial" w:eastAsia="Arial" w:hAnsi="Arial" w:cs="Arial"/>
          <w:color w:val="4471C4"/>
          <w:spacing w:val="1"/>
        </w:rPr>
        <w:t>c</w:t>
      </w:r>
      <w:r>
        <w:rPr>
          <w:rFonts w:ascii="Arial" w:eastAsia="Arial" w:hAnsi="Arial" w:cs="Arial"/>
          <w:color w:val="4471C4"/>
        </w:rPr>
        <w:t>o</w:t>
      </w:r>
      <w:r>
        <w:rPr>
          <w:rFonts w:ascii="Arial" w:eastAsia="Arial" w:hAnsi="Arial" w:cs="Arial"/>
          <w:color w:val="4471C4"/>
          <w:spacing w:val="-1"/>
        </w:rPr>
        <w:t>m</w:t>
      </w:r>
      <w:r>
        <w:rPr>
          <w:rFonts w:ascii="Arial" w:eastAsia="Arial" w:hAnsi="Arial" w:cs="Arial"/>
          <w:color w:val="4471C4"/>
          <w:spacing w:val="2"/>
        </w:rPr>
        <w:t>m</w:t>
      </w:r>
      <w:r>
        <w:rPr>
          <w:rFonts w:ascii="Arial" w:eastAsia="Arial" w:hAnsi="Arial" w:cs="Arial"/>
          <w:color w:val="4471C4"/>
        </w:rPr>
        <w:t>a</w:t>
      </w:r>
      <w:r>
        <w:rPr>
          <w:rFonts w:ascii="Arial" w:eastAsia="Arial" w:hAnsi="Arial" w:cs="Arial"/>
          <w:color w:val="4471C4"/>
          <w:spacing w:val="-1"/>
        </w:rPr>
        <w:t>n</w:t>
      </w:r>
      <w:r>
        <w:rPr>
          <w:rFonts w:ascii="Arial" w:eastAsia="Arial" w:hAnsi="Arial" w:cs="Arial"/>
          <w:color w:val="4471C4"/>
        </w:rPr>
        <w:t xml:space="preserve">d </w:t>
      </w:r>
      <w:r>
        <w:rPr>
          <w:rFonts w:ascii="Arial" w:eastAsia="Arial" w:hAnsi="Arial" w:cs="Arial"/>
          <w:color w:val="4471C4"/>
          <w:spacing w:val="-1"/>
        </w:rPr>
        <w:t>li</w:t>
      </w:r>
      <w:r>
        <w:rPr>
          <w:rFonts w:ascii="Arial" w:eastAsia="Arial" w:hAnsi="Arial" w:cs="Arial"/>
          <w:color w:val="4471C4"/>
          <w:spacing w:val="2"/>
        </w:rPr>
        <w:t>n</w:t>
      </w:r>
      <w:r>
        <w:rPr>
          <w:rFonts w:ascii="Arial" w:eastAsia="Arial" w:hAnsi="Arial" w:cs="Arial"/>
          <w:color w:val="4471C4"/>
        </w:rPr>
        <w:t>e</w:t>
      </w:r>
      <w:r>
        <w:rPr>
          <w:rFonts w:ascii="Arial" w:eastAsia="Arial" w:hAnsi="Arial" w:cs="Arial"/>
          <w:color w:val="4471C4"/>
          <w:spacing w:val="-3"/>
        </w:rPr>
        <w:t xml:space="preserve"> </w:t>
      </w:r>
      <w:proofErr w:type="gramStart"/>
      <w:r>
        <w:rPr>
          <w:rFonts w:ascii="Arial" w:eastAsia="Arial" w:hAnsi="Arial" w:cs="Arial"/>
          <w:color w:val="4471C4"/>
          <w:spacing w:val="1"/>
        </w:rPr>
        <w:t>o</w:t>
      </w:r>
      <w:r>
        <w:rPr>
          <w:rFonts w:ascii="Arial" w:eastAsia="Arial" w:hAnsi="Arial" w:cs="Arial"/>
          <w:color w:val="4471C4"/>
        </w:rPr>
        <w:t>ut</w:t>
      </w:r>
      <w:r>
        <w:rPr>
          <w:rFonts w:ascii="Arial" w:eastAsia="Arial" w:hAnsi="Arial" w:cs="Arial"/>
          <w:color w:val="4471C4"/>
          <w:spacing w:val="-1"/>
        </w:rPr>
        <w:t>p</w:t>
      </w:r>
      <w:r>
        <w:rPr>
          <w:rFonts w:ascii="Arial" w:eastAsia="Arial" w:hAnsi="Arial" w:cs="Arial"/>
          <w:color w:val="4471C4"/>
          <w:spacing w:val="2"/>
        </w:rPr>
        <w:t>u</w:t>
      </w:r>
      <w:r>
        <w:rPr>
          <w:rFonts w:ascii="Arial" w:eastAsia="Arial" w:hAnsi="Arial" w:cs="Arial"/>
          <w:color w:val="4471C4"/>
        </w:rPr>
        <w:t>t,</w:t>
      </w:r>
      <w:r>
        <w:rPr>
          <w:rFonts w:ascii="Arial" w:eastAsia="Arial" w:hAnsi="Arial" w:cs="Arial"/>
          <w:color w:val="4471C4"/>
          <w:spacing w:val="-6"/>
        </w:rPr>
        <w:t xml:space="preserve"> </w:t>
      </w:r>
      <w:r>
        <w:rPr>
          <w:rFonts w:ascii="Arial" w:eastAsia="Arial" w:hAnsi="Arial" w:cs="Arial"/>
          <w:color w:val="4471C4"/>
          <w:spacing w:val="1"/>
        </w:rPr>
        <w:t>a</w:t>
      </w:r>
      <w:r>
        <w:rPr>
          <w:rFonts w:ascii="Arial" w:eastAsia="Arial" w:hAnsi="Arial" w:cs="Arial"/>
          <w:color w:val="4471C4"/>
        </w:rPr>
        <w:t>nd</w:t>
      </w:r>
      <w:proofErr w:type="gramEnd"/>
      <w:r>
        <w:rPr>
          <w:rFonts w:ascii="Arial" w:eastAsia="Arial" w:hAnsi="Arial" w:cs="Arial"/>
          <w:color w:val="4471C4"/>
          <w:spacing w:val="-2"/>
        </w:rPr>
        <w:t xml:space="preserve"> </w:t>
      </w:r>
      <w:r>
        <w:rPr>
          <w:rFonts w:ascii="Arial" w:eastAsia="Arial" w:hAnsi="Arial" w:cs="Arial"/>
          <w:color w:val="4471C4"/>
          <w:spacing w:val="-1"/>
        </w:rPr>
        <w:t>i</w:t>
      </w:r>
      <w:r>
        <w:rPr>
          <w:rFonts w:ascii="Arial" w:eastAsia="Arial" w:hAnsi="Arial" w:cs="Arial"/>
          <w:color w:val="4471C4"/>
        </w:rPr>
        <w:t>s n</w:t>
      </w:r>
      <w:r>
        <w:rPr>
          <w:rFonts w:ascii="Arial" w:eastAsia="Arial" w:hAnsi="Arial" w:cs="Arial"/>
          <w:color w:val="4471C4"/>
          <w:spacing w:val="-1"/>
        </w:rPr>
        <w:t>o</w:t>
      </w:r>
      <w:r>
        <w:rPr>
          <w:rFonts w:ascii="Arial" w:eastAsia="Arial" w:hAnsi="Arial" w:cs="Arial"/>
          <w:color w:val="4471C4"/>
        </w:rPr>
        <w:t>t</w:t>
      </w:r>
      <w:r>
        <w:rPr>
          <w:rFonts w:ascii="Arial" w:eastAsia="Arial" w:hAnsi="Arial" w:cs="Arial"/>
          <w:color w:val="4471C4"/>
          <w:spacing w:val="-1"/>
        </w:rPr>
        <w:t xml:space="preserve"> </w:t>
      </w:r>
      <w:r>
        <w:rPr>
          <w:rFonts w:ascii="Arial" w:eastAsia="Arial" w:hAnsi="Arial" w:cs="Arial"/>
          <w:color w:val="4471C4"/>
        </w:rPr>
        <w:t>p</w:t>
      </w:r>
      <w:r>
        <w:rPr>
          <w:rFonts w:ascii="Arial" w:eastAsia="Arial" w:hAnsi="Arial" w:cs="Arial"/>
          <w:color w:val="4471C4"/>
          <w:spacing w:val="-1"/>
        </w:rPr>
        <w:t>a</w:t>
      </w:r>
      <w:r>
        <w:rPr>
          <w:rFonts w:ascii="Arial" w:eastAsia="Arial" w:hAnsi="Arial" w:cs="Arial"/>
          <w:color w:val="4471C4"/>
          <w:spacing w:val="1"/>
        </w:rPr>
        <w:t>r</w:t>
      </w:r>
      <w:r>
        <w:rPr>
          <w:rFonts w:ascii="Arial" w:eastAsia="Arial" w:hAnsi="Arial" w:cs="Arial"/>
          <w:color w:val="4471C4"/>
        </w:rPr>
        <w:t>t</w:t>
      </w:r>
      <w:r>
        <w:rPr>
          <w:rFonts w:ascii="Arial" w:eastAsia="Arial" w:hAnsi="Arial" w:cs="Arial"/>
          <w:color w:val="4471C4"/>
          <w:spacing w:val="-1"/>
        </w:rPr>
        <w:t xml:space="preserve"> </w:t>
      </w:r>
      <w:r>
        <w:rPr>
          <w:rFonts w:ascii="Arial" w:eastAsia="Arial" w:hAnsi="Arial" w:cs="Arial"/>
          <w:color w:val="4471C4"/>
        </w:rPr>
        <w:t>of</w:t>
      </w:r>
      <w:r>
        <w:rPr>
          <w:rFonts w:ascii="Arial" w:eastAsia="Arial" w:hAnsi="Arial" w:cs="Arial"/>
          <w:color w:val="4471C4"/>
          <w:spacing w:val="-3"/>
        </w:rPr>
        <w:t xml:space="preserve"> </w:t>
      </w:r>
      <w:r>
        <w:rPr>
          <w:rFonts w:ascii="Arial" w:eastAsia="Arial" w:hAnsi="Arial" w:cs="Arial"/>
          <w:color w:val="4471C4"/>
        </w:rPr>
        <w:t>t</w:t>
      </w:r>
      <w:r>
        <w:rPr>
          <w:rFonts w:ascii="Arial" w:eastAsia="Arial" w:hAnsi="Arial" w:cs="Arial"/>
          <w:color w:val="4471C4"/>
          <w:spacing w:val="2"/>
        </w:rPr>
        <w:t>h</w:t>
      </w:r>
      <w:r>
        <w:rPr>
          <w:rFonts w:ascii="Arial" w:eastAsia="Arial" w:hAnsi="Arial" w:cs="Arial"/>
          <w:color w:val="4471C4"/>
        </w:rPr>
        <w:t>e</w:t>
      </w:r>
      <w:r>
        <w:rPr>
          <w:rFonts w:ascii="Arial" w:eastAsia="Arial" w:hAnsi="Arial" w:cs="Arial"/>
          <w:color w:val="4471C4"/>
          <w:spacing w:val="-3"/>
        </w:rPr>
        <w:t xml:space="preserve"> </w:t>
      </w:r>
      <w:r>
        <w:rPr>
          <w:rFonts w:ascii="Arial" w:eastAsia="Arial" w:hAnsi="Arial" w:cs="Arial"/>
          <w:color w:val="4471C4"/>
          <w:spacing w:val="-1"/>
        </w:rPr>
        <w:t>o</w:t>
      </w:r>
      <w:r>
        <w:rPr>
          <w:rFonts w:ascii="Arial" w:eastAsia="Arial" w:hAnsi="Arial" w:cs="Arial"/>
          <w:color w:val="4471C4"/>
          <w:spacing w:val="2"/>
        </w:rPr>
        <w:t>u</w:t>
      </w:r>
      <w:r>
        <w:rPr>
          <w:rFonts w:ascii="Arial" w:eastAsia="Arial" w:hAnsi="Arial" w:cs="Arial"/>
          <w:color w:val="4471C4"/>
        </w:rPr>
        <w:t>tp</w:t>
      </w:r>
      <w:r>
        <w:rPr>
          <w:rFonts w:ascii="Arial" w:eastAsia="Arial" w:hAnsi="Arial" w:cs="Arial"/>
          <w:color w:val="4471C4"/>
          <w:spacing w:val="-1"/>
        </w:rPr>
        <w:t>u</w:t>
      </w:r>
      <w:r>
        <w:rPr>
          <w:rFonts w:ascii="Arial" w:eastAsia="Arial" w:hAnsi="Arial" w:cs="Arial"/>
          <w:color w:val="4471C4"/>
        </w:rPr>
        <w:t>t</w:t>
      </w:r>
      <w:r>
        <w:rPr>
          <w:rFonts w:ascii="Arial" w:eastAsia="Arial" w:hAnsi="Arial" w:cs="Arial"/>
          <w:color w:val="4471C4"/>
          <w:spacing w:val="-4"/>
        </w:rPr>
        <w:t xml:space="preserve"> </w:t>
      </w:r>
      <w:r>
        <w:rPr>
          <w:rFonts w:ascii="Arial" w:eastAsia="Arial" w:hAnsi="Arial" w:cs="Arial"/>
          <w:color w:val="4471C4"/>
          <w:spacing w:val="-1"/>
        </w:rPr>
        <w:t>i</w:t>
      </w:r>
      <w:r>
        <w:rPr>
          <w:rFonts w:ascii="Arial" w:eastAsia="Arial" w:hAnsi="Arial" w:cs="Arial"/>
          <w:color w:val="4471C4"/>
        </w:rPr>
        <w:t>t</w:t>
      </w:r>
      <w:r>
        <w:rPr>
          <w:rFonts w:ascii="Arial" w:eastAsia="Arial" w:hAnsi="Arial" w:cs="Arial"/>
          <w:color w:val="4471C4"/>
          <w:spacing w:val="1"/>
        </w:rPr>
        <w:t>s</w:t>
      </w:r>
      <w:r>
        <w:rPr>
          <w:rFonts w:ascii="Arial" w:eastAsia="Arial" w:hAnsi="Arial" w:cs="Arial"/>
          <w:color w:val="4471C4"/>
          <w:spacing w:val="2"/>
        </w:rPr>
        <w:t>e</w:t>
      </w:r>
      <w:r>
        <w:rPr>
          <w:rFonts w:ascii="Arial" w:eastAsia="Arial" w:hAnsi="Arial" w:cs="Arial"/>
          <w:color w:val="4471C4"/>
          <w:spacing w:val="-1"/>
        </w:rPr>
        <w:t>l</w:t>
      </w:r>
      <w:r>
        <w:rPr>
          <w:rFonts w:ascii="Arial" w:eastAsia="Arial" w:hAnsi="Arial" w:cs="Arial"/>
          <w:color w:val="4471C4"/>
        </w:rPr>
        <w:t>f</w:t>
      </w:r>
      <w:r>
        <w:rPr>
          <w:rFonts w:ascii="Arial" w:eastAsia="Arial" w:hAnsi="Arial" w:cs="Arial"/>
          <w:color w:val="4471C4"/>
          <w:spacing w:val="3"/>
        </w:rPr>
        <w:t>.</w:t>
      </w:r>
      <w:r>
        <w:rPr>
          <w:rFonts w:ascii="Arial" w:eastAsia="Arial" w:hAnsi="Arial" w:cs="Arial"/>
          <w:color w:val="4471C4"/>
        </w:rPr>
        <w:t>]</w:t>
      </w:r>
    </w:p>
    <w:p w14:paraId="135536CA" w14:textId="77777777" w:rsidR="003A766F" w:rsidRDefault="003A766F">
      <w:pPr>
        <w:spacing w:before="6" w:line="140" w:lineRule="exact"/>
        <w:rPr>
          <w:sz w:val="14"/>
          <w:szCs w:val="14"/>
        </w:rPr>
      </w:pPr>
    </w:p>
    <w:p w14:paraId="135536CB" w14:textId="77777777" w:rsidR="003A766F" w:rsidRDefault="00000000">
      <w:pPr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  <w:szCs w:val="22"/>
        </w:rPr>
        <w:t>A)</w:t>
      </w:r>
      <w:r>
        <w:rPr>
          <w:rFonts w:ascii="Courier New" w:eastAsia="Courier New" w:hAnsi="Courier New" w:cs="Courier New"/>
          <w:spacing w:val="-3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A933"/>
        </w:rPr>
        <w:t>print</w:t>
      </w:r>
      <w:r>
        <w:rPr>
          <w:rFonts w:ascii="Courier New" w:eastAsia="Courier New" w:hAnsi="Courier New" w:cs="Courier New"/>
          <w:color w:val="000000"/>
        </w:rPr>
        <w:t>(hello)</w:t>
      </w:r>
    </w:p>
    <w:p w14:paraId="135536CC" w14:textId="77777777" w:rsidR="003A766F" w:rsidRDefault="003A766F">
      <w:pPr>
        <w:spacing w:before="6" w:line="140" w:lineRule="exact"/>
        <w:rPr>
          <w:sz w:val="15"/>
          <w:szCs w:val="15"/>
        </w:rPr>
      </w:pPr>
    </w:p>
    <w:p w14:paraId="135536CD" w14:textId="77777777" w:rsidR="003A766F" w:rsidRDefault="00000000">
      <w:pPr>
        <w:spacing w:line="390" w:lineRule="auto"/>
        <w:ind w:left="820" w:right="6682"/>
        <w:rPr>
          <w:rFonts w:ascii="Courier New" w:eastAsia="Courier New" w:hAnsi="Courier New" w:cs="Courier New"/>
        </w:rPr>
      </w:pPr>
      <w:r w:rsidRPr="00031FD0">
        <w:rPr>
          <w:rFonts w:ascii="Courier New" w:eastAsia="Courier New" w:hAnsi="Courier New" w:cs="Courier New"/>
          <w:sz w:val="22"/>
          <w:szCs w:val="22"/>
          <w:highlight w:val="yellow"/>
        </w:rPr>
        <w:t>B)</w:t>
      </w:r>
      <w:r w:rsidRPr="00031FD0">
        <w:rPr>
          <w:rFonts w:ascii="Courier New" w:eastAsia="Courier New" w:hAnsi="Courier New" w:cs="Courier New"/>
          <w:spacing w:val="-37"/>
          <w:sz w:val="22"/>
          <w:szCs w:val="22"/>
          <w:highlight w:val="yellow"/>
        </w:rPr>
        <w:t xml:space="preserve"> </w:t>
      </w:r>
      <w:r w:rsidRPr="00031FD0">
        <w:rPr>
          <w:rFonts w:ascii="Courier New" w:eastAsia="Courier New" w:hAnsi="Courier New" w:cs="Courier New"/>
          <w:color w:val="00A933"/>
          <w:highlight w:val="yellow"/>
        </w:rPr>
        <w:t>print</w:t>
      </w:r>
      <w:r w:rsidRPr="00031FD0">
        <w:rPr>
          <w:rFonts w:ascii="Courier New" w:eastAsia="Courier New" w:hAnsi="Courier New" w:cs="Courier New"/>
          <w:color w:val="000000"/>
          <w:highlight w:val="yellow"/>
        </w:rPr>
        <w:t>(</w:t>
      </w:r>
      <w:r w:rsidRPr="00031FD0">
        <w:rPr>
          <w:rFonts w:ascii="Courier New" w:eastAsia="Courier New" w:hAnsi="Courier New" w:cs="Courier New"/>
          <w:color w:val="C8201E"/>
          <w:highlight w:val="yellow"/>
        </w:rPr>
        <w:t>“hello</w:t>
      </w:r>
      <w:r w:rsidRPr="00031FD0">
        <w:rPr>
          <w:rFonts w:ascii="Courier New" w:eastAsia="Courier New" w:hAnsi="Courier New" w:cs="Courier New"/>
          <w:color w:val="C8201E"/>
          <w:spacing w:val="1"/>
          <w:highlight w:val="yellow"/>
        </w:rPr>
        <w:t>”</w:t>
      </w:r>
      <w:r w:rsidRPr="00031FD0">
        <w:rPr>
          <w:rFonts w:ascii="Courier New" w:eastAsia="Courier New" w:hAnsi="Courier New" w:cs="Courier New"/>
          <w:color w:val="000000"/>
          <w:highlight w:val="yellow"/>
        </w:rPr>
        <w:t>)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C)</w:t>
      </w:r>
      <w:r>
        <w:rPr>
          <w:rFonts w:ascii="Courier New" w:eastAsia="Courier New" w:hAnsi="Courier New" w:cs="Courier New"/>
          <w:color w:val="000000"/>
          <w:spacing w:val="-3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A933"/>
        </w:rPr>
        <w:t>print</w:t>
      </w:r>
      <w:r>
        <w:rPr>
          <w:rFonts w:ascii="Courier New" w:eastAsia="Courier New" w:hAnsi="Courier New" w:cs="Courier New"/>
          <w:color w:val="00A933"/>
          <w:spacing w:val="-6"/>
        </w:rPr>
        <w:t xml:space="preserve"> </w:t>
      </w:r>
      <w:r>
        <w:rPr>
          <w:rFonts w:ascii="Courier New" w:eastAsia="Courier New" w:hAnsi="Courier New" w:cs="Courier New"/>
          <w:color w:val="C8201E"/>
        </w:rPr>
        <w:t xml:space="preserve">“hello”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D)</w:t>
      </w:r>
      <w:r>
        <w:rPr>
          <w:rFonts w:ascii="Courier New" w:eastAsia="Courier New" w:hAnsi="Courier New" w:cs="Courier New"/>
          <w:color w:val="000000"/>
          <w:spacing w:val="-3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A933"/>
        </w:rPr>
        <w:t>print</w:t>
      </w:r>
      <w:r>
        <w:rPr>
          <w:rFonts w:ascii="Courier New" w:eastAsia="Courier New" w:hAnsi="Courier New" w:cs="Courier New"/>
          <w:color w:val="00A933"/>
          <w:spacing w:val="-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hello</w:t>
      </w:r>
    </w:p>
    <w:p w14:paraId="135536CE" w14:textId="77777777" w:rsidR="003A766F" w:rsidRDefault="003A766F">
      <w:pPr>
        <w:spacing w:before="1" w:line="180" w:lineRule="exact"/>
        <w:rPr>
          <w:sz w:val="18"/>
          <w:szCs w:val="18"/>
        </w:rPr>
      </w:pPr>
    </w:p>
    <w:p w14:paraId="135536CF" w14:textId="77777777" w:rsidR="003A766F" w:rsidRDefault="003A766F">
      <w:pPr>
        <w:spacing w:line="200" w:lineRule="exact"/>
      </w:pPr>
    </w:p>
    <w:p w14:paraId="135536D0" w14:textId="77777777" w:rsidR="003A766F" w:rsidRDefault="003A766F">
      <w:pPr>
        <w:spacing w:line="200" w:lineRule="exact"/>
      </w:pPr>
    </w:p>
    <w:p w14:paraId="135536D1" w14:textId="77777777" w:rsidR="003A766F" w:rsidRDefault="003A766F">
      <w:pPr>
        <w:spacing w:line="200" w:lineRule="exact"/>
      </w:pPr>
    </w:p>
    <w:p w14:paraId="135536D2" w14:textId="77777777" w:rsidR="003A766F" w:rsidRDefault="00000000">
      <w:pPr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Part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4:</w:t>
      </w:r>
      <w:r>
        <w:rPr>
          <w:rFonts w:ascii="Arial" w:eastAsia="Arial" w:hAnsi="Arial" w:cs="Arial"/>
          <w:spacing w:val="-3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Ex</w:t>
      </w:r>
      <w:r>
        <w:rPr>
          <w:rFonts w:ascii="Arial" w:eastAsia="Arial" w:hAnsi="Arial" w:cs="Arial"/>
          <w:sz w:val="32"/>
          <w:szCs w:val="32"/>
        </w:rPr>
        <w:t>e</w:t>
      </w:r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ut</w:t>
      </w:r>
      <w:r>
        <w:rPr>
          <w:rFonts w:ascii="Arial" w:eastAsia="Arial" w:hAnsi="Arial" w:cs="Arial"/>
          <w:spacing w:val="1"/>
          <w:sz w:val="32"/>
          <w:szCs w:val="32"/>
        </w:rPr>
        <w:t>i</w:t>
      </w:r>
      <w:r>
        <w:rPr>
          <w:rFonts w:ascii="Arial" w:eastAsia="Arial" w:hAnsi="Arial" w:cs="Arial"/>
          <w:sz w:val="32"/>
          <w:szCs w:val="32"/>
        </w:rPr>
        <w:t>ng</w:t>
      </w:r>
      <w:r>
        <w:rPr>
          <w:rFonts w:ascii="Arial" w:eastAsia="Arial" w:hAnsi="Arial" w:cs="Arial"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Py</w:t>
      </w:r>
      <w:r>
        <w:rPr>
          <w:rFonts w:ascii="Arial" w:eastAsia="Arial" w:hAnsi="Arial" w:cs="Arial"/>
          <w:sz w:val="32"/>
          <w:szCs w:val="32"/>
        </w:rPr>
        <w:t>thon</w:t>
      </w:r>
      <w:r>
        <w:rPr>
          <w:rFonts w:ascii="Arial" w:eastAsia="Arial" w:hAnsi="Arial" w:cs="Arial"/>
          <w:spacing w:val="-10"/>
          <w:sz w:val="32"/>
          <w:szCs w:val="32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32"/>
          <w:szCs w:val="32"/>
        </w:rPr>
        <w:t>c</w:t>
      </w:r>
      <w:r>
        <w:rPr>
          <w:rFonts w:ascii="Arial" w:eastAsia="Arial" w:hAnsi="Arial" w:cs="Arial"/>
          <w:sz w:val="32"/>
          <w:szCs w:val="32"/>
        </w:rPr>
        <w:t>ode</w:t>
      </w:r>
      <w:proofErr w:type="gramEnd"/>
    </w:p>
    <w:p w14:paraId="135536D3" w14:textId="77777777" w:rsidR="003A766F" w:rsidRDefault="003A766F">
      <w:pPr>
        <w:spacing w:before="17" w:line="260" w:lineRule="exact"/>
        <w:rPr>
          <w:sz w:val="26"/>
          <w:szCs w:val="26"/>
        </w:rPr>
      </w:pPr>
    </w:p>
    <w:p w14:paraId="135536D4" w14:textId="77777777" w:rsidR="003A766F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art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x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2"/>
        </w:rPr>
        <w:t>p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int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sta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me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you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ch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se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for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6"/>
        </w:rPr>
        <w:t>3</w:t>
      </w:r>
      <w:r>
        <w:rPr>
          <w:rFonts w:ascii="Arial" w:eastAsia="Arial" w:hAnsi="Arial" w:cs="Arial"/>
        </w:rPr>
        <w:t>.</w:t>
      </w:r>
    </w:p>
    <w:p w14:paraId="135536D5" w14:textId="77777777" w:rsidR="003A766F" w:rsidRDefault="003A766F">
      <w:pPr>
        <w:spacing w:before="7" w:line="260" w:lineRule="exact"/>
        <w:rPr>
          <w:sz w:val="26"/>
          <w:szCs w:val="26"/>
        </w:rPr>
      </w:pPr>
    </w:p>
    <w:p w14:paraId="135536D6" w14:textId="77777777" w:rsidR="003A766F" w:rsidRDefault="00000000">
      <w:pPr>
        <w:spacing w:line="259" w:lineRule="auto"/>
        <w:ind w:left="100" w:right="11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ute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ute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 from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1"/>
        </w:rPr>
        <w:t>vi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b/>
        </w:rPr>
        <w:t>co</w:t>
      </w:r>
      <w:r>
        <w:rPr>
          <w:rFonts w:ascii="Arial" w:eastAsia="Arial" w:hAnsi="Arial" w:cs="Arial"/>
          <w:b/>
          <w:spacing w:val="1"/>
        </w:rPr>
        <w:t>m</w:t>
      </w:r>
      <w:r>
        <w:rPr>
          <w:rFonts w:ascii="Arial" w:eastAsia="Arial" w:hAnsi="Arial" w:cs="Arial"/>
          <w:b/>
        </w:rPr>
        <w:t>ma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2"/>
        </w:rPr>
        <w:t>n</w:t>
      </w:r>
      <w:r>
        <w:rPr>
          <w:rFonts w:ascii="Arial" w:eastAsia="Arial" w:hAnsi="Arial" w:cs="Arial"/>
          <w:b/>
          <w:spacing w:val="1"/>
        </w:rPr>
        <w:t>e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ware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exe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ff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 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tw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ys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eral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arly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.</w:t>
      </w:r>
    </w:p>
    <w:p w14:paraId="135536D7" w14:textId="77777777" w:rsidR="003A766F" w:rsidRDefault="003A766F">
      <w:pPr>
        <w:spacing w:before="9" w:line="240" w:lineRule="exact"/>
        <w:rPr>
          <w:sz w:val="24"/>
          <w:szCs w:val="24"/>
        </w:rPr>
      </w:pPr>
    </w:p>
    <w:p w14:paraId="135536D8" w14:textId="77777777" w:rsidR="003A766F" w:rsidRDefault="00000000">
      <w:pPr>
        <w:spacing w:line="258" w:lineRule="auto"/>
        <w:ind w:left="820" w:right="29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</w:rPr>
        <w:t>W</w:t>
      </w:r>
      <w:r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1"/>
        </w:rPr>
        <w:t>w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pt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d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t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 xml:space="preserve">er </w:t>
      </w:r>
      <w:proofErr w:type="gramStart"/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ower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proofErr w:type="spellEnd"/>
      <w:proofErr w:type="gramEnd"/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1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1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1"/>
        </w:rPr>
        <w:t>+)</w:t>
      </w:r>
      <w:r>
        <w:rPr>
          <w:rFonts w:ascii="Arial" w:eastAsia="Arial" w:hAnsi="Arial" w:cs="Arial"/>
        </w:rPr>
        <w:t>.</w:t>
      </w:r>
    </w:p>
    <w:p w14:paraId="135536D9" w14:textId="77777777" w:rsidR="003A766F" w:rsidRDefault="003A766F">
      <w:pPr>
        <w:spacing w:before="11" w:line="240" w:lineRule="exact"/>
        <w:rPr>
          <w:sz w:val="24"/>
          <w:szCs w:val="24"/>
        </w:rPr>
      </w:pPr>
    </w:p>
    <w:p w14:paraId="135536DA" w14:textId="77777777" w:rsidR="003A766F" w:rsidRDefault="00000000">
      <w:pPr>
        <w:spacing w:line="259" w:lineRule="auto"/>
        <w:ind w:left="820" w:right="213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3"/>
        </w:rPr>
        <w:t>O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and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1"/>
        </w:rPr>
        <w:t>x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or,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or 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b/>
        </w:rPr>
        <w:t>M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</w:rPr>
        <w:t>cOS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tock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pp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ery ef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or,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gh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 th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b/>
        </w:rPr>
        <w:t>Lin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x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ba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erat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1"/>
        </w:rPr>
        <w:t>sys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ran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erent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m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6"/>
        </w:rPr>
        <w:t>e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term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 xml:space="preserve">nd </w:t>
      </w:r>
      <w:proofErr w:type="spellStart"/>
      <w:r>
        <w:rPr>
          <w:rFonts w:ascii="Arial" w:eastAsia="Arial" w:hAnsi="Arial" w:cs="Arial"/>
          <w:spacing w:val="1"/>
        </w:rPr>
        <w:t>rxv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14:paraId="135536DB" w14:textId="77777777" w:rsidR="003A766F" w:rsidRDefault="003A766F">
      <w:pPr>
        <w:spacing w:before="7" w:line="240" w:lineRule="exact"/>
        <w:rPr>
          <w:sz w:val="24"/>
          <w:szCs w:val="24"/>
        </w:rPr>
      </w:pPr>
    </w:p>
    <w:p w14:paraId="135536DC" w14:textId="77777777" w:rsidR="003A766F" w:rsidRDefault="00000000">
      <w:pPr>
        <w:spacing w:line="260" w:lineRule="auto"/>
        <w:ind w:left="100" w:right="308"/>
        <w:rPr>
          <w:rFonts w:ascii="Arial" w:eastAsia="Arial" w:hAnsi="Arial" w:cs="Arial"/>
        </w:rPr>
        <w:sectPr w:rsidR="003A766F" w:rsidSect="00C056B9">
          <w:pgSz w:w="12240" w:h="15840"/>
          <w:pgMar w:top="1380" w:right="1320" w:bottom="280" w:left="1340" w:header="0" w:footer="1041" w:gutter="0"/>
          <w:cols w:space="720"/>
        </w:sectPr>
      </w:pPr>
      <w:r>
        <w:rPr>
          <w:rFonts w:ascii="Arial" w:eastAsia="Arial" w:hAnsi="Arial" w:cs="Arial"/>
        </w:rPr>
        <w:t>Reg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face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s us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d,</w:t>
      </w:r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2"/>
        </w:rPr>
        <w:t>Co</w:t>
      </w:r>
      <w:r>
        <w:rPr>
          <w:rFonts w:ascii="Arial" w:eastAsia="Arial" w:hAnsi="Arial" w:cs="Arial"/>
        </w:rPr>
        <w:t>de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proofErr w:type="gram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terfa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 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 o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erm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e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vi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ct</w:t>
      </w:r>
    </w:p>
    <w:p w14:paraId="135536DD" w14:textId="77777777" w:rsidR="003A766F" w:rsidRDefault="00000000">
      <w:pPr>
        <w:spacing w:before="75"/>
        <w:ind w:left="100"/>
        <w:rPr>
          <w:rFonts w:ascii="Arial" w:eastAsia="Arial" w:hAnsi="Arial" w:cs="Arial"/>
          <w:sz w:val="13"/>
          <w:szCs w:val="13"/>
        </w:rPr>
      </w:pPr>
      <w:proofErr w:type="spellStart"/>
      <w:r>
        <w:rPr>
          <w:rFonts w:ascii="Arial" w:eastAsia="Arial" w:hAnsi="Arial" w:cs="Arial"/>
          <w:b/>
        </w:rPr>
        <w:lastRenderedPageBreak/>
        <w:t>Te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mi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→New</w:t>
      </w:r>
      <w:proofErr w:type="spellEnd"/>
      <w:r>
        <w:rPr>
          <w:rFonts w:ascii="Arial" w:eastAsia="Arial" w:hAnsi="Arial" w:cs="Arial"/>
          <w:b/>
          <w:spacing w:val="-13"/>
        </w:rPr>
        <w:t xml:space="preserve"> 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mi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  <w:spacing w:val="4"/>
        </w:rPr>
        <w:t>l</w:t>
      </w:r>
      <w:r>
        <w:rPr>
          <w:rFonts w:ascii="Arial" w:eastAsia="Arial" w:hAnsi="Arial" w:cs="Arial"/>
          <w:b/>
          <w:position w:val="7"/>
          <w:sz w:val="13"/>
          <w:szCs w:val="13"/>
        </w:rPr>
        <w:t>7</w:t>
      </w:r>
    </w:p>
    <w:p w14:paraId="135536DE" w14:textId="77777777" w:rsidR="003A766F" w:rsidRDefault="003A766F">
      <w:pPr>
        <w:spacing w:before="7" w:line="260" w:lineRule="exact"/>
        <w:rPr>
          <w:sz w:val="26"/>
          <w:szCs w:val="26"/>
        </w:rPr>
      </w:pPr>
    </w:p>
    <w:p w14:paraId="135536DF" w14:textId="77777777" w:rsidR="003A766F" w:rsidRDefault="00000000">
      <w:pPr>
        <w:spacing w:line="259" w:lineRule="auto"/>
        <w:ind w:left="100" w:right="276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er, where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“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5"/>
        </w:rPr>
        <w:t>d</w:t>
      </w:r>
      <w:r>
        <w:rPr>
          <w:rFonts w:ascii="Arial" w:eastAsia="Arial" w:hAnsi="Arial" w:cs="Arial"/>
          <w:position w:val="6"/>
          <w:sz w:val="13"/>
          <w:szCs w:val="13"/>
        </w:rPr>
        <w:t>8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  <w:b/>
        </w:rPr>
        <w:t>To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co</w:t>
      </w:r>
      <w:r>
        <w:rPr>
          <w:rFonts w:ascii="Arial" w:eastAsia="Arial" w:hAnsi="Arial" w:cs="Arial"/>
          <w:b/>
          <w:spacing w:val="1"/>
        </w:rPr>
        <w:t>nf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m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yo</w:t>
      </w:r>
      <w:r>
        <w:rPr>
          <w:rFonts w:ascii="Arial" w:eastAsia="Arial" w:hAnsi="Arial" w:cs="Arial"/>
          <w:b/>
          <w:spacing w:val="2"/>
        </w:rPr>
        <w:t>u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3"/>
        </w:rPr>
        <w:t>f</w:t>
      </w:r>
      <w:r>
        <w:rPr>
          <w:rFonts w:ascii="Arial" w:eastAsia="Arial" w:hAnsi="Arial" w:cs="Arial"/>
          <w:b/>
        </w:rPr>
        <w:t>ile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is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in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his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2"/>
        </w:rPr>
        <w:t>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c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</w:rPr>
        <w:t>y,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2"/>
        </w:rPr>
        <w:t>s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llo</w:t>
      </w:r>
      <w:r>
        <w:rPr>
          <w:rFonts w:ascii="Arial" w:eastAsia="Arial" w:hAnsi="Arial" w:cs="Arial"/>
          <w:b/>
          <w:spacing w:val="1"/>
        </w:rPr>
        <w:t>w</w:t>
      </w:r>
      <w:r>
        <w:rPr>
          <w:rFonts w:ascii="Arial" w:eastAsia="Arial" w:hAnsi="Arial" w:cs="Arial"/>
          <w:b/>
        </w:rPr>
        <w:t>ing co</w:t>
      </w:r>
      <w:r>
        <w:rPr>
          <w:rFonts w:ascii="Arial" w:eastAsia="Arial" w:hAnsi="Arial" w:cs="Arial"/>
          <w:b/>
          <w:spacing w:val="1"/>
        </w:rPr>
        <w:t>m</w:t>
      </w:r>
      <w:r>
        <w:rPr>
          <w:rFonts w:ascii="Arial" w:eastAsia="Arial" w:hAnsi="Arial" w:cs="Arial"/>
          <w:b/>
        </w:rPr>
        <w:t>ma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  <w:w w:val="99"/>
        </w:rPr>
        <w:t>W</w:t>
      </w:r>
      <w:r>
        <w:rPr>
          <w:rFonts w:ascii="Arial" w:eastAsia="Arial" w:hAnsi="Arial" w:cs="Arial"/>
          <w:spacing w:val="-1"/>
          <w:w w:val="99"/>
        </w:rPr>
        <w:t>i</w:t>
      </w:r>
      <w:r>
        <w:rPr>
          <w:rFonts w:ascii="Arial" w:eastAsia="Arial" w:hAnsi="Arial" w:cs="Arial"/>
          <w:spacing w:val="2"/>
          <w:w w:val="99"/>
        </w:rPr>
        <w:t>n</w:t>
      </w:r>
      <w:r>
        <w:rPr>
          <w:rFonts w:ascii="Arial" w:eastAsia="Arial" w:hAnsi="Arial" w:cs="Arial"/>
          <w:w w:val="99"/>
        </w:rPr>
        <w:t>d</w:t>
      </w:r>
      <w:r>
        <w:rPr>
          <w:rFonts w:ascii="Arial" w:eastAsia="Arial" w:hAnsi="Arial" w:cs="Arial"/>
          <w:spacing w:val="-1"/>
          <w:w w:val="99"/>
        </w:rPr>
        <w:t>o</w:t>
      </w:r>
      <w:r>
        <w:rPr>
          <w:rFonts w:ascii="Arial" w:eastAsia="Arial" w:hAnsi="Arial" w:cs="Arial"/>
          <w:w w:val="99"/>
        </w:rPr>
        <w:t>ws</w:t>
      </w:r>
      <w:r>
        <w:rPr>
          <w:rFonts w:ascii="Arial" w:eastAsia="Arial" w:hAnsi="Arial" w:cs="Arial"/>
          <w:spacing w:val="-14"/>
          <w:w w:val="99"/>
        </w:rPr>
        <w:t xml:space="preserve"> </w:t>
      </w:r>
      <w:r>
        <w:rPr>
          <w:rFonts w:ascii="Arial" w:eastAsia="Arial" w:hAnsi="Arial" w:cs="Arial"/>
          <w:position w:val="6"/>
          <w:sz w:val="13"/>
          <w:szCs w:val="13"/>
        </w:rPr>
        <w:t>9</w:t>
      </w:r>
    </w:p>
    <w:p w14:paraId="135536E0" w14:textId="77777777" w:rsidR="003A766F" w:rsidRDefault="003A766F">
      <w:pPr>
        <w:spacing w:before="8" w:line="240" w:lineRule="exact"/>
        <w:rPr>
          <w:sz w:val="24"/>
          <w:szCs w:val="24"/>
        </w:rPr>
      </w:pPr>
    </w:p>
    <w:p w14:paraId="135536E1" w14:textId="77777777" w:rsidR="003A766F" w:rsidRDefault="00000000">
      <w:pPr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A5F99"/>
        </w:rPr>
        <w:t>$</w:t>
      </w:r>
      <w:r>
        <w:rPr>
          <w:rFonts w:ascii="Courier New" w:eastAsia="Courier New" w:hAnsi="Courier New" w:cs="Courier New"/>
          <w:color w:val="2A5F99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dir</w:t>
      </w:r>
      <w:proofErr w:type="spellEnd"/>
    </w:p>
    <w:p w14:paraId="135536E2" w14:textId="77777777" w:rsidR="003A766F" w:rsidRDefault="003A766F">
      <w:pPr>
        <w:spacing w:before="6" w:line="260" w:lineRule="exact"/>
        <w:rPr>
          <w:sz w:val="26"/>
          <w:szCs w:val="26"/>
        </w:rPr>
      </w:pPr>
    </w:p>
    <w:p w14:paraId="135536E3" w14:textId="77777777" w:rsidR="003A766F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cur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b/>
        </w:rPr>
        <w:t>To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x</w:t>
      </w:r>
      <w:r>
        <w:rPr>
          <w:rFonts w:ascii="Arial" w:eastAsia="Arial" w:hAnsi="Arial" w:cs="Arial"/>
          <w:b/>
          <w:spacing w:val="1"/>
        </w:rPr>
        <w:t>e</w:t>
      </w:r>
      <w:r>
        <w:rPr>
          <w:rFonts w:ascii="Arial" w:eastAsia="Arial" w:hAnsi="Arial" w:cs="Arial"/>
          <w:b/>
        </w:rPr>
        <w:t>cu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-1"/>
        </w:rPr>
        <w:t>y</w:t>
      </w:r>
      <w:r>
        <w:rPr>
          <w:rFonts w:ascii="Arial" w:eastAsia="Arial" w:hAnsi="Arial" w:cs="Arial"/>
          <w:b/>
        </w:rPr>
        <w:t>our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co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e,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2"/>
        </w:rPr>
        <w:t>s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he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3"/>
        </w:rPr>
        <w:t>f</w:t>
      </w:r>
      <w:r>
        <w:rPr>
          <w:rFonts w:ascii="Arial" w:eastAsia="Arial" w:hAnsi="Arial" w:cs="Arial"/>
          <w:b/>
        </w:rPr>
        <w:t>ollo</w:t>
      </w:r>
      <w:r>
        <w:rPr>
          <w:rFonts w:ascii="Arial" w:eastAsia="Arial" w:hAnsi="Arial" w:cs="Arial"/>
          <w:b/>
          <w:spacing w:val="1"/>
        </w:rPr>
        <w:t>w</w:t>
      </w:r>
      <w:r>
        <w:rPr>
          <w:rFonts w:ascii="Arial" w:eastAsia="Arial" w:hAnsi="Arial" w:cs="Arial"/>
          <w:b/>
        </w:rPr>
        <w:t>ing</w:t>
      </w:r>
      <w:r>
        <w:rPr>
          <w:rFonts w:ascii="Arial" w:eastAsia="Arial" w:hAnsi="Arial" w:cs="Arial"/>
          <w:b/>
          <w:spacing w:val="-8"/>
        </w:rPr>
        <w:t xml:space="preserve"> </w:t>
      </w:r>
      <w:proofErr w:type="gramStart"/>
      <w:r>
        <w:rPr>
          <w:rFonts w:ascii="Arial" w:eastAsia="Arial" w:hAnsi="Arial" w:cs="Arial"/>
          <w:b/>
        </w:rPr>
        <w:t>comma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d</w:t>
      </w:r>
      <w:proofErr w:type="gramEnd"/>
    </w:p>
    <w:p w14:paraId="135536E4" w14:textId="77777777" w:rsidR="003A766F" w:rsidRDefault="003A766F">
      <w:pPr>
        <w:spacing w:before="9" w:line="260" w:lineRule="exact"/>
        <w:rPr>
          <w:sz w:val="26"/>
          <w:szCs w:val="26"/>
        </w:rPr>
      </w:pPr>
    </w:p>
    <w:p w14:paraId="135536E5" w14:textId="77777777" w:rsidR="003A766F" w:rsidRDefault="00000000">
      <w:pPr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A5F99"/>
        </w:rPr>
        <w:t>$</w:t>
      </w:r>
      <w:r>
        <w:rPr>
          <w:rFonts w:ascii="Courier New" w:eastAsia="Courier New" w:hAnsi="Courier New" w:cs="Courier New"/>
          <w:color w:val="2A5F99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python.exe</w:t>
      </w:r>
      <w:r>
        <w:rPr>
          <w:rFonts w:ascii="Courier New" w:eastAsia="Courier New" w:hAnsi="Courier New" w:cs="Courier New"/>
          <w:color w:val="000000"/>
          <w:spacing w:val="-1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lab1.py</w:t>
      </w:r>
    </w:p>
    <w:p w14:paraId="135536E6" w14:textId="77777777" w:rsidR="003A766F" w:rsidRDefault="00000000">
      <w:pPr>
        <w:spacing w:before="52" w:line="480" w:lineRule="exact"/>
        <w:ind w:left="100" w:right="49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af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y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erna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yo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ard</w:t>
      </w:r>
      <w:r>
        <w:rPr>
          <w:rFonts w:ascii="Arial" w:eastAsia="Arial" w:hAnsi="Arial" w:cs="Arial"/>
          <w:spacing w:val="-8"/>
        </w:rPr>
        <w:t xml:space="preserve"> </w:t>
      </w:r>
      <w:proofErr w:type="gram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proofErr w:type="gramEnd"/>
    </w:p>
    <w:p w14:paraId="135536E7" w14:textId="77777777" w:rsidR="003A766F" w:rsidRDefault="00000000">
      <w:pPr>
        <w:spacing w:line="180" w:lineRule="exact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4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 drop</w:t>
      </w:r>
      <w:r>
        <w:rPr>
          <w:rFonts w:ascii="Arial" w:eastAsia="Arial" w:hAnsi="Arial" w:cs="Arial"/>
          <w:spacing w:val="-2"/>
        </w:rPr>
        <w:t xml:space="preserve"> </w:t>
      </w:r>
      <w:proofErr w:type="gramStart"/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n</w:t>
      </w:r>
      <w:proofErr w:type="gramEnd"/>
    </w:p>
    <w:p w14:paraId="135536E8" w14:textId="77777777" w:rsidR="003A766F" w:rsidRDefault="00000000">
      <w:pPr>
        <w:spacing w:before="19" w:line="258" w:lineRule="auto"/>
        <w:ind w:left="100" w:right="238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ow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b/>
        </w:rPr>
        <w:t>Cl</w:t>
      </w:r>
      <w:r>
        <w:rPr>
          <w:rFonts w:ascii="Arial" w:eastAsia="Arial" w:hAnsi="Arial" w:cs="Arial"/>
          <w:b/>
          <w:spacing w:val="2"/>
        </w:rPr>
        <w:t>i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1"/>
        </w:rPr>
        <w:t>k</w:t>
      </w:r>
      <w:r>
        <w:rPr>
          <w:rFonts w:ascii="Arial" w:eastAsia="Arial" w:hAnsi="Arial" w:cs="Arial"/>
          <w:b/>
        </w:rPr>
        <w:t>ing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3"/>
        </w:rPr>
        <w:t>h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play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b</w:t>
      </w:r>
      <w:r>
        <w:rPr>
          <w:rFonts w:ascii="Arial" w:eastAsia="Arial" w:hAnsi="Arial" w:cs="Arial"/>
          <w:b/>
          <w:spacing w:val="1"/>
        </w:rPr>
        <w:t>utt</w:t>
      </w:r>
      <w:r>
        <w:rPr>
          <w:rFonts w:ascii="Arial" w:eastAsia="Arial" w:hAnsi="Arial" w:cs="Arial"/>
          <w:b/>
        </w:rPr>
        <w:t>on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(or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 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 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ute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proofErr w:type="gramStart"/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position w:val="6"/>
          <w:sz w:val="13"/>
          <w:szCs w:val="13"/>
        </w:rPr>
        <w:t>10</w:t>
      </w:r>
      <w:proofErr w:type="gramEnd"/>
    </w:p>
    <w:p w14:paraId="135536E9" w14:textId="77777777" w:rsidR="003A766F" w:rsidRDefault="003A766F">
      <w:pPr>
        <w:spacing w:before="4" w:line="180" w:lineRule="exact"/>
        <w:rPr>
          <w:sz w:val="19"/>
          <w:szCs w:val="19"/>
        </w:rPr>
      </w:pPr>
    </w:p>
    <w:p w14:paraId="135536EA" w14:textId="77777777" w:rsidR="003A766F" w:rsidRDefault="003A766F">
      <w:pPr>
        <w:spacing w:line="200" w:lineRule="exact"/>
      </w:pPr>
    </w:p>
    <w:p w14:paraId="135536EB" w14:textId="77777777" w:rsidR="003A766F" w:rsidRDefault="00000000">
      <w:pPr>
        <w:spacing w:line="258" w:lineRule="auto"/>
        <w:ind w:left="820" w:right="621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4471C4"/>
        </w:rPr>
        <w:t>4.</w:t>
      </w:r>
      <w:proofErr w:type="gramStart"/>
      <w:r>
        <w:rPr>
          <w:rFonts w:ascii="Arial" w:eastAsia="Arial" w:hAnsi="Arial" w:cs="Arial"/>
          <w:color w:val="4471C4"/>
        </w:rPr>
        <w:t xml:space="preserve">  </w:t>
      </w:r>
      <w:r>
        <w:rPr>
          <w:rFonts w:ascii="Arial" w:eastAsia="Arial" w:hAnsi="Arial" w:cs="Arial"/>
          <w:color w:val="4471C4"/>
          <w:spacing w:val="27"/>
        </w:rPr>
        <w:t xml:space="preserve"> </w:t>
      </w:r>
      <w:r>
        <w:rPr>
          <w:rFonts w:ascii="Arial" w:eastAsia="Arial" w:hAnsi="Arial" w:cs="Arial"/>
          <w:color w:val="4471C4"/>
          <w:spacing w:val="1"/>
        </w:rPr>
        <w:t>(</w:t>
      </w:r>
      <w:proofErr w:type="gramEnd"/>
      <w:r>
        <w:rPr>
          <w:rFonts w:ascii="Arial" w:eastAsia="Arial" w:hAnsi="Arial" w:cs="Arial"/>
          <w:color w:val="4471C4"/>
        </w:rPr>
        <w:t>2</w:t>
      </w:r>
      <w:r>
        <w:rPr>
          <w:rFonts w:ascii="Arial" w:eastAsia="Arial" w:hAnsi="Arial" w:cs="Arial"/>
          <w:color w:val="4471C4"/>
          <w:spacing w:val="-2"/>
        </w:rPr>
        <w:t xml:space="preserve"> </w:t>
      </w:r>
      <w:r>
        <w:rPr>
          <w:rFonts w:ascii="Arial" w:eastAsia="Arial" w:hAnsi="Arial" w:cs="Arial"/>
          <w:color w:val="4471C4"/>
          <w:spacing w:val="-1"/>
        </w:rPr>
        <w:t>p</w:t>
      </w:r>
      <w:r>
        <w:rPr>
          <w:rFonts w:ascii="Arial" w:eastAsia="Arial" w:hAnsi="Arial" w:cs="Arial"/>
          <w:color w:val="4471C4"/>
        </w:rPr>
        <w:t>o</w:t>
      </w:r>
      <w:r>
        <w:rPr>
          <w:rFonts w:ascii="Arial" w:eastAsia="Arial" w:hAnsi="Arial" w:cs="Arial"/>
          <w:color w:val="4471C4"/>
          <w:spacing w:val="1"/>
        </w:rPr>
        <w:t>i</w:t>
      </w:r>
      <w:r>
        <w:rPr>
          <w:rFonts w:ascii="Arial" w:eastAsia="Arial" w:hAnsi="Arial" w:cs="Arial"/>
          <w:color w:val="4471C4"/>
        </w:rPr>
        <w:t>nts)</w:t>
      </w:r>
      <w:r>
        <w:rPr>
          <w:rFonts w:ascii="Arial" w:eastAsia="Arial" w:hAnsi="Arial" w:cs="Arial"/>
          <w:color w:val="4471C4"/>
          <w:spacing w:val="-5"/>
        </w:rPr>
        <w:t xml:space="preserve"> </w:t>
      </w:r>
      <w:r>
        <w:rPr>
          <w:rFonts w:ascii="Arial" w:eastAsia="Arial" w:hAnsi="Arial" w:cs="Arial"/>
          <w:color w:val="4471C4"/>
          <w:spacing w:val="-1"/>
        </w:rPr>
        <w:t>S</w:t>
      </w:r>
      <w:r>
        <w:rPr>
          <w:rFonts w:ascii="Arial" w:eastAsia="Arial" w:hAnsi="Arial" w:cs="Arial"/>
          <w:color w:val="4471C4"/>
          <w:spacing w:val="2"/>
        </w:rPr>
        <w:t>h</w:t>
      </w:r>
      <w:r>
        <w:rPr>
          <w:rFonts w:ascii="Arial" w:eastAsia="Arial" w:hAnsi="Arial" w:cs="Arial"/>
          <w:color w:val="4471C4"/>
        </w:rPr>
        <w:t>ow</w:t>
      </w:r>
      <w:r>
        <w:rPr>
          <w:rFonts w:ascii="Arial" w:eastAsia="Arial" w:hAnsi="Arial" w:cs="Arial"/>
          <w:color w:val="4471C4"/>
          <w:spacing w:val="-5"/>
        </w:rPr>
        <w:t xml:space="preserve"> </w:t>
      </w:r>
      <w:r>
        <w:rPr>
          <w:rFonts w:ascii="Arial" w:eastAsia="Arial" w:hAnsi="Arial" w:cs="Arial"/>
          <w:color w:val="4471C4"/>
          <w:spacing w:val="2"/>
        </w:rPr>
        <w:t>t</w:t>
      </w:r>
      <w:r>
        <w:rPr>
          <w:rFonts w:ascii="Arial" w:eastAsia="Arial" w:hAnsi="Arial" w:cs="Arial"/>
          <w:color w:val="4471C4"/>
        </w:rPr>
        <w:t>he</w:t>
      </w:r>
      <w:r>
        <w:rPr>
          <w:rFonts w:ascii="Arial" w:eastAsia="Arial" w:hAnsi="Arial" w:cs="Arial"/>
          <w:color w:val="4471C4"/>
          <w:spacing w:val="-4"/>
        </w:rPr>
        <w:t xml:space="preserve"> </w:t>
      </w:r>
      <w:r>
        <w:rPr>
          <w:rFonts w:ascii="Arial" w:eastAsia="Arial" w:hAnsi="Arial" w:cs="Arial"/>
          <w:color w:val="4471C4"/>
          <w:spacing w:val="3"/>
        </w:rPr>
        <w:t>T</w:t>
      </w:r>
      <w:r>
        <w:rPr>
          <w:rFonts w:ascii="Arial" w:eastAsia="Arial" w:hAnsi="Arial" w:cs="Arial"/>
          <w:color w:val="4471C4"/>
        </w:rPr>
        <w:t>A</w:t>
      </w:r>
      <w:r>
        <w:rPr>
          <w:rFonts w:ascii="Arial" w:eastAsia="Arial" w:hAnsi="Arial" w:cs="Arial"/>
          <w:color w:val="4471C4"/>
          <w:spacing w:val="-4"/>
        </w:rPr>
        <w:t xml:space="preserve"> </w:t>
      </w:r>
      <w:r>
        <w:rPr>
          <w:rFonts w:ascii="Arial" w:eastAsia="Arial" w:hAnsi="Arial" w:cs="Arial"/>
          <w:color w:val="4471C4"/>
        </w:rPr>
        <w:t>t</w:t>
      </w:r>
      <w:r>
        <w:rPr>
          <w:rFonts w:ascii="Arial" w:eastAsia="Arial" w:hAnsi="Arial" w:cs="Arial"/>
          <w:color w:val="4471C4"/>
          <w:spacing w:val="1"/>
        </w:rPr>
        <w:t>h</w:t>
      </w:r>
      <w:r>
        <w:rPr>
          <w:rFonts w:ascii="Arial" w:eastAsia="Arial" w:hAnsi="Arial" w:cs="Arial"/>
          <w:color w:val="4471C4"/>
        </w:rPr>
        <w:t>e</w:t>
      </w:r>
      <w:r>
        <w:rPr>
          <w:rFonts w:ascii="Arial" w:eastAsia="Arial" w:hAnsi="Arial" w:cs="Arial"/>
          <w:color w:val="4471C4"/>
          <w:spacing w:val="-1"/>
        </w:rPr>
        <w:t xml:space="preserve"> </w:t>
      </w:r>
      <w:r>
        <w:rPr>
          <w:rFonts w:ascii="Arial" w:eastAsia="Arial" w:hAnsi="Arial" w:cs="Arial"/>
          <w:color w:val="4471C4"/>
          <w:spacing w:val="1"/>
        </w:rPr>
        <w:t>r</w:t>
      </w:r>
      <w:r>
        <w:rPr>
          <w:rFonts w:ascii="Arial" w:eastAsia="Arial" w:hAnsi="Arial" w:cs="Arial"/>
          <w:color w:val="4471C4"/>
        </w:rPr>
        <w:t>e</w:t>
      </w:r>
      <w:r>
        <w:rPr>
          <w:rFonts w:ascii="Arial" w:eastAsia="Arial" w:hAnsi="Arial" w:cs="Arial"/>
          <w:color w:val="4471C4"/>
          <w:spacing w:val="1"/>
        </w:rPr>
        <w:t>s</w:t>
      </w:r>
      <w:r>
        <w:rPr>
          <w:rFonts w:ascii="Arial" w:eastAsia="Arial" w:hAnsi="Arial" w:cs="Arial"/>
          <w:color w:val="4471C4"/>
        </w:rPr>
        <w:t>u</w:t>
      </w:r>
      <w:r>
        <w:rPr>
          <w:rFonts w:ascii="Arial" w:eastAsia="Arial" w:hAnsi="Arial" w:cs="Arial"/>
          <w:color w:val="4471C4"/>
          <w:spacing w:val="-1"/>
        </w:rPr>
        <w:t>l</w:t>
      </w:r>
      <w:r>
        <w:rPr>
          <w:rFonts w:ascii="Arial" w:eastAsia="Arial" w:hAnsi="Arial" w:cs="Arial"/>
          <w:color w:val="4471C4"/>
        </w:rPr>
        <w:t>ts</w:t>
      </w:r>
      <w:r>
        <w:rPr>
          <w:rFonts w:ascii="Arial" w:eastAsia="Arial" w:hAnsi="Arial" w:cs="Arial"/>
          <w:color w:val="4471C4"/>
          <w:spacing w:val="-5"/>
        </w:rPr>
        <w:t xml:space="preserve"> </w:t>
      </w:r>
      <w:r>
        <w:rPr>
          <w:rFonts w:ascii="Arial" w:eastAsia="Arial" w:hAnsi="Arial" w:cs="Arial"/>
          <w:color w:val="4471C4"/>
        </w:rPr>
        <w:t>of</w:t>
      </w:r>
      <w:r>
        <w:rPr>
          <w:rFonts w:ascii="Arial" w:eastAsia="Arial" w:hAnsi="Arial" w:cs="Arial"/>
          <w:color w:val="4471C4"/>
          <w:spacing w:val="-1"/>
        </w:rPr>
        <w:t xml:space="preserve"> </w:t>
      </w:r>
      <w:r>
        <w:rPr>
          <w:rFonts w:ascii="Arial" w:eastAsia="Arial" w:hAnsi="Arial" w:cs="Arial"/>
          <w:color w:val="4471C4"/>
        </w:rPr>
        <w:t>e</w:t>
      </w:r>
      <w:r>
        <w:rPr>
          <w:rFonts w:ascii="Arial" w:eastAsia="Arial" w:hAnsi="Arial" w:cs="Arial"/>
          <w:color w:val="4471C4"/>
          <w:spacing w:val="1"/>
        </w:rPr>
        <w:t>x</w:t>
      </w:r>
      <w:r>
        <w:rPr>
          <w:rFonts w:ascii="Arial" w:eastAsia="Arial" w:hAnsi="Arial" w:cs="Arial"/>
          <w:color w:val="4471C4"/>
          <w:spacing w:val="4"/>
        </w:rPr>
        <w:t>e</w:t>
      </w:r>
      <w:r>
        <w:rPr>
          <w:rFonts w:ascii="Arial" w:eastAsia="Arial" w:hAnsi="Arial" w:cs="Arial"/>
          <w:color w:val="4471C4"/>
          <w:spacing w:val="1"/>
        </w:rPr>
        <w:t>c</w:t>
      </w:r>
      <w:r>
        <w:rPr>
          <w:rFonts w:ascii="Arial" w:eastAsia="Arial" w:hAnsi="Arial" w:cs="Arial"/>
          <w:color w:val="4471C4"/>
        </w:rPr>
        <w:t>ut</w:t>
      </w:r>
      <w:r>
        <w:rPr>
          <w:rFonts w:ascii="Arial" w:eastAsia="Arial" w:hAnsi="Arial" w:cs="Arial"/>
          <w:color w:val="4471C4"/>
          <w:spacing w:val="1"/>
        </w:rPr>
        <w:t>i</w:t>
      </w:r>
      <w:r>
        <w:rPr>
          <w:rFonts w:ascii="Arial" w:eastAsia="Arial" w:hAnsi="Arial" w:cs="Arial"/>
          <w:color w:val="4471C4"/>
        </w:rPr>
        <w:t>ng</w:t>
      </w:r>
      <w:r>
        <w:rPr>
          <w:rFonts w:ascii="Arial" w:eastAsia="Arial" w:hAnsi="Arial" w:cs="Arial"/>
          <w:color w:val="4471C4"/>
          <w:spacing w:val="-10"/>
        </w:rPr>
        <w:t xml:space="preserve"> </w:t>
      </w:r>
      <w:r>
        <w:rPr>
          <w:rFonts w:ascii="Arial" w:eastAsia="Arial" w:hAnsi="Arial" w:cs="Arial"/>
          <w:color w:val="4471C4"/>
          <w:spacing w:val="2"/>
        </w:rPr>
        <w:t>t</w:t>
      </w:r>
      <w:r>
        <w:rPr>
          <w:rFonts w:ascii="Arial" w:eastAsia="Arial" w:hAnsi="Arial" w:cs="Arial"/>
          <w:color w:val="4471C4"/>
        </w:rPr>
        <w:t>he</w:t>
      </w:r>
      <w:r>
        <w:rPr>
          <w:rFonts w:ascii="Arial" w:eastAsia="Arial" w:hAnsi="Arial" w:cs="Arial"/>
          <w:color w:val="4471C4"/>
          <w:spacing w:val="-4"/>
        </w:rPr>
        <w:t xml:space="preserve"> </w:t>
      </w:r>
      <w:r>
        <w:rPr>
          <w:rFonts w:ascii="Arial" w:eastAsia="Arial" w:hAnsi="Arial" w:cs="Arial"/>
          <w:color w:val="4471C4"/>
          <w:spacing w:val="1"/>
        </w:rPr>
        <w:t>c</w:t>
      </w:r>
      <w:r>
        <w:rPr>
          <w:rFonts w:ascii="Arial" w:eastAsia="Arial" w:hAnsi="Arial" w:cs="Arial"/>
          <w:color w:val="4471C4"/>
          <w:spacing w:val="2"/>
        </w:rPr>
        <w:t>od</w:t>
      </w:r>
      <w:r>
        <w:rPr>
          <w:rFonts w:ascii="Arial" w:eastAsia="Arial" w:hAnsi="Arial" w:cs="Arial"/>
          <w:color w:val="4471C4"/>
        </w:rPr>
        <w:t>e</w:t>
      </w:r>
      <w:r>
        <w:rPr>
          <w:rFonts w:ascii="Arial" w:eastAsia="Arial" w:hAnsi="Arial" w:cs="Arial"/>
          <w:color w:val="4471C4"/>
          <w:spacing w:val="-4"/>
        </w:rPr>
        <w:t xml:space="preserve"> </w:t>
      </w:r>
      <w:r>
        <w:rPr>
          <w:rFonts w:ascii="Arial" w:eastAsia="Arial" w:hAnsi="Arial" w:cs="Arial"/>
          <w:color w:val="4471C4"/>
          <w:spacing w:val="-1"/>
        </w:rPr>
        <w:t>t</w:t>
      </w:r>
      <w:r>
        <w:rPr>
          <w:rFonts w:ascii="Arial" w:eastAsia="Arial" w:hAnsi="Arial" w:cs="Arial"/>
          <w:color w:val="4471C4"/>
        </w:rPr>
        <w:t>h</w:t>
      </w:r>
      <w:r>
        <w:rPr>
          <w:rFonts w:ascii="Arial" w:eastAsia="Arial" w:hAnsi="Arial" w:cs="Arial"/>
          <w:color w:val="4471C4"/>
          <w:spacing w:val="1"/>
        </w:rPr>
        <w:t>a</w:t>
      </w:r>
      <w:r>
        <w:rPr>
          <w:rFonts w:ascii="Arial" w:eastAsia="Arial" w:hAnsi="Arial" w:cs="Arial"/>
          <w:color w:val="4471C4"/>
        </w:rPr>
        <w:t>t</w:t>
      </w:r>
      <w:r>
        <w:rPr>
          <w:rFonts w:ascii="Arial" w:eastAsia="Arial" w:hAnsi="Arial" w:cs="Arial"/>
          <w:color w:val="4471C4"/>
          <w:spacing w:val="-3"/>
        </w:rPr>
        <w:t xml:space="preserve"> </w:t>
      </w:r>
      <w:r>
        <w:rPr>
          <w:rFonts w:ascii="Arial" w:eastAsia="Arial" w:hAnsi="Arial" w:cs="Arial"/>
          <w:color w:val="4471C4"/>
          <w:spacing w:val="-1"/>
        </w:rPr>
        <w:t>p</w:t>
      </w:r>
      <w:r>
        <w:rPr>
          <w:rFonts w:ascii="Arial" w:eastAsia="Arial" w:hAnsi="Arial" w:cs="Arial"/>
          <w:color w:val="4471C4"/>
          <w:spacing w:val="1"/>
        </w:rPr>
        <w:t>ri</w:t>
      </w:r>
      <w:r>
        <w:rPr>
          <w:rFonts w:ascii="Arial" w:eastAsia="Arial" w:hAnsi="Arial" w:cs="Arial"/>
          <w:color w:val="4471C4"/>
        </w:rPr>
        <w:t>nts</w:t>
      </w:r>
      <w:r>
        <w:rPr>
          <w:rFonts w:ascii="Arial" w:eastAsia="Arial" w:hAnsi="Arial" w:cs="Arial"/>
          <w:color w:val="4471C4"/>
          <w:spacing w:val="-5"/>
        </w:rPr>
        <w:t xml:space="preserve"> </w:t>
      </w:r>
      <w:r>
        <w:rPr>
          <w:rFonts w:ascii="Arial" w:eastAsia="Arial" w:hAnsi="Arial" w:cs="Arial"/>
          <w:color w:val="4471C4"/>
        </w:rPr>
        <w:t>“He</w:t>
      </w:r>
      <w:r>
        <w:rPr>
          <w:rFonts w:ascii="Arial" w:eastAsia="Arial" w:hAnsi="Arial" w:cs="Arial"/>
          <w:color w:val="4471C4"/>
          <w:spacing w:val="1"/>
        </w:rPr>
        <w:t>l</w:t>
      </w:r>
      <w:r>
        <w:rPr>
          <w:rFonts w:ascii="Arial" w:eastAsia="Arial" w:hAnsi="Arial" w:cs="Arial"/>
          <w:color w:val="4471C4"/>
          <w:spacing w:val="-1"/>
        </w:rPr>
        <w:t>l</w:t>
      </w:r>
      <w:r>
        <w:rPr>
          <w:rFonts w:ascii="Arial" w:eastAsia="Arial" w:hAnsi="Arial" w:cs="Arial"/>
          <w:color w:val="4471C4"/>
        </w:rPr>
        <w:t>o</w:t>
      </w:r>
      <w:r>
        <w:rPr>
          <w:rFonts w:ascii="Arial" w:eastAsia="Arial" w:hAnsi="Arial" w:cs="Arial"/>
          <w:color w:val="4471C4"/>
          <w:spacing w:val="-3"/>
        </w:rPr>
        <w:t xml:space="preserve"> </w:t>
      </w:r>
      <w:r>
        <w:rPr>
          <w:rFonts w:ascii="Arial" w:eastAsia="Arial" w:hAnsi="Arial" w:cs="Arial"/>
          <w:color w:val="4471C4"/>
          <w:spacing w:val="-1"/>
        </w:rPr>
        <w:t>W</w:t>
      </w:r>
      <w:r>
        <w:rPr>
          <w:rFonts w:ascii="Arial" w:eastAsia="Arial" w:hAnsi="Arial" w:cs="Arial"/>
          <w:color w:val="4471C4"/>
        </w:rPr>
        <w:t>o</w:t>
      </w:r>
      <w:r>
        <w:rPr>
          <w:rFonts w:ascii="Arial" w:eastAsia="Arial" w:hAnsi="Arial" w:cs="Arial"/>
          <w:color w:val="4471C4"/>
          <w:spacing w:val="3"/>
        </w:rPr>
        <w:t>r</w:t>
      </w:r>
      <w:r>
        <w:rPr>
          <w:rFonts w:ascii="Arial" w:eastAsia="Arial" w:hAnsi="Arial" w:cs="Arial"/>
          <w:color w:val="4471C4"/>
          <w:spacing w:val="-1"/>
        </w:rPr>
        <w:t>l</w:t>
      </w:r>
      <w:r>
        <w:rPr>
          <w:rFonts w:ascii="Arial" w:eastAsia="Arial" w:hAnsi="Arial" w:cs="Arial"/>
          <w:color w:val="4471C4"/>
        </w:rPr>
        <w:t>d”</w:t>
      </w:r>
      <w:r>
        <w:rPr>
          <w:rFonts w:ascii="Arial" w:eastAsia="Arial" w:hAnsi="Arial" w:cs="Arial"/>
          <w:color w:val="4471C4"/>
          <w:spacing w:val="-1"/>
        </w:rPr>
        <w:t xml:space="preserve"> </w:t>
      </w:r>
      <w:r>
        <w:rPr>
          <w:rFonts w:ascii="Arial" w:eastAsia="Arial" w:hAnsi="Arial" w:cs="Arial"/>
          <w:color w:val="4471C4"/>
          <w:spacing w:val="2"/>
        </w:rPr>
        <w:t>u</w:t>
      </w:r>
      <w:r>
        <w:rPr>
          <w:rFonts w:ascii="Arial" w:eastAsia="Arial" w:hAnsi="Arial" w:cs="Arial"/>
          <w:color w:val="4471C4"/>
          <w:spacing w:val="1"/>
        </w:rPr>
        <w:t>s</w:t>
      </w:r>
      <w:r>
        <w:rPr>
          <w:rFonts w:ascii="Arial" w:eastAsia="Arial" w:hAnsi="Arial" w:cs="Arial"/>
          <w:color w:val="4471C4"/>
          <w:spacing w:val="-1"/>
        </w:rPr>
        <w:t>i</w:t>
      </w:r>
      <w:r>
        <w:rPr>
          <w:rFonts w:ascii="Arial" w:eastAsia="Arial" w:hAnsi="Arial" w:cs="Arial"/>
          <w:color w:val="4471C4"/>
        </w:rPr>
        <w:t>ng</w:t>
      </w:r>
      <w:r>
        <w:rPr>
          <w:rFonts w:ascii="Arial" w:eastAsia="Arial" w:hAnsi="Arial" w:cs="Arial"/>
          <w:color w:val="4471C4"/>
          <w:spacing w:val="-6"/>
        </w:rPr>
        <w:t xml:space="preserve"> </w:t>
      </w:r>
      <w:r>
        <w:rPr>
          <w:rFonts w:ascii="Arial" w:eastAsia="Arial" w:hAnsi="Arial" w:cs="Arial"/>
          <w:color w:val="4471C4"/>
          <w:spacing w:val="2"/>
        </w:rPr>
        <w:t>b</w:t>
      </w:r>
      <w:r>
        <w:rPr>
          <w:rFonts w:ascii="Arial" w:eastAsia="Arial" w:hAnsi="Arial" w:cs="Arial"/>
          <w:color w:val="4471C4"/>
        </w:rPr>
        <w:t>oth m</w:t>
      </w:r>
      <w:r>
        <w:rPr>
          <w:rFonts w:ascii="Arial" w:eastAsia="Arial" w:hAnsi="Arial" w:cs="Arial"/>
          <w:color w:val="4471C4"/>
          <w:spacing w:val="-1"/>
        </w:rPr>
        <w:t>e</w:t>
      </w:r>
      <w:r>
        <w:rPr>
          <w:rFonts w:ascii="Arial" w:eastAsia="Arial" w:hAnsi="Arial" w:cs="Arial"/>
          <w:color w:val="4471C4"/>
        </w:rPr>
        <w:t>t</w:t>
      </w:r>
      <w:r>
        <w:rPr>
          <w:rFonts w:ascii="Arial" w:eastAsia="Arial" w:hAnsi="Arial" w:cs="Arial"/>
          <w:color w:val="4471C4"/>
          <w:spacing w:val="2"/>
        </w:rPr>
        <w:t>h</w:t>
      </w:r>
      <w:r>
        <w:rPr>
          <w:rFonts w:ascii="Arial" w:eastAsia="Arial" w:hAnsi="Arial" w:cs="Arial"/>
          <w:color w:val="4471C4"/>
        </w:rPr>
        <w:t>o</w:t>
      </w:r>
      <w:r>
        <w:rPr>
          <w:rFonts w:ascii="Arial" w:eastAsia="Arial" w:hAnsi="Arial" w:cs="Arial"/>
          <w:color w:val="4471C4"/>
          <w:spacing w:val="-1"/>
        </w:rPr>
        <w:t>d</w:t>
      </w:r>
      <w:r>
        <w:rPr>
          <w:rFonts w:ascii="Arial" w:eastAsia="Arial" w:hAnsi="Arial" w:cs="Arial"/>
          <w:color w:val="4471C4"/>
          <w:spacing w:val="1"/>
        </w:rPr>
        <w:t>s</w:t>
      </w:r>
      <w:r>
        <w:rPr>
          <w:rFonts w:ascii="Arial" w:eastAsia="Arial" w:hAnsi="Arial" w:cs="Arial"/>
          <w:color w:val="4471C4"/>
        </w:rPr>
        <w:t>.</w:t>
      </w:r>
    </w:p>
    <w:p w14:paraId="135536EC" w14:textId="77777777" w:rsidR="003A766F" w:rsidRDefault="003A766F">
      <w:pPr>
        <w:spacing w:line="200" w:lineRule="exact"/>
      </w:pPr>
    </w:p>
    <w:p w14:paraId="135536ED" w14:textId="77777777" w:rsidR="003A766F" w:rsidRDefault="003A766F">
      <w:pPr>
        <w:spacing w:line="200" w:lineRule="exact"/>
      </w:pPr>
    </w:p>
    <w:p w14:paraId="135536EE" w14:textId="77777777" w:rsidR="003A766F" w:rsidRDefault="003A766F">
      <w:pPr>
        <w:spacing w:before="14" w:line="220" w:lineRule="exact"/>
        <w:rPr>
          <w:sz w:val="22"/>
          <w:szCs w:val="22"/>
        </w:rPr>
      </w:pPr>
    </w:p>
    <w:p w14:paraId="135536EF" w14:textId="77777777" w:rsidR="003A766F" w:rsidRDefault="00000000">
      <w:pPr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App</w:t>
      </w:r>
      <w:r>
        <w:rPr>
          <w:rFonts w:ascii="Arial" w:eastAsia="Arial" w:hAnsi="Arial" w:cs="Arial"/>
          <w:spacing w:val="1"/>
          <w:sz w:val="32"/>
          <w:szCs w:val="32"/>
        </w:rPr>
        <w:t>e</w:t>
      </w:r>
      <w:r>
        <w:rPr>
          <w:rFonts w:ascii="Arial" w:eastAsia="Arial" w:hAnsi="Arial" w:cs="Arial"/>
          <w:sz w:val="32"/>
          <w:szCs w:val="32"/>
        </w:rPr>
        <w:t>nd</w:t>
      </w:r>
      <w:r>
        <w:rPr>
          <w:rFonts w:ascii="Arial" w:eastAsia="Arial" w:hAnsi="Arial" w:cs="Arial"/>
          <w:spacing w:val="1"/>
          <w:sz w:val="32"/>
          <w:szCs w:val="32"/>
        </w:rPr>
        <w:t>ix</w:t>
      </w:r>
      <w:r>
        <w:rPr>
          <w:rFonts w:ascii="Arial" w:eastAsia="Arial" w:hAnsi="Arial" w:cs="Arial"/>
          <w:sz w:val="32"/>
          <w:szCs w:val="32"/>
        </w:rPr>
        <w:t>:</w:t>
      </w:r>
      <w:r>
        <w:rPr>
          <w:rFonts w:ascii="Arial" w:eastAsia="Arial" w:hAnsi="Arial" w:cs="Arial"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Com</w:t>
      </w:r>
      <w:r>
        <w:rPr>
          <w:rFonts w:ascii="Arial" w:eastAsia="Arial" w:hAnsi="Arial" w:cs="Arial"/>
          <w:spacing w:val="3"/>
          <w:sz w:val="32"/>
          <w:szCs w:val="32"/>
        </w:rPr>
        <w:t>m</w:t>
      </w:r>
      <w:r>
        <w:rPr>
          <w:rFonts w:ascii="Arial" w:eastAsia="Arial" w:hAnsi="Arial" w:cs="Arial"/>
          <w:sz w:val="32"/>
          <w:szCs w:val="32"/>
        </w:rPr>
        <w:t>and</w:t>
      </w:r>
      <w:r>
        <w:rPr>
          <w:rFonts w:ascii="Arial" w:eastAsia="Arial" w:hAnsi="Arial" w:cs="Arial"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a</w:t>
      </w:r>
      <w:r>
        <w:rPr>
          <w:rFonts w:ascii="Arial" w:eastAsia="Arial" w:hAnsi="Arial" w:cs="Arial"/>
          <w:spacing w:val="1"/>
          <w:sz w:val="32"/>
          <w:szCs w:val="32"/>
        </w:rPr>
        <w:t>l</w:t>
      </w:r>
      <w:r>
        <w:rPr>
          <w:rFonts w:ascii="Arial" w:eastAsia="Arial" w:hAnsi="Arial" w:cs="Arial"/>
          <w:sz w:val="32"/>
          <w:szCs w:val="32"/>
        </w:rPr>
        <w:t>ternati</w:t>
      </w:r>
      <w:r>
        <w:rPr>
          <w:rFonts w:ascii="Arial" w:eastAsia="Arial" w:hAnsi="Arial" w:cs="Arial"/>
          <w:spacing w:val="2"/>
          <w:sz w:val="32"/>
          <w:szCs w:val="32"/>
        </w:rPr>
        <w:t>v</w:t>
      </w:r>
      <w:r>
        <w:rPr>
          <w:rFonts w:ascii="Arial" w:eastAsia="Arial" w:hAnsi="Arial" w:cs="Arial"/>
          <w:sz w:val="32"/>
          <w:szCs w:val="32"/>
        </w:rPr>
        <w:t>es</w:t>
      </w:r>
      <w:r>
        <w:rPr>
          <w:rFonts w:ascii="Arial" w:eastAsia="Arial" w:hAnsi="Arial" w:cs="Arial"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on</w:t>
      </w:r>
      <w:r>
        <w:rPr>
          <w:rFonts w:ascii="Arial" w:eastAsia="Arial" w:hAnsi="Arial" w:cs="Arial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OSes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oth</w:t>
      </w:r>
      <w:r>
        <w:rPr>
          <w:rFonts w:ascii="Arial" w:eastAsia="Arial" w:hAnsi="Arial" w:cs="Arial"/>
          <w:spacing w:val="3"/>
          <w:sz w:val="32"/>
          <w:szCs w:val="32"/>
        </w:rPr>
        <w:t>e</w:t>
      </w:r>
      <w:r>
        <w:rPr>
          <w:rFonts w:ascii="Arial" w:eastAsia="Arial" w:hAnsi="Arial" w:cs="Arial"/>
          <w:sz w:val="32"/>
          <w:szCs w:val="32"/>
        </w:rPr>
        <w:t>r</w:t>
      </w:r>
      <w:r>
        <w:rPr>
          <w:rFonts w:ascii="Arial" w:eastAsia="Arial" w:hAnsi="Arial" w:cs="Arial"/>
          <w:spacing w:val="-7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2"/>
          <w:sz w:val="32"/>
          <w:szCs w:val="32"/>
        </w:rPr>
        <w:t>h</w:t>
      </w:r>
      <w:r>
        <w:rPr>
          <w:rFonts w:ascii="Arial" w:eastAsia="Arial" w:hAnsi="Arial" w:cs="Arial"/>
          <w:sz w:val="32"/>
          <w:szCs w:val="32"/>
        </w:rPr>
        <w:t>an</w:t>
      </w:r>
      <w:r>
        <w:rPr>
          <w:rFonts w:ascii="Arial" w:eastAsia="Arial" w:hAnsi="Arial" w:cs="Arial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sz w:val="32"/>
          <w:szCs w:val="32"/>
        </w:rPr>
        <w:t>Wi</w:t>
      </w:r>
      <w:r>
        <w:rPr>
          <w:rFonts w:ascii="Arial" w:eastAsia="Arial" w:hAnsi="Arial" w:cs="Arial"/>
          <w:sz w:val="32"/>
          <w:szCs w:val="32"/>
        </w:rPr>
        <w:t>ndows</w:t>
      </w:r>
    </w:p>
    <w:p w14:paraId="135536F0" w14:textId="77777777" w:rsidR="003A766F" w:rsidRDefault="003A766F">
      <w:pPr>
        <w:spacing w:line="200" w:lineRule="exact"/>
      </w:pPr>
    </w:p>
    <w:p w14:paraId="135536F1" w14:textId="77777777" w:rsidR="003A766F" w:rsidRDefault="003A766F">
      <w:pPr>
        <w:spacing w:before="2" w:line="220" w:lineRule="exact"/>
        <w:rPr>
          <w:sz w:val="22"/>
          <w:szCs w:val="22"/>
        </w:rPr>
      </w:pPr>
    </w:p>
    <w:p w14:paraId="135536F2" w14:textId="77777777" w:rsidR="003A766F" w:rsidRDefault="00000000">
      <w:pPr>
        <w:spacing w:line="259" w:lineRule="auto"/>
        <w:ind w:left="100" w:right="28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sys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ff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sy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ax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 xml:space="preserve">ds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erm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sa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“.e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e” 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proofErr w:type="gramStart"/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proofErr w:type="gramEnd"/>
    </w:p>
    <w:p w14:paraId="135536F3" w14:textId="77777777" w:rsidR="003A766F" w:rsidRDefault="003A766F">
      <w:pPr>
        <w:spacing w:before="5" w:line="260" w:lineRule="exact"/>
        <w:rPr>
          <w:sz w:val="26"/>
          <w:szCs w:val="26"/>
        </w:rPr>
      </w:pPr>
    </w:p>
    <w:p w14:paraId="135536F4" w14:textId="77777777" w:rsidR="003A766F" w:rsidRDefault="00000000">
      <w:pPr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A5F99"/>
        </w:rPr>
        <w:t>$</w:t>
      </w:r>
      <w:r>
        <w:rPr>
          <w:rFonts w:ascii="Courier New" w:eastAsia="Courier New" w:hAnsi="Courier New" w:cs="Courier New"/>
          <w:color w:val="2A5F99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python</w:t>
      </w:r>
      <w:r>
        <w:rPr>
          <w:rFonts w:ascii="Courier New" w:eastAsia="Courier New" w:hAnsi="Courier New" w:cs="Courier New"/>
          <w:color w:val="000000"/>
          <w:spacing w:val="-7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–version</w:t>
      </w:r>
    </w:p>
    <w:p w14:paraId="135536F5" w14:textId="77777777" w:rsidR="003A766F" w:rsidRDefault="00000000">
      <w:pPr>
        <w:spacing w:before="18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A5F99"/>
        </w:rPr>
        <w:t>$</w:t>
      </w:r>
      <w:r>
        <w:rPr>
          <w:rFonts w:ascii="Courier New" w:eastAsia="Courier New" w:hAnsi="Courier New" w:cs="Courier New"/>
          <w:color w:val="2A5F99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python</w:t>
      </w:r>
      <w:r>
        <w:rPr>
          <w:rFonts w:ascii="Courier New" w:eastAsia="Courier New" w:hAnsi="Courier New" w:cs="Courier New"/>
          <w:color w:val="000000"/>
          <w:spacing w:val="-7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lab1.py</w:t>
      </w:r>
    </w:p>
    <w:p w14:paraId="135536F6" w14:textId="77777777" w:rsidR="003A766F" w:rsidRDefault="003A766F">
      <w:pPr>
        <w:spacing w:before="19" w:line="240" w:lineRule="exact"/>
        <w:rPr>
          <w:sz w:val="24"/>
          <w:szCs w:val="24"/>
        </w:rPr>
      </w:pPr>
    </w:p>
    <w:p w14:paraId="135536F7" w14:textId="77777777" w:rsidR="003A766F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fact,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sys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</w:p>
    <w:p w14:paraId="135536F8" w14:textId="77777777" w:rsidR="003A766F" w:rsidRDefault="00000000">
      <w:pPr>
        <w:spacing w:before="19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“</w:t>
      </w:r>
      <w:r>
        <w:rPr>
          <w:rFonts w:ascii="Arial" w:eastAsia="Arial" w:hAnsi="Arial" w:cs="Arial"/>
        </w:rPr>
        <w:t>.exe”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 xml:space="preserve"> 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sys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w</w:t>
      </w:r>
    </w:p>
    <w:p w14:paraId="135536F9" w14:textId="77777777" w:rsidR="003A766F" w:rsidRDefault="00000000">
      <w:pPr>
        <w:spacing w:before="17"/>
        <w:ind w:left="10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ower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proofErr w:type="spellEnd"/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proofErr w:type="gramStart"/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e</w:t>
      </w:r>
      <w:proofErr w:type="gramEnd"/>
    </w:p>
    <w:p w14:paraId="135536FA" w14:textId="77777777" w:rsidR="003A766F" w:rsidRDefault="003A766F">
      <w:pPr>
        <w:spacing w:before="9" w:line="260" w:lineRule="exact"/>
        <w:rPr>
          <w:sz w:val="26"/>
          <w:szCs w:val="26"/>
        </w:rPr>
      </w:pPr>
    </w:p>
    <w:p w14:paraId="135536FB" w14:textId="77777777" w:rsidR="003A766F" w:rsidRDefault="00000000">
      <w:pPr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A5F99"/>
        </w:rPr>
        <w:t>$</w:t>
      </w:r>
      <w:r>
        <w:rPr>
          <w:rFonts w:ascii="Courier New" w:eastAsia="Courier New" w:hAnsi="Courier New" w:cs="Courier New"/>
          <w:color w:val="2A5F99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py</w:t>
      </w:r>
      <w:proofErr w:type="spellEnd"/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–version</w:t>
      </w:r>
    </w:p>
    <w:p w14:paraId="135536FC" w14:textId="77777777" w:rsidR="003A766F" w:rsidRDefault="00000000">
      <w:pPr>
        <w:spacing w:before="18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A5F99"/>
        </w:rPr>
        <w:t>$</w:t>
      </w:r>
      <w:r>
        <w:rPr>
          <w:rFonts w:ascii="Courier New" w:eastAsia="Courier New" w:hAnsi="Courier New" w:cs="Courier New"/>
          <w:color w:val="2A5F99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py</w:t>
      </w:r>
      <w:proofErr w:type="spellEnd"/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lab1.py</w:t>
      </w:r>
    </w:p>
    <w:p w14:paraId="135536FD" w14:textId="77777777" w:rsidR="003A766F" w:rsidRDefault="003A766F">
      <w:pPr>
        <w:spacing w:before="2" w:line="260" w:lineRule="exact"/>
        <w:rPr>
          <w:sz w:val="26"/>
          <w:szCs w:val="26"/>
        </w:rPr>
      </w:pPr>
    </w:p>
    <w:p w14:paraId="135536FE" w14:textId="77777777" w:rsidR="003A766F" w:rsidRDefault="00000000">
      <w:pPr>
        <w:spacing w:line="258" w:lineRule="auto"/>
        <w:ind w:left="100" w:right="360"/>
        <w:rPr>
          <w:rFonts w:ascii="Arial" w:eastAsia="Arial" w:hAnsi="Arial" w:cs="Arial"/>
        </w:rPr>
      </w:pPr>
      <w:r>
        <w:pict w14:anchorId="1355370D">
          <v:group id="_x0000_s2050" style="position:absolute;left:0;text-align:left;margin-left:1in;margin-top:81.25pt;width:2in;height:0;z-index:-251656704;mso-position-horizontal-relative:page" coordorigin="1440,1625" coordsize="2880,0">
            <v:shape id="_x0000_s2051" style="position:absolute;left:1440;top:1625;width:2880;height:0" coordorigin="1440,1625" coordsize="2880,0" path="m1440,1625r2881,e" filled="f" strokeweight=".8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ory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ys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as when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ws</w:t>
      </w:r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ower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1"/>
        </w:rPr>
        <w:t>ll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fo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proofErr w:type="gramStart"/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ed</w:t>
      </w:r>
      <w:proofErr w:type="gramEnd"/>
    </w:p>
    <w:p w14:paraId="135536FF" w14:textId="77777777" w:rsidR="003A766F" w:rsidRDefault="003A766F">
      <w:pPr>
        <w:spacing w:before="6" w:line="260" w:lineRule="exact"/>
        <w:rPr>
          <w:sz w:val="26"/>
          <w:szCs w:val="26"/>
        </w:rPr>
      </w:pPr>
    </w:p>
    <w:p w14:paraId="13553700" w14:textId="77777777" w:rsidR="003A766F" w:rsidRDefault="00000000">
      <w:pPr>
        <w:spacing w:line="200" w:lineRule="exact"/>
        <w:ind w:left="1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2A5F99"/>
          <w:position w:val="1"/>
        </w:rPr>
        <w:t>$</w:t>
      </w:r>
      <w:r>
        <w:rPr>
          <w:rFonts w:ascii="Courier New" w:eastAsia="Courier New" w:hAnsi="Courier New" w:cs="Courier New"/>
          <w:color w:val="2A5F99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ls</w:t>
      </w:r>
    </w:p>
    <w:p w14:paraId="13553701" w14:textId="77777777" w:rsidR="003A766F" w:rsidRDefault="003A766F">
      <w:pPr>
        <w:spacing w:before="4" w:line="100" w:lineRule="exact"/>
        <w:rPr>
          <w:sz w:val="11"/>
          <w:szCs w:val="11"/>
        </w:rPr>
      </w:pPr>
    </w:p>
    <w:p w14:paraId="13553702" w14:textId="77777777" w:rsidR="003A766F" w:rsidRDefault="003A766F">
      <w:pPr>
        <w:spacing w:line="200" w:lineRule="exact"/>
      </w:pPr>
    </w:p>
    <w:p w14:paraId="13553703" w14:textId="77777777" w:rsidR="003A766F" w:rsidRDefault="003A766F">
      <w:pPr>
        <w:spacing w:line="200" w:lineRule="exact"/>
      </w:pPr>
    </w:p>
    <w:p w14:paraId="13553704" w14:textId="77777777" w:rsidR="003A766F" w:rsidRDefault="003A766F">
      <w:pPr>
        <w:spacing w:line="200" w:lineRule="exact"/>
      </w:pPr>
    </w:p>
    <w:p w14:paraId="13553705" w14:textId="77777777" w:rsidR="003A766F" w:rsidRDefault="00000000">
      <w:pPr>
        <w:spacing w:before="40" w:line="251" w:lineRule="auto"/>
        <w:ind w:left="100" w:right="308"/>
        <w:rPr>
          <w:rFonts w:ascii="Arial" w:eastAsia="Arial" w:hAnsi="Arial" w:cs="Arial"/>
          <w:sz w:val="16"/>
          <w:szCs w:val="16"/>
        </w:rPr>
      </w:pPr>
      <w:r>
        <w:rPr>
          <w:rFonts w:ascii="Calibri" w:eastAsia="Calibri" w:hAnsi="Calibri" w:cs="Calibri"/>
          <w:position w:val="5"/>
          <w:sz w:val="10"/>
          <w:szCs w:val="10"/>
        </w:rPr>
        <w:t>7</w:t>
      </w:r>
      <w:r>
        <w:rPr>
          <w:rFonts w:ascii="Calibri" w:eastAsia="Calibri" w:hAnsi="Calibri" w:cs="Calibri"/>
          <w:spacing w:val="13"/>
          <w:position w:val="5"/>
          <w:sz w:val="10"/>
          <w:szCs w:val="10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Or </w:t>
      </w:r>
      <w:r>
        <w:rPr>
          <w:rFonts w:ascii="Arial" w:eastAsia="Arial" w:hAnsi="Arial" w:cs="Arial"/>
          <w:spacing w:val="-1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boar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ma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Ctr</w:t>
      </w:r>
      <w:r>
        <w:rPr>
          <w:rFonts w:ascii="Arial" w:eastAsia="Arial" w:hAnsi="Arial" w:cs="Arial"/>
          <w:sz w:val="16"/>
          <w:szCs w:val="16"/>
        </w:rPr>
        <w:t>l+`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(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da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boar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ll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gra</w:t>
      </w:r>
      <w:r>
        <w:rPr>
          <w:rFonts w:ascii="Arial" w:eastAsia="Arial" w:hAnsi="Arial" w:cs="Arial"/>
          <w:spacing w:val="1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g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pacing w:val="-1"/>
          <w:sz w:val="16"/>
          <w:szCs w:val="16"/>
        </w:rPr>
        <w:t>nera</w:t>
      </w:r>
      <w:r>
        <w:rPr>
          <w:rFonts w:ascii="Arial" w:eastAsia="Arial" w:hAnsi="Arial" w:cs="Arial"/>
          <w:sz w:val="16"/>
          <w:szCs w:val="16"/>
        </w:rPr>
        <w:t>lly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me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sy</w:t>
      </w:r>
      <w:r>
        <w:rPr>
          <w:rFonts w:ascii="Arial" w:eastAsia="Arial" w:hAnsi="Arial" w:cs="Arial"/>
          <w:sz w:val="16"/>
          <w:szCs w:val="16"/>
        </w:rPr>
        <w:t>mb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  <w:spacing w:val="1"/>
          <w:sz w:val="16"/>
          <w:szCs w:val="16"/>
        </w:rPr>
        <w:t>∼</w:t>
      </w:r>
      <w:r>
        <w:rPr>
          <w:rFonts w:ascii="Arial" w:eastAsia="Arial" w:hAnsi="Arial" w:cs="Arial"/>
          <w:spacing w:val="-1"/>
          <w:sz w:val="16"/>
          <w:szCs w:val="16"/>
        </w:rPr>
        <w:t>).</w:t>
      </w:r>
    </w:p>
    <w:p w14:paraId="13553706" w14:textId="77777777" w:rsidR="003A766F" w:rsidRDefault="00000000">
      <w:pPr>
        <w:spacing w:line="180" w:lineRule="exact"/>
        <w:ind w:left="100"/>
        <w:rPr>
          <w:rFonts w:ascii="Arial" w:eastAsia="Arial" w:hAnsi="Arial" w:cs="Arial"/>
          <w:sz w:val="16"/>
          <w:szCs w:val="16"/>
        </w:rPr>
      </w:pPr>
      <w:r>
        <w:rPr>
          <w:rFonts w:ascii="Calibri" w:eastAsia="Calibri" w:hAnsi="Calibri" w:cs="Calibri"/>
          <w:position w:val="6"/>
          <w:sz w:val="10"/>
          <w:szCs w:val="10"/>
        </w:rPr>
        <w:t>8</w:t>
      </w:r>
      <w:r>
        <w:rPr>
          <w:rFonts w:ascii="Calibri" w:eastAsia="Calibri" w:hAnsi="Calibri" w:cs="Calibri"/>
          <w:spacing w:val="13"/>
          <w:position w:val="6"/>
          <w:sz w:val="10"/>
          <w:szCs w:val="10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16"/>
          <w:szCs w:val="16"/>
        </w:rPr>
        <w:t>I</w:t>
      </w:r>
      <w:r>
        <w:rPr>
          <w:rFonts w:ascii="Arial" w:eastAsia="Arial" w:hAnsi="Arial" w:cs="Arial"/>
          <w:position w:val="1"/>
          <w:sz w:val="16"/>
          <w:szCs w:val="16"/>
        </w:rPr>
        <w:t xml:space="preserve">f </w:t>
      </w:r>
      <w:r>
        <w:rPr>
          <w:rFonts w:ascii="Arial" w:eastAsia="Arial" w:hAnsi="Arial" w:cs="Arial"/>
          <w:spacing w:val="1"/>
          <w:position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position w:val="1"/>
          <w:sz w:val="16"/>
          <w:szCs w:val="16"/>
        </w:rPr>
        <w:t>o</w:t>
      </w:r>
      <w:r>
        <w:rPr>
          <w:rFonts w:ascii="Arial" w:eastAsia="Arial" w:hAnsi="Arial" w:cs="Arial"/>
          <w:position w:val="1"/>
          <w:sz w:val="16"/>
          <w:szCs w:val="16"/>
        </w:rPr>
        <w:t>u</w:t>
      </w:r>
      <w:r>
        <w:rPr>
          <w:rFonts w:ascii="Arial" w:eastAsia="Arial" w:hAnsi="Arial" w:cs="Arial"/>
          <w:spacing w:val="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position w:val="1"/>
          <w:sz w:val="16"/>
          <w:szCs w:val="16"/>
        </w:rPr>
        <w:t>nee</w:t>
      </w:r>
      <w:r>
        <w:rPr>
          <w:rFonts w:ascii="Arial" w:eastAsia="Arial" w:hAnsi="Arial" w:cs="Arial"/>
          <w:position w:val="1"/>
          <w:sz w:val="16"/>
          <w:szCs w:val="16"/>
        </w:rPr>
        <w:t>d</w:t>
      </w:r>
      <w:r>
        <w:rPr>
          <w:rFonts w:ascii="Arial" w:eastAsia="Arial" w:hAnsi="Arial" w:cs="Arial"/>
          <w:spacing w:val="-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16"/>
          <w:szCs w:val="16"/>
        </w:rPr>
        <w:t>t</w:t>
      </w:r>
      <w:r>
        <w:rPr>
          <w:rFonts w:ascii="Arial" w:eastAsia="Arial" w:hAnsi="Arial" w:cs="Arial"/>
          <w:position w:val="1"/>
          <w:sz w:val="16"/>
          <w:szCs w:val="16"/>
        </w:rPr>
        <w:t>o</w:t>
      </w:r>
      <w:r>
        <w:rPr>
          <w:rFonts w:ascii="Arial" w:eastAsia="Arial" w:hAnsi="Arial" w:cs="Arial"/>
          <w:spacing w:val="-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position w:val="1"/>
          <w:sz w:val="16"/>
          <w:szCs w:val="16"/>
        </w:rPr>
        <w:t>hang</w:t>
      </w:r>
      <w:r>
        <w:rPr>
          <w:rFonts w:ascii="Arial" w:eastAsia="Arial" w:hAnsi="Arial" w:cs="Arial"/>
          <w:position w:val="1"/>
          <w:sz w:val="16"/>
          <w:szCs w:val="16"/>
        </w:rPr>
        <w:t>e</w:t>
      </w:r>
      <w:r>
        <w:rPr>
          <w:rFonts w:ascii="Arial" w:eastAsia="Arial" w:hAnsi="Arial" w:cs="Arial"/>
          <w:spacing w:val="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position w:val="1"/>
          <w:sz w:val="16"/>
          <w:szCs w:val="16"/>
        </w:rPr>
        <w:t>d</w:t>
      </w:r>
      <w:r>
        <w:rPr>
          <w:rFonts w:ascii="Arial" w:eastAsia="Arial" w:hAnsi="Arial" w:cs="Arial"/>
          <w:position w:val="1"/>
          <w:sz w:val="16"/>
          <w:szCs w:val="16"/>
        </w:rPr>
        <w:t>ir</w:t>
      </w:r>
      <w:r>
        <w:rPr>
          <w:rFonts w:ascii="Arial" w:eastAsia="Arial" w:hAnsi="Arial" w:cs="Arial"/>
          <w:spacing w:val="-3"/>
          <w:position w:val="1"/>
          <w:sz w:val="16"/>
          <w:szCs w:val="16"/>
        </w:rPr>
        <w:t>e</w:t>
      </w:r>
      <w:r>
        <w:rPr>
          <w:rFonts w:ascii="Arial" w:eastAsia="Arial" w:hAnsi="Arial" w:cs="Arial"/>
          <w:spacing w:val="1"/>
          <w:position w:val="1"/>
          <w:sz w:val="16"/>
          <w:szCs w:val="16"/>
        </w:rPr>
        <w:t>ct</w:t>
      </w:r>
      <w:r>
        <w:rPr>
          <w:rFonts w:ascii="Arial" w:eastAsia="Arial" w:hAnsi="Arial" w:cs="Arial"/>
          <w:spacing w:val="-1"/>
          <w:position w:val="1"/>
          <w:sz w:val="16"/>
          <w:szCs w:val="16"/>
        </w:rPr>
        <w:t>or</w:t>
      </w:r>
      <w:r>
        <w:rPr>
          <w:rFonts w:ascii="Arial" w:eastAsia="Arial" w:hAnsi="Arial" w:cs="Arial"/>
          <w:position w:val="1"/>
          <w:sz w:val="16"/>
          <w:szCs w:val="16"/>
        </w:rPr>
        <w:t>i</w:t>
      </w:r>
      <w:r>
        <w:rPr>
          <w:rFonts w:ascii="Arial" w:eastAsia="Arial" w:hAnsi="Arial" w:cs="Arial"/>
          <w:spacing w:val="-3"/>
          <w:position w:val="1"/>
          <w:sz w:val="16"/>
          <w:szCs w:val="16"/>
        </w:rPr>
        <w:t>e</w:t>
      </w:r>
      <w:r>
        <w:rPr>
          <w:rFonts w:ascii="Arial" w:eastAsia="Arial" w:hAnsi="Arial" w:cs="Arial"/>
          <w:spacing w:val="1"/>
          <w:position w:val="1"/>
          <w:sz w:val="16"/>
          <w:szCs w:val="16"/>
        </w:rPr>
        <w:t>s</w:t>
      </w:r>
      <w:r>
        <w:rPr>
          <w:rFonts w:ascii="Arial" w:eastAsia="Arial" w:hAnsi="Arial" w:cs="Arial"/>
          <w:position w:val="1"/>
          <w:sz w:val="16"/>
          <w:szCs w:val="16"/>
        </w:rPr>
        <w:t>,</w:t>
      </w:r>
      <w:r>
        <w:rPr>
          <w:rFonts w:ascii="Arial" w:eastAsia="Arial" w:hAnsi="Arial" w:cs="Arial"/>
          <w:spacing w:val="-3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1"/>
          <w:sz w:val="16"/>
          <w:szCs w:val="16"/>
        </w:rPr>
        <w:t>h</w:t>
      </w:r>
      <w:r>
        <w:rPr>
          <w:rFonts w:ascii="Arial" w:eastAsia="Arial" w:hAnsi="Arial" w:cs="Arial"/>
          <w:position w:val="1"/>
          <w:sz w:val="16"/>
          <w:szCs w:val="16"/>
        </w:rPr>
        <w:t>e</w:t>
      </w:r>
      <w:r>
        <w:rPr>
          <w:rFonts w:ascii="Arial" w:eastAsia="Arial" w:hAnsi="Arial" w:cs="Arial"/>
          <w:spacing w:val="3"/>
          <w:position w:val="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A933"/>
          <w:position w:val="1"/>
          <w:sz w:val="16"/>
          <w:szCs w:val="16"/>
        </w:rPr>
        <w:t>cd</w:t>
      </w:r>
      <w:r>
        <w:rPr>
          <w:rFonts w:ascii="Courier New" w:eastAsia="Courier New" w:hAnsi="Courier New" w:cs="Courier New"/>
          <w:color w:val="00A933"/>
          <w:spacing w:val="-53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-2"/>
          <w:position w:val="1"/>
          <w:sz w:val="16"/>
          <w:szCs w:val="16"/>
        </w:rPr>
        <w:t>m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ma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n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a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b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3"/>
          <w:position w:val="1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e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-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>t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3"/>
          <w:position w:val="1"/>
          <w:sz w:val="16"/>
          <w:szCs w:val="16"/>
        </w:rPr>
        <w:t>d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 xml:space="preserve"> s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o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(d</w:t>
      </w:r>
      <w:r>
        <w:rPr>
          <w:rFonts w:ascii="Arial" w:eastAsia="Arial" w:hAnsi="Arial" w:cs="Arial"/>
          <w:color w:val="000000"/>
          <w:spacing w:val="-3"/>
          <w:position w:val="1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>t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a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i</w:t>
      </w:r>
      <w:r>
        <w:rPr>
          <w:rFonts w:ascii="Arial" w:eastAsia="Arial" w:hAnsi="Arial" w:cs="Arial"/>
          <w:color w:val="000000"/>
          <w:spacing w:val="-2"/>
          <w:position w:val="1"/>
          <w:sz w:val="16"/>
          <w:szCs w:val="16"/>
        </w:rPr>
        <w:t>l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o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 xml:space="preserve">f </w:t>
      </w:r>
      <w:r>
        <w:rPr>
          <w:rFonts w:ascii="Arial" w:eastAsia="Arial" w:hAnsi="Arial" w:cs="Arial"/>
          <w:color w:val="000000"/>
          <w:spacing w:val="-2"/>
          <w:position w:val="1"/>
          <w:sz w:val="16"/>
          <w:szCs w:val="16"/>
        </w:rPr>
        <w:t>i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>t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 xml:space="preserve">s 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u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>s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-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a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n</w:t>
      </w:r>
      <w:r>
        <w:rPr>
          <w:rFonts w:ascii="Arial" w:eastAsia="Arial" w:hAnsi="Arial" w:cs="Arial"/>
          <w:color w:val="000000"/>
          <w:spacing w:val="-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b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e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 xml:space="preserve"> f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ou</w:t>
      </w:r>
      <w:r>
        <w:rPr>
          <w:rFonts w:ascii="Arial" w:eastAsia="Arial" w:hAnsi="Arial" w:cs="Arial"/>
          <w:color w:val="000000"/>
          <w:spacing w:val="-3"/>
          <w:position w:val="1"/>
          <w:sz w:val="16"/>
          <w:szCs w:val="16"/>
        </w:rPr>
        <w:t>n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d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b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 xml:space="preserve">y 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>s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ear</w:t>
      </w:r>
      <w:r>
        <w:rPr>
          <w:rFonts w:ascii="Arial" w:eastAsia="Arial" w:hAnsi="Arial" w:cs="Arial"/>
          <w:color w:val="000000"/>
          <w:spacing w:val="1"/>
          <w:position w:val="1"/>
          <w:sz w:val="16"/>
          <w:szCs w:val="16"/>
        </w:rPr>
        <w:t>c</w:t>
      </w:r>
      <w:r>
        <w:rPr>
          <w:rFonts w:ascii="Arial" w:eastAsia="Arial" w:hAnsi="Arial" w:cs="Arial"/>
          <w:color w:val="000000"/>
          <w:spacing w:val="-3"/>
          <w:position w:val="1"/>
          <w:sz w:val="16"/>
          <w:szCs w:val="16"/>
        </w:rPr>
        <w:t>h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 xml:space="preserve">ing 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on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li</w:t>
      </w:r>
      <w:r>
        <w:rPr>
          <w:rFonts w:ascii="Arial" w:eastAsia="Arial" w:hAnsi="Arial" w:cs="Arial"/>
          <w:color w:val="000000"/>
          <w:spacing w:val="-1"/>
          <w:position w:val="1"/>
          <w:sz w:val="16"/>
          <w:szCs w:val="16"/>
        </w:rPr>
        <w:t>ne)</w:t>
      </w:r>
      <w:r>
        <w:rPr>
          <w:rFonts w:ascii="Arial" w:eastAsia="Arial" w:hAnsi="Arial" w:cs="Arial"/>
          <w:color w:val="000000"/>
          <w:position w:val="1"/>
          <w:sz w:val="16"/>
          <w:szCs w:val="16"/>
        </w:rPr>
        <w:t>.</w:t>
      </w:r>
    </w:p>
    <w:p w14:paraId="13553707" w14:textId="77777777" w:rsidR="003A766F" w:rsidRDefault="00000000">
      <w:pPr>
        <w:spacing w:before="3"/>
        <w:ind w:left="100"/>
        <w:rPr>
          <w:rFonts w:ascii="Arial" w:eastAsia="Arial" w:hAnsi="Arial" w:cs="Arial"/>
          <w:sz w:val="16"/>
          <w:szCs w:val="16"/>
        </w:rPr>
      </w:pPr>
      <w:r>
        <w:rPr>
          <w:rFonts w:ascii="Calibri" w:eastAsia="Calibri" w:hAnsi="Calibri" w:cs="Calibri"/>
          <w:position w:val="5"/>
          <w:sz w:val="10"/>
          <w:szCs w:val="10"/>
        </w:rPr>
        <w:t>9</w:t>
      </w:r>
      <w:r>
        <w:rPr>
          <w:rFonts w:ascii="Calibri" w:eastAsia="Calibri" w:hAnsi="Calibri" w:cs="Calibri"/>
          <w:spacing w:val="13"/>
          <w:position w:val="5"/>
          <w:sz w:val="10"/>
          <w:szCs w:val="10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“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ppend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x</w:t>
      </w:r>
      <w:r>
        <w:rPr>
          <w:rFonts w:ascii="Arial" w:eastAsia="Arial" w:hAnsi="Arial" w:cs="Arial"/>
          <w:sz w:val="16"/>
          <w:szCs w:val="16"/>
        </w:rPr>
        <w:t xml:space="preserve">: </w:t>
      </w:r>
      <w:r>
        <w:rPr>
          <w:rFonts w:ascii="Arial" w:eastAsia="Arial" w:hAnsi="Arial" w:cs="Arial"/>
          <w:spacing w:val="-1"/>
          <w:sz w:val="16"/>
          <w:szCs w:val="16"/>
        </w:rPr>
        <w:t>Co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ern</w:t>
      </w:r>
      <w:r>
        <w:rPr>
          <w:rFonts w:ascii="Arial" w:eastAsia="Arial" w:hAnsi="Arial" w:cs="Arial"/>
          <w:spacing w:val="-3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v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OS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he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ha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>dow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ct</w:t>
      </w:r>
      <w:r>
        <w:rPr>
          <w:rFonts w:ascii="Arial" w:eastAsia="Arial" w:hAnsi="Arial" w:cs="Arial"/>
          <w:sz w:val="16"/>
          <w:szCs w:val="16"/>
        </w:rPr>
        <w:t>io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”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he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-1"/>
          <w:sz w:val="16"/>
          <w:szCs w:val="16"/>
        </w:rPr>
        <w:t>opera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ing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ys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.</w:t>
      </w:r>
    </w:p>
    <w:p w14:paraId="13553708" w14:textId="77777777" w:rsidR="003A766F" w:rsidRDefault="00000000">
      <w:pPr>
        <w:spacing w:before="13"/>
        <w:ind w:left="100"/>
        <w:rPr>
          <w:rFonts w:ascii="Arial" w:eastAsia="Arial" w:hAnsi="Arial" w:cs="Arial"/>
          <w:sz w:val="16"/>
          <w:szCs w:val="16"/>
        </w:rPr>
      </w:pPr>
      <w:r>
        <w:rPr>
          <w:rFonts w:ascii="Calibri" w:eastAsia="Calibri" w:hAnsi="Calibri" w:cs="Calibri"/>
          <w:spacing w:val="-1"/>
          <w:position w:val="5"/>
          <w:sz w:val="10"/>
          <w:szCs w:val="10"/>
        </w:rPr>
        <w:t>1</w:t>
      </w:r>
      <w:r>
        <w:rPr>
          <w:rFonts w:ascii="Calibri" w:eastAsia="Calibri" w:hAnsi="Calibri" w:cs="Calibri"/>
          <w:position w:val="5"/>
          <w:sz w:val="10"/>
          <w:szCs w:val="10"/>
        </w:rPr>
        <w:t>0</w:t>
      </w:r>
      <w:r>
        <w:rPr>
          <w:rFonts w:ascii="Calibri" w:eastAsia="Calibri" w:hAnsi="Calibri" w:cs="Calibri"/>
          <w:spacing w:val="13"/>
          <w:position w:val="5"/>
          <w:sz w:val="10"/>
          <w:szCs w:val="10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Or </w:t>
      </w:r>
      <w:r>
        <w:rPr>
          <w:rFonts w:ascii="Arial" w:eastAsia="Arial" w:hAnsi="Arial" w:cs="Arial"/>
          <w:spacing w:val="-1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k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pacing w:val="-1"/>
          <w:sz w:val="16"/>
          <w:szCs w:val="16"/>
        </w:rPr>
        <w:t>boar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ma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ft</w:t>
      </w:r>
      <w:r>
        <w:rPr>
          <w:rFonts w:ascii="Arial" w:eastAsia="Arial" w:hAnsi="Arial" w:cs="Arial"/>
          <w:spacing w:val="-3"/>
          <w:sz w:val="16"/>
          <w:szCs w:val="16"/>
        </w:rPr>
        <w:t>+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proofErr w:type="spellEnd"/>
      <w:r>
        <w:rPr>
          <w:rFonts w:ascii="Arial" w:eastAsia="Arial" w:hAnsi="Arial" w:cs="Arial"/>
          <w:sz w:val="16"/>
          <w:szCs w:val="16"/>
        </w:rPr>
        <w:t>.</w:t>
      </w:r>
    </w:p>
    <w:sectPr w:rsidR="003A766F">
      <w:pgSz w:w="12240" w:h="15840"/>
      <w:pgMar w:top="1360" w:right="1320" w:bottom="280" w:left="1340" w:header="0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01735" w14:textId="77777777" w:rsidR="00C056B9" w:rsidRDefault="00C056B9">
      <w:r>
        <w:separator/>
      </w:r>
    </w:p>
  </w:endnote>
  <w:endnote w:type="continuationSeparator" w:id="0">
    <w:p w14:paraId="7C2F46C2" w14:textId="77777777" w:rsidR="00C056B9" w:rsidRDefault="00C05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5370E" w14:textId="77777777" w:rsidR="003A766F" w:rsidRDefault="00000000">
    <w:pPr>
      <w:spacing w:line="200" w:lineRule="exact"/>
    </w:pPr>
    <w:r>
      <w:pict w14:anchorId="1355370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95pt;margin-top:728.8pt;width:9.6pt;height:13.05pt;z-index:-251658752;mso-position-horizontal-relative:page;mso-position-vertical-relative:page" filled="f" stroked="f">
          <v:textbox inset="0,0,0,0">
            <w:txbxContent>
              <w:p w14:paraId="13553710" w14:textId="77777777" w:rsidR="003A766F" w:rsidRDefault="0000000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3489F" w14:textId="77777777" w:rsidR="00C056B9" w:rsidRDefault="00C056B9">
      <w:r>
        <w:separator/>
      </w:r>
    </w:p>
  </w:footnote>
  <w:footnote w:type="continuationSeparator" w:id="0">
    <w:p w14:paraId="648A86E0" w14:textId="77777777" w:rsidR="00C056B9" w:rsidRDefault="00C05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F4FC1"/>
    <w:multiLevelType w:val="multilevel"/>
    <w:tmpl w:val="A762CA1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31518D6"/>
    <w:multiLevelType w:val="hybridMultilevel"/>
    <w:tmpl w:val="CF522222"/>
    <w:lvl w:ilvl="0" w:tplc="4258758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50736354">
    <w:abstractNumId w:val="0"/>
  </w:num>
  <w:num w:numId="2" w16cid:durableId="1406762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66F"/>
    <w:rsid w:val="00031FD0"/>
    <w:rsid w:val="00305AE0"/>
    <w:rsid w:val="003A766F"/>
    <w:rsid w:val="00737599"/>
    <w:rsid w:val="00AD407E"/>
    <w:rsid w:val="00B71A5B"/>
    <w:rsid w:val="00C0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13553648"/>
  <w15:docId w15:val="{A472A3DF-0AE5-4B4F-97D9-3B06EED5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05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1312</Words>
  <Characters>7483</Characters>
  <Application>Microsoft Office Word</Application>
  <DocSecurity>0</DocSecurity>
  <Lines>62</Lines>
  <Paragraphs>17</Paragraphs>
  <ScaleCrop>false</ScaleCrop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Geraghty</cp:lastModifiedBy>
  <cp:revision>5</cp:revision>
  <dcterms:created xsi:type="dcterms:W3CDTF">2024-01-25T01:31:00Z</dcterms:created>
  <dcterms:modified xsi:type="dcterms:W3CDTF">2024-01-26T01:11:00Z</dcterms:modified>
</cp:coreProperties>
</file>